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D5" w:rsidRDefault="00157E00">
      <w:pPr>
        <w:spacing w:before="60"/>
        <w:ind w:left="120"/>
        <w:rPr>
          <w:rFonts w:ascii="Calibri" w:eastAsia="Calibri" w:hAnsi="Calibri" w:cs="Calibri"/>
          <w:sz w:val="22"/>
          <w:szCs w:val="22"/>
        </w:rPr>
      </w:pPr>
      <w:r w:rsidRPr="00157E00">
        <w:pict>
          <v:group id="_x0000_s2297" style="position:absolute;left:0;text-align:left;margin-left:778.5pt;margin-top:400.05pt;width:13.6pt;height:12pt;z-index:-251658752;mso-position-horizontal-relative:page;mso-position-vertical-relative:page" coordorigin="15570,8001" coordsize="272,240">
            <v:shape id="_x0000_s2298" style="position:absolute;left:15570;top:8001;width:272;height:240" coordorigin="15570,8001" coordsize="272,240" path="m15570,8001r272,l15842,8241r-272,l15570,8001xe" fillcolor="#21a681" stroked="f">
              <v:path arrowok="t"/>
            </v:shape>
            <w10:wrap anchorx="page" anchory="page"/>
          </v:group>
        </w:pict>
      </w:r>
      <w:r w:rsidR="00644A3C">
        <w:rPr>
          <w:rFonts w:ascii="Calibri" w:eastAsia="Calibri" w:hAnsi="Calibri" w:cs="Calibri"/>
          <w:b/>
          <w:sz w:val="22"/>
          <w:szCs w:val="22"/>
        </w:rPr>
        <w:t xml:space="preserve">Project Title: </w:t>
      </w:r>
      <w:proofErr w:type="spellStart"/>
      <w:r w:rsidR="00644A3C" w:rsidRPr="00644A3C">
        <w:rPr>
          <w:rFonts w:ascii="Calibri" w:eastAsia="Calibri" w:hAnsi="Calibri" w:cs="Calibri"/>
          <w:b/>
          <w:sz w:val="22"/>
          <w:szCs w:val="22"/>
        </w:rPr>
        <w:t>IoT</w:t>
      </w:r>
      <w:proofErr w:type="spellEnd"/>
      <w:r w:rsidR="00644A3C" w:rsidRPr="00644A3C">
        <w:rPr>
          <w:rFonts w:ascii="Calibri" w:eastAsia="Calibri" w:hAnsi="Calibri" w:cs="Calibri"/>
          <w:b/>
          <w:sz w:val="22"/>
          <w:szCs w:val="22"/>
        </w:rPr>
        <w:t xml:space="preserve"> Based Safety Gadget for Child Safety Monitoring &amp; Notification</w:t>
      </w:r>
      <w:r w:rsidR="00644A3C">
        <w:rPr>
          <w:rFonts w:ascii="Calibri" w:eastAsia="Calibri" w:hAnsi="Calibri" w:cs="Calibri"/>
          <w:b/>
          <w:sz w:val="22"/>
          <w:szCs w:val="22"/>
        </w:rPr>
        <w:t xml:space="preserve">                      Project Design Phase-I </w:t>
      </w:r>
      <w:r w:rsidR="00644A3C">
        <w:rPr>
          <w:sz w:val="22"/>
          <w:szCs w:val="22"/>
        </w:rPr>
        <w:t xml:space="preserve">- </w:t>
      </w:r>
      <w:r w:rsidR="00644A3C">
        <w:rPr>
          <w:rFonts w:ascii="Calibri" w:eastAsia="Calibri" w:hAnsi="Calibri" w:cs="Calibri"/>
          <w:b/>
          <w:sz w:val="22"/>
          <w:szCs w:val="22"/>
        </w:rPr>
        <w:t xml:space="preserve">Solution Fit                               Team ID: </w:t>
      </w:r>
      <w:r w:rsidR="00644A3C">
        <w:rPr>
          <w:rFonts w:ascii="Calibri" w:eastAsia="Calibri" w:hAnsi="Calibri" w:cs="Calibri"/>
          <w:sz w:val="22"/>
          <w:szCs w:val="22"/>
        </w:rPr>
        <w:t>PNT2022TMID44152</w:t>
      </w:r>
    </w:p>
    <w:p w:rsidR="00966ED5" w:rsidRDefault="00966ED5">
      <w:pPr>
        <w:spacing w:before="5" w:line="180" w:lineRule="exact"/>
        <w:rPr>
          <w:sz w:val="18"/>
          <w:szCs w:val="18"/>
        </w:rPr>
      </w:pPr>
    </w:p>
    <w:p w:rsidR="00966ED5" w:rsidRDefault="00157E00">
      <w:pPr>
        <w:spacing w:line="200" w:lineRule="exact"/>
      </w:pPr>
      <w:r>
        <w:rPr>
          <w:noProof/>
        </w:rPr>
        <w:pict>
          <v:shape id="_x0000_s1636" style="position:absolute;margin-left:20.15pt;margin-top:8.9pt;width:798.85pt;height:151.1pt;z-index:-251654656" coordorigin="583,932" coordsize="15977,3022" o:regroupid="1" path="m583,932r15977,l16560,3953r-15977,l583,932xe" fillcolor="#ed4d9a" stroked="f">
            <v:path arrowok="t"/>
          </v:shape>
        </w:pict>
      </w:r>
    </w:p>
    <w:p w:rsidR="00966ED5" w:rsidRDefault="00170671">
      <w:pPr>
        <w:spacing w:line="200" w:lineRule="exact"/>
      </w:pPr>
      <w:r>
        <w:rPr>
          <w:noProof/>
        </w:rPr>
        <w:pict>
          <v:group id="_x0000_s2300" style="position:absolute;margin-left:294.4pt;margin-top:.85pt;width:250.35pt;height:147.05pt;z-index:-251055104" coordorigin="6068,971" coordsize="5007,2941">
            <v:shape id="_x0000_s1634" style="position:absolute;left:6068;top:971;width:5007;height:2941" coordorigin="6068,971" coordsize="5007,2941" o:regroupid="1" path="m6068,3911r,-2940l11075,971r,2940l6068,3911xe" stroked="f">
              <v:path arrowok="t"/>
            </v:shape>
            <v:group id="_x0000_s2299" style="position:absolute;left:10433;top:1164;width:362;height:232" coordorigin="10433,1164" coordsize="362,232">
              <v:shape id="_x0000_s1052" style="position:absolute;left:10433;top:1164;width:362;height:232" coordorigin="10433,1164" coordsize="362,232" o:regroupid="1" path="m10433,1164r362,l10795,1396r-362,l10433,1164xe" fillcolor="#ed4d9a" stroked="f">
                <v:path arrowok="t"/>
              </v:shape>
              <v:shape id="_x0000_s1051" style="position:absolute;left:10541;top:1207;width:247;height:145" coordorigin="10541,1207" coordsize="247,145" o:regroupid="1" path="m10678,1317r-5,-19l10672,1283r,-22l10674,1249r5,-10l10684,1229r7,-8l10700,1215r9,-5l10719,1207r12,l10753,1210r17,9l10783,1236r5,20l10788,1257r-29,l10758,1248r-2,-7l10751,1237r-4,-4l10740,1231r-19,l10714,1234r-5,7l10704,1248r-2,11l10702,1273r,26l10704,1310r5,7l10713,1324r8,4l10740,1328r7,-2l10751,1322r4,-4l10758,1311r1,-8l10788,1303r-1,15l10781,1330r-10,8l10755,1348r-21,3l10731,1351r-21,-3l10693,1338r-5,-5l10678,1317xe" stroked="f">
                <v:path arrowok="t"/>
              </v:shape>
              <v:shape id="_x0000_s1050" style="position:absolute;left:10541;top:1207;width:247;height:145" coordorigin="10541,1207" coordsize="247,145" o:regroupid="1" path="m10547,1317r-5,-19l10541,1283r,-22l10544,1249r4,-10l10553,1229r7,-8l10569,1215r9,-5l10588,1207r12,l10622,1210r17,9l10652,1236r5,20l10657,1257r-29,l10627,1248r-2,-7l10620,1237r-4,-4l10609,1231r-19,l10583,1234r-5,7l10573,1248r-2,11l10571,1273r,26l10573,1310r5,7l10583,1324r7,4l10609,1328r7,-2l10620,1322r5,-4l10627,1311r1,-8l10657,1303r-1,15l10650,1330r-10,8l10624,1348r-21,3l10600,1351r-21,-3l10562,1338r-5,-5l10547,1317xe" stroked="f">
                <v:path arrowok="t"/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6383;top:1194;width:2155;height:131" o:regroupid="1">
              <v:imagedata r:id="rId5" o:title=""/>
            </v:shape>
          </v:group>
        </w:pict>
      </w:r>
      <w:r w:rsidR="00157E00">
        <w:rPr>
          <w:noProof/>
        </w:rPr>
        <w:pict>
          <v:shape id="_x0000_s1043" type="#_x0000_t75" style="position:absolute;margin-left:22.75pt;margin-top:5.35pt;width:11.75pt;height:118.75pt;z-index:-251047424" o:regroupid="1">
            <v:imagedata r:id="rId6" o:title=""/>
          </v:shape>
        </w:pict>
      </w:r>
      <w:r w:rsidR="00157E00">
        <w:rPr>
          <w:noProof/>
        </w:rPr>
        <w:pict>
          <v:shape id="_x0000_s1044" type="#_x0000_t75" style="position:absolute;margin-left:803.95pt;margin-top:7.05pt;width:12.2pt;height:136.95pt;z-index:-251048448" o:regroupid="1">
            <v:imagedata r:id="rId7" o:title=""/>
          </v:shape>
        </w:pict>
      </w:r>
      <w:r w:rsidR="00157E00">
        <w:rPr>
          <w:noProof/>
        </w:rPr>
        <w:pict>
          <v:shape id="_x0000_s1633" style="position:absolute;margin-left:546.75pt;margin-top:.85pt;width:252.3pt;height:147.05pt;z-index:-251651584" coordorigin="11115,971" coordsize="5046,2941" o:regroupid="1" path="m11115,3911r,-2940l16161,971r,2940l11115,3911xe" stroked="f">
            <v:path arrowok="t"/>
          </v:shape>
        </w:pict>
      </w:r>
      <w:r w:rsidR="00157E00">
        <w:rPr>
          <w:noProof/>
        </w:rPr>
        <w:pict>
          <v:shape id="_x0000_s1635" style="position:absolute;margin-left:40.1pt;margin-top:.85pt;width:252.3pt;height:147.05pt;z-index:-251653632" coordorigin="982,971" coordsize="5046,2941" o:regroupid="1" path="m982,3911r,-2940l6028,971r,2940l982,3911xe" stroked="f">
            <v:path arrowok="t"/>
          </v:shape>
        </w:pict>
      </w:r>
    </w:p>
    <w:p w:rsidR="00966ED5" w:rsidRDefault="00157E00">
      <w:pPr>
        <w:spacing w:line="200" w:lineRule="exact"/>
      </w:pPr>
      <w:r>
        <w:rPr>
          <w:noProof/>
        </w:rPr>
        <w:pict>
          <v:shape id="_x0000_s1045" type="#_x0000_t75" style="position:absolute;margin-left:55.15pt;margin-top:1.45pt;width:101.75pt;height:25.2pt;z-index:-251049472" o:regroupid="1">
            <v:imagedata r:id="rId8" o:title=""/>
          </v:shape>
        </w:pict>
      </w:r>
      <w:r>
        <w:rPr>
          <w:noProof/>
        </w:rPr>
        <w:pict>
          <v:shape id="_x0000_s1046" style="position:absolute;margin-left:253.8pt;margin-top:4.25pt;width:11.9pt;height:7.25pt;z-index:-251050496" coordorigin="5256,1239" coordsize="238,145" o:regroupid="1" path="m5462,1241r8,3l5478,1248r6,5l5488,1260r4,6l5495,1274r,9l5465,1283r,-7l5463,1271r-4,-4l5455,1264r-6,-2l5435,1262r-6,2l5425,1267r-4,3l5419,1274r,9l5421,1287r5,3l5431,1293r7,3l5447,1299r21,8l5483,1317r,l5491,1324r4,9l5495,1357r-5,9l5481,1373r-10,7l5459,1383r-27,l5422,1382r-9,-4l5404,1374r-7,-6l5393,1361r-5,-7l5386,1346r,-9l5415,1337r,16l5424,1361r26,l5456,1359r3,-2l5463,1354r2,-4l5465,1339r-2,-4l5459,1332r-3,-3l5449,1326r-11,-3l5428,1320r-8,-4l5414,1313r-17,-14l5390,1281r,-10l5392,1264r4,-6l5401,1252r6,-5l5415,1244r8,-3l5432,1239r21,l5462,1241xe" stroked="f">
            <v:path arrowok="t"/>
          </v:shape>
        </w:pict>
      </w:r>
      <w:r>
        <w:rPr>
          <w:noProof/>
        </w:rPr>
        <w:pict>
          <v:shape id="_x0000_s1047" style="position:absolute;margin-left:253.8pt;margin-top:4.25pt;width:11.9pt;height:7.25pt;z-index:-251051520" coordorigin="5256,1239" coordsize="238,145" o:regroupid="1" path="m5262,1349r-5,-19l5256,1315r,-22l5259,1281r4,-10l5268,1261r7,-8l5284,1247r9,-5l5304,1239r11,l5337,1242r17,9l5367,1268r5,20l5372,1289r-29,l5343,1280r-3,-7l5335,1269r-4,-4l5324,1263r-18,l5298,1266r-5,7l5289,1280r-3,11l5286,1305r,26l5288,1342r5,7l5298,1356r7,4l5324,1360r7,-2l5335,1354r5,-4l5342,1343r1,-8l5372,1335r-1,15l5365,1362r-10,8l5339,1380r-21,3l5315,1383r-21,-3l5277,1370r-5,-5l5262,1349xe" stroked="f">
            <v:path arrowok="t"/>
          </v:shape>
        </w:pict>
      </w:r>
      <w:r>
        <w:rPr>
          <w:noProof/>
        </w:rPr>
        <w:pict>
          <v:shape id="_x0000_s1048" style="position:absolute;margin-left:248.4pt;margin-top:2.1pt;width:17.7pt;height:11.6pt;z-index:-251052544" coordorigin="5148,1196" coordsize="354,232" o:regroupid="1" path="m5148,1196r354,l5502,1428r-354,l5148,1196xe" fillcolor="#ed4d9a" stroked="f">
            <v:path arrowok="t"/>
          </v:shape>
        </w:pict>
      </w:r>
      <w:r>
        <w:rPr>
          <w:noProof/>
        </w:rPr>
        <w:pict>
          <v:shape id="_x0000_s1402" type="#_x0000_t75" style="position:absolute;margin-left:562.5pt;margin-top:1.8pt;width:95.7pt;height:6.9pt;z-index:-251415040" o:regroupid="1">
            <v:imagedata r:id="rId9" o:title=""/>
          </v:shape>
        </w:pict>
      </w:r>
      <w:r>
        <w:rPr>
          <w:noProof/>
        </w:rPr>
        <w:pict>
          <v:shape id="_x0000_s1403" style="position:absolute;margin-left:773.65pt;margin-top:2.55pt;width:12.5pt;height:7.15pt;z-index:-251416064" coordorigin="15653,1205" coordsize="250,143" o:regroupid="1" path="m15870,1205r8,3l15886,1212r6,5l15896,1224r5,6l15903,1238r,9l15874,1247r,-7l15872,1235r-5,-4l15863,1228r-5,-2l15843,1226r-6,2l15833,1231r-4,3l15827,1238r,9l15830,1251r4,3l15839,1257r7,3l15855,1263r21,8l15891,1281r,l15899,1288r4,10l15903,1321r-5,9l15889,1337r-9,7l15867,1347r-27,l15830,1346r-9,-4l15812,1338r-6,-6l15801,1325r-5,-7l15794,1310r,-9l15823,1301r,16l15833,1325r25,l15864,1323r4,-2l15872,1318r2,-4l15874,1303r-2,-4l15868,1296r-4,-3l15857,1290r-10,-3l15836,1284r-8,-4l15822,1277r-17,-14l15798,1245r,-10l15800,1228r5,-6l15809,1216r6,-5l15823,1208r8,-3l15841,1203r20,l15870,1205xe" stroked="f">
            <v:path arrowok="t"/>
          </v:shape>
        </w:pict>
      </w:r>
      <w:r>
        <w:rPr>
          <w:noProof/>
        </w:rPr>
        <w:pict>
          <v:shape id="_x0000_s1404" style="position:absolute;margin-left:773.65pt;margin-top:2.55pt;width:12.5pt;height:7.15pt;z-index:-251417088" coordorigin="15653,1205" coordsize="250,143" o:regroupid="1" path="m15720,1241r-18,52l15706,1205r27,l15738,1293r-18,-52xe" stroked="f">
            <v:path arrowok="t"/>
          </v:shape>
        </w:pict>
      </w:r>
      <w:r>
        <w:rPr>
          <w:noProof/>
        </w:rPr>
        <w:pict>
          <v:shape id="_x0000_s1405" style="position:absolute;margin-left:773.65pt;margin-top:2.55pt;width:12.5pt;height:7.15pt;z-index:-251418112" coordorigin="15653,1205" coordsize="250,143" o:regroupid="1" path="m15733,1205r53,141l15755,1346r-9,-29l15694,1317r-10,29l15653,1346r53,-141l15702,1293r36,l15733,1205xe" stroked="f">
            <v:path arrowok="t"/>
          </v:shape>
        </w:pict>
      </w:r>
      <w:r>
        <w:rPr>
          <w:noProof/>
        </w:rPr>
        <w:pict>
          <v:shape id="_x0000_s1406" style="position:absolute;margin-left:768.6pt;margin-top:.3pt;width:17.9pt;height:11.6pt;z-index:-251419136" coordorigin="15552,1160" coordsize="358,232" o:regroupid="1" path="m15552,1160r358,l15910,1392r-358,l15552,1160xe" fillcolor="#ed4d9a" stroked="f">
            <v:path arrowok="t"/>
          </v:shape>
        </w:pict>
      </w:r>
    </w:p>
    <w:p w:rsidR="00966ED5" w:rsidRDefault="003C2AEE">
      <w:pPr>
        <w:spacing w:line="200" w:lineRule="exact"/>
      </w:pPr>
      <w:r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05" type="#_x0000_t202" style="position:absolute;margin-left:555.8pt;margin-top:-.1pt;width:215.6pt;height:111.4pt;z-index:252273152;mso-width-relative:margin;mso-height-relative:margin">
            <v:textbox style="mso-next-textbox:#_x0000_s2305">
              <w:txbxContent>
                <w:p w:rsidR="00170671" w:rsidRDefault="00170671" w:rsidP="00170671">
                  <w:r>
                    <w:t>Availability of different models according to customer requirements</w:t>
                  </w:r>
                </w:p>
                <w:p w:rsidR="008F3067" w:rsidRDefault="008F3067" w:rsidP="00170671">
                  <w:r>
                    <w:t>Solar charging</w:t>
                  </w:r>
                </w:p>
                <w:p w:rsidR="008F3067" w:rsidRDefault="008F3067" w:rsidP="00170671">
                  <w:r>
                    <w:t>Concealed placement of the device</w:t>
                  </w:r>
                </w:p>
                <w:p w:rsidR="008F3067" w:rsidRDefault="008F3067" w:rsidP="00170671"/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2303" type="#_x0000_t202" style="position:absolute;margin-left:338.8pt;margin-top:9.5pt;width:123.75pt;height:65.45pt;z-index:252272128;mso-height-percent:200;mso-height-percent:200;mso-width-relative:margin;mso-height-relative:margin">
            <v:textbox style="mso-next-textbox:#_x0000_s2303;mso-fit-shape-to-text:t">
              <w:txbxContent>
                <w:p w:rsidR="00170671" w:rsidRDefault="00170671" w:rsidP="00170671">
                  <w:r>
                    <w:t>Budget</w:t>
                  </w:r>
                </w:p>
                <w:p w:rsidR="00170671" w:rsidRDefault="00170671" w:rsidP="00170671">
                  <w:r>
                    <w:t>Tampering</w:t>
                  </w:r>
                </w:p>
                <w:p w:rsidR="00170671" w:rsidRDefault="00170671" w:rsidP="00170671">
                  <w:r>
                    <w:t>Internet connectivity</w:t>
                  </w:r>
                </w:p>
                <w:p w:rsidR="00170671" w:rsidRDefault="00170671" w:rsidP="00170671">
                  <w:r>
                    <w:t>Electricity stability</w:t>
                  </w:r>
                </w:p>
                <w:p w:rsidR="00170671" w:rsidRDefault="00170671" w:rsidP="00170671">
                  <w:r>
                    <w:t>Hardware durability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2302" type="#_x0000_t202" style="position:absolute;margin-left:55.15pt;margin-top:2.55pt;width:128.6pt;height:70.75pt;z-index:252271104;mso-width-relative:margin;mso-height-relative:margin">
            <v:textbox style="mso-next-textbox:#_x0000_s2302">
              <w:txbxContent>
                <w:p w:rsidR="00170671" w:rsidRDefault="00170671">
                  <w:r>
                    <w:t>Home-makers</w:t>
                  </w:r>
                </w:p>
                <w:p w:rsidR="00170671" w:rsidRDefault="00170671">
                  <w:r>
                    <w:t>Working Parents</w:t>
                  </w:r>
                </w:p>
                <w:p w:rsidR="00170671" w:rsidRDefault="00170671">
                  <w:r>
                    <w:t>Pre-school</w:t>
                  </w:r>
                </w:p>
                <w:p w:rsidR="00170671" w:rsidRDefault="00170671">
                  <w:r>
                    <w:t>Fun-zones/parks</w:t>
                  </w:r>
                </w:p>
              </w:txbxContent>
            </v:textbox>
          </v:shape>
        </w:pict>
      </w:r>
      <w:r w:rsidR="00157E00">
        <w:rPr>
          <w:noProof/>
        </w:rPr>
        <w:pict>
          <v:shape id="_x0000_s1187" style="position:absolute;margin-left:1033.9pt;margin-top:85.4pt;width:.5pt;height:0;z-index:-251194880" coordorigin="10429,1531" coordsize="11,0" o:regroupid="1" path="m10429,1531r11,e" filled="f" strokecolor="#6a6a6a" strokeweight="1.1444mm">
            <v:path arrowok="t"/>
            <o:lock v:ext="edit" verticies="t"/>
          </v:shape>
        </w:pict>
      </w:r>
      <w:r w:rsidR="00157E00">
        <w:rPr>
          <w:noProof/>
        </w:rPr>
        <w:pict>
          <v:polyline id="_x0000_s1188" style="position:absolute;z-index:-251195904" points="1510.8pt,161.95pt,1511.35pt,161.95pt" coordorigin="10132,1531" coordsize="11,0" o:regroupid="1" filled="f" strokecolor="#6a6a6a" strokeweight="1.1444mm">
            <v:path arrowok="t"/>
            <o:lock v:ext="edit" verticies="t"/>
          </v:polyline>
        </w:pict>
      </w:r>
      <w:r w:rsidR="00157E00">
        <w:rPr>
          <w:noProof/>
        </w:rPr>
        <w:pict>
          <v:shape id="_x0000_s1189" style="position:absolute;margin-left:977.5pt;margin-top:85.4pt;width:.5pt;height:0;z-index:-251196928" coordorigin="9865,1531" coordsize="11,0" o:regroupid="1" path="m9865,1531r11,e" filled="f" strokecolor="#6a6a6a" strokeweight="1.1444mm">
            <v:path arrowok="t"/>
            <o:lock v:ext="edit" verticies="t"/>
          </v:shape>
        </w:pict>
      </w:r>
      <w:r w:rsidR="00157E00">
        <w:rPr>
          <w:noProof/>
        </w:rPr>
        <w:pict>
          <v:polyline id="_x0000_s1190" style="position:absolute;z-index:-251197952" points="1450.5pt,161.95pt,1451.05pt,161.95pt" coordorigin="9730,1531" coordsize="11,0" o:regroupid="1" filled="f" strokecolor="#6a6a6a" strokeweight="1.1444mm">
            <v:path arrowok="t"/>
            <o:lock v:ext="edit" verticies="t"/>
          </v:polyline>
        </w:pict>
      </w:r>
      <w:r w:rsidR="00157E00">
        <w:rPr>
          <w:noProof/>
        </w:rPr>
        <w:pict>
          <v:polyline id="_x0000_s1191" style="position:absolute;z-index:-251198976" points="1447.05pt,157.7pt,1447.05pt,153.25pt" coordorigin="9707,1473" coordsize="0,89" o:regroupid="1" filled="f" strokecolor="#6a6a6a" strokeweight=".22558mm">
            <v:path arrowok="t"/>
            <o:lock v:ext="edit" verticies="t"/>
          </v:polyline>
        </w:pict>
      </w:r>
      <w:r w:rsidR="00157E00">
        <w:rPr>
          <w:noProof/>
        </w:rPr>
        <w:pict>
          <v:shape id="_x0000_s1192" style="position:absolute;margin-left:927.9pt;margin-top:85.4pt;width:.5pt;height:0;z-index:-251200000" coordorigin="9369,1531" coordsize="11,0" o:regroupid="1" path="m9369,1531r11,e" filled="f" strokecolor="#6a6a6a" strokeweight="1.1444mm">
            <v:path arrowok="t"/>
            <o:lock v:ext="edit" verticies="t"/>
          </v:shape>
        </w:pict>
      </w:r>
      <w:r w:rsidR="00157E00">
        <w:rPr>
          <w:noProof/>
        </w:rPr>
        <w:pict>
          <v:polyline id="_x0000_s1193" style="position:absolute;z-index:-251201024" points="1342.35pt,161.95pt,1342.9pt,161.95pt" coordorigin="9009,1531" coordsize="11,0" o:regroupid="1" filled="f" strokecolor="#6a6a6a" strokeweight="1.1444mm">
            <v:path arrowok="t"/>
            <o:lock v:ext="edit" verticies="t"/>
          </v:polyline>
        </w:pict>
      </w:r>
      <w:r w:rsidR="00157E00">
        <w:rPr>
          <w:noProof/>
        </w:rPr>
        <w:pict>
          <v:polyline id="_x0000_s1194" style="position:absolute;z-index:-251202048" points="1048.05pt,161.95pt,1048.6pt,161.95pt" coordorigin="7047,1531" coordsize="11,0" o:regroupid="1" filled="f" strokecolor="#6a6a6a" strokeweight="1.1444mm">
            <v:path arrowok="t"/>
            <o:lock v:ext="edit" verticies="t"/>
          </v:polyline>
        </w:pict>
      </w:r>
      <w:r w:rsidR="00157E00">
        <w:rPr>
          <w:noProof/>
        </w:rPr>
        <w:pict>
          <v:shape id="_x0000_s1195" style="position:absolute;margin-left:307.6pt;margin-top:5.9pt;width:214.95pt;height:5.8pt;z-index:-251203072" coordorigin="6332,1472" coordsize="4299,116" o:regroupid="1" path="m8275,1507r-5,3l8267,1516r,46l8257,1562r,-63l8267,1499r,7l8272,1501r6,-3l8295,1498r6,4l8304,1508r2,-3l8309,1503r3,-2l8316,1499r4,-1l8324,1498r2,9l8317,1507r-3,2l8308,1513r-1,3l8307,1520r,42l8296,1562r,-50l8291,1507r-16,xe" fillcolor="#6a6a6a" stroked="f">
            <v:path arrowok="t"/>
          </v:shape>
        </w:pict>
      </w:r>
      <w:r w:rsidR="00157E00">
        <w:rPr>
          <w:noProof/>
        </w:rPr>
        <w:pict>
          <v:shape id="_x0000_s1196" style="position:absolute;margin-left:307.6pt;margin-top:5.9pt;width:214.95pt;height:5.8pt;z-index:-251204096" coordorigin="6332,1472" coordsize="4299,116" o:regroupid="1" path="m8224,1509r-4,-2l8209,1507r-5,2l8201,1513r-3,5l8199,1502r5,-2l8209,1498r14,l8230,1501r-3,12l8224,1509xe" fillcolor="#6a6a6a" stroked="f">
            <v:path arrowok="t"/>
          </v:shape>
        </w:pict>
      </w:r>
      <w:r w:rsidR="00157E00">
        <w:rPr>
          <w:noProof/>
        </w:rPr>
        <w:pict>
          <v:shape id="_x0000_s1197" style="position:absolute;margin-left:307.6pt;margin-top:5.9pt;width:214.95pt;height:5.8pt;z-index:-251205120" coordorigin="6332,1472" coordsize="4299,116" o:regroupid="1" path="m8240,1548r-3,5l8234,1557r-5,2l8225,1562r-5,1l8206,1563r-7,-3l8193,1555r-5,-7l8185,1541r,-17l8187,1518r2,-4l8191,1509r4,-4l8199,1502r-1,16l8196,1524r,15l8198,1544r3,4l8204,1552r5,3l8220,1555r4,-3l8227,1548r4,-4l8232,1538r,-15l8231,1518r-4,-5l8230,1501r5,6l8240,1513r3,8l8243,1538r-1,5l8240,1548xe" fillcolor="#6a6a6a" stroked="f">
            <v:path arrowok="t"/>
          </v:shape>
        </w:pict>
      </w:r>
      <w:r w:rsidR="00157E00">
        <w:rPr>
          <w:noProof/>
        </w:rPr>
        <w:pict>
          <v:shape id="_x0000_s1198" style="position:absolute;margin-left:307.6pt;margin-top:5.9pt;width:214.95pt;height:5.8pt;z-index:-251206144" coordorigin="6332,1472" coordsize="4299,116" o:regroupid="1" path="m8177,1553r,9l8171,1563r-7,l8160,1562r-5,-6l8154,1552r,-44l8142,1508r,-9l8154,1499r,-15l8165,1484r,15l8177,1499r,9l8165,1508r,39l8165,1551r4,3l8173,1554r4,-1xe" fillcolor="#6a6a6a" stroked="f">
            <v:path arrowok="t"/>
          </v:shape>
        </w:pict>
      </w:r>
      <w:r w:rsidR="00157E00">
        <w:rPr>
          <w:noProof/>
        </w:rPr>
        <w:pict>
          <v:shape id="_x0000_s1199" style="position:absolute;margin-left:307.6pt;margin-top:5.9pt;width:214.95pt;height:5.8pt;z-index:-251207168" coordorigin="6332,1472" coordsize="4299,116" o:regroupid="1" path="m8118,1508r-3,-1l8107,1507r-3,1l8100,1511r-1,5l8100,1521r4,3l8108,1525r5,1l8118,1527r5,1l8126,1530r3,2l8133,1536r3,5l8136,1550r-2,5l8129,1558r-4,4l8119,1563r-13,l8102,1562r-4,-1l8094,1559r-3,-3l8089,1553r-2,-3l8086,1547r,-4l8096,1543r1,3l8101,1551r2,3l8107,1555r9,l8119,1554r5,-4l8125,1545r-1,-5l8120,1537r-4,-1l8110,1535r-5,-1l8100,1532r-3,-1l8094,1529r-4,-4l8088,1520r,-9l8090,1507r4,-4l8099,1500r5,-2l8118,1498r6,2l8129,1504r4,3l8135,1512r,6l8125,1518r-2,-6l8118,1508xe" fillcolor="#6a6a6a" stroked="f">
            <v:path arrowok="t"/>
          </v:shape>
        </w:pict>
      </w:r>
      <w:r w:rsidR="00157E00">
        <w:rPr>
          <w:noProof/>
        </w:rPr>
        <w:pict>
          <v:shape id="_x0000_s1200" style="position:absolute;margin-left:307.6pt;margin-top:5.9pt;width:214.95pt;height:5.8pt;z-index:-251208192" coordorigin="6332,1472" coordsize="4299,116" o:regroupid="1" path="m8061,1499r11,l8072,1562r-11,l8061,1556r-4,5l8051,1563r-15,l8031,1561r-4,-3l8024,1554r-2,-6l8022,1499r11,l8033,1549r3,5l8053,1554r5,-3l8061,1545r,-46xe" fillcolor="#6a6a6a" stroked="f">
            <v:path arrowok="t"/>
          </v:shape>
        </w:pict>
      </w:r>
      <w:r w:rsidR="00157E00">
        <w:rPr>
          <w:noProof/>
        </w:rPr>
        <w:pict>
          <v:shape id="_x0000_s1201" style="position:absolute;margin-left:307.6pt;margin-top:5.9pt;width:214.95pt;height:5.8pt;z-index:-251209216" coordorigin="6332,1472" coordsize="4299,116" o:regroupid="1" path="m7907,1509r-5,3l7900,1518r,44l7889,1562r,-63l7899,1499r1,8l7903,1501r5,-3l7915,1498r3,l7920,1499r,10l7916,1509r-9,xe" fillcolor="#6a6a6a" stroked="f">
            <v:path arrowok="t"/>
          </v:shape>
        </w:pict>
      </w:r>
      <w:r w:rsidR="00157E00">
        <w:rPr>
          <w:noProof/>
        </w:rPr>
        <w:pict>
          <v:shape id="_x0000_s1202" style="position:absolute;margin-left:307.6pt;margin-top:5.9pt;width:214.95pt;height:5.8pt;z-index:-251210240" coordorigin="6332,1472" coordsize="4299,116" o:regroupid="1" path="m7956,1529r,-6l7957,1518r3,-5l7962,1508r3,-3l7969,1502r5,-3l7979,1498r13,l7998,1500r4,5l8007,1509r2,5l8010,1521r-11,l7999,1517r-1,-3l7992,1508r-3,-1l7979,1507r-4,2l7972,1513r-3,4l7967,1522r,17l7969,1545r3,4l7975,1553r4,2l7988,1555r4,-2l7998,1549r1,-3l7999,1542r11,l8010,1546r-2,3l8006,1553r-2,3l8001,1559r-4,2l7993,1562r-4,1l7976,1563r-7,-3l7964,1555r-5,-6l7956,1541r,-12xe" fillcolor="#6a6a6a" stroked="f">
            <v:path arrowok="t"/>
          </v:shape>
        </w:pict>
      </w:r>
      <w:r w:rsidR="00157E00">
        <w:rPr>
          <w:noProof/>
        </w:rPr>
        <w:pict>
          <v:shape id="_x0000_s1203" style="position:absolute;margin-left:307.6pt;margin-top:5.9pt;width:214.95pt;height:5.8pt;z-index:-251211264" coordorigin="6332,1472" coordsize="4299,116" o:regroupid="1" path="m7862,1499r10,l7872,1562r-10,l7862,1556r-4,5l7851,1563r-14,l7831,1561r-3,-3l7824,1554r-2,-6l7822,1499r11,l7833,1549r4,5l7853,1554r6,-3l7862,1545r,-46xe" fillcolor="#6a6a6a" stroked="f">
            <v:path arrowok="t"/>
          </v:shape>
        </w:pict>
      </w:r>
      <w:r w:rsidR="00157E00">
        <w:rPr>
          <w:noProof/>
        </w:rPr>
        <w:pict>
          <v:shape id="_x0000_s1204" style="position:absolute;margin-left:307.6pt;margin-top:5.9pt;width:214.95pt;height:5.8pt;z-index:-251212288" coordorigin="6332,1472" coordsize="4299,116" o:regroupid="1" path="m7699,1587r-4,l7695,1578r3,l7702,1578r4,-2l7710,1572r2,-4l7714,1561r-23,-62l7703,1499r16,47l7734,1499r11,l7720,1572r-4,10l7710,1587r-11,xe" fillcolor="#6a6a6a" stroked="f">
            <v:path arrowok="t"/>
          </v:shape>
        </w:pict>
      </w:r>
      <w:r w:rsidR="00157E00">
        <w:rPr>
          <w:noProof/>
        </w:rPr>
        <w:pict>
          <v:shape id="_x0000_s1205" style="position:absolute;margin-left:307.6pt;margin-top:5.9pt;width:214.95pt;height:5.8pt;z-index:-251213312" coordorigin="6332,1472" coordsize="4299,116" o:regroupid="1" path="m7790,1509r-4,-2l7775,1507r-5,2l7767,1513r-3,5l7765,1502r5,-2l7775,1498r14,l7796,1501r-3,12l7790,1509xe" fillcolor="#6a6a6a" stroked="f">
            <v:path arrowok="t"/>
          </v:shape>
        </w:pict>
      </w:r>
      <w:r w:rsidR="00157E00">
        <w:rPr>
          <w:noProof/>
        </w:rPr>
        <w:pict>
          <v:shape id="_x0000_s1206" style="position:absolute;margin-left:307.6pt;margin-top:5.9pt;width:214.95pt;height:5.8pt;z-index:-251214336" coordorigin="6332,1472" coordsize="4299,116" o:regroupid="1" path="m7805,1548r-2,5l7800,1557r-5,2l7791,1562r-5,1l7772,1563r-7,-3l7759,1555r-5,-7l7751,1541r,-17l7752,1518r3,-4l7757,1509r4,-4l7765,1502r-1,16l7762,1524r,15l7764,1544r3,4l7770,1552r5,3l7786,1555r4,-3l7793,1548r4,-4l7798,1538r,-15l7797,1518r-4,-5l7796,1501r5,6l7806,1513r3,8l7809,1538r-1,5l7805,1548xe" fillcolor="#6a6a6a" stroked="f">
            <v:path arrowok="t"/>
          </v:shape>
        </w:pict>
      </w:r>
      <w:r w:rsidR="00157E00">
        <w:rPr>
          <w:noProof/>
        </w:rPr>
        <w:pict>
          <v:shape id="_x0000_s1207" style="position:absolute;margin-left:307.6pt;margin-top:5.9pt;width:214.95pt;height:5.8pt;z-index:-251215360" coordorigin="6332,1472" coordsize="4299,116" o:regroupid="1" path="m7656,1553r,9l7650,1563r-7,l7639,1562r-5,-6l7633,1552r,-44l7621,1508r,-9l7633,1499r,-15l7644,1484r,15l7656,1499r,9l7644,1508r,39l7644,1551r4,3l7652,1554r4,-1xe" fillcolor="#6a6a6a" stroked="f">
            <v:path arrowok="t"/>
          </v:shape>
        </w:pict>
      </w:r>
      <w:r w:rsidR="00157E00">
        <w:rPr>
          <w:noProof/>
        </w:rPr>
        <w:pict>
          <v:shape id="_x0000_s1208" style="position:absolute;margin-left:307.6pt;margin-top:5.9pt;width:214.95pt;height:5.8pt;z-index:-251216384" coordorigin="6332,1472" coordsize="4299,116" o:regroupid="1" path="m7583,1508r-6,4l7574,1517r,45l7563,1562r,-63l7573,1499r1,8l7578,1501r7,-3l7606,1498r7,8l7613,1521r,41l7602,1562r,-41l7602,1516r-1,-3l7597,1508r-3,-1l7586,1507r-3,1xe" fillcolor="#6a6a6a" stroked="f">
            <v:path arrowok="t"/>
          </v:shape>
        </w:pict>
      </w:r>
      <w:r w:rsidR="00157E00">
        <w:rPr>
          <w:noProof/>
        </w:rPr>
        <w:pict>
          <v:shape id="_x0000_s1209" style="position:absolute;margin-left:307.6pt;margin-top:5.9pt;width:214.95pt;height:5.8pt;z-index:-251217408" coordorigin="6332,1472" coordsize="4299,116" o:regroupid="1" path="m7510,1515r-1,4l7510,1502r5,-2l7513,1512r-3,3xe" fillcolor="#6a6a6a" stroked="f">
            <v:path arrowok="t"/>
          </v:shape>
        </w:pict>
      </w:r>
      <w:r w:rsidR="00157E00">
        <w:rPr>
          <w:noProof/>
        </w:rPr>
        <w:pict>
          <v:shape id="_x0000_s1210" style="position:absolute;margin-left:307.6pt;margin-top:5.9pt;width:214.95pt;height:5.8pt;z-index:-251218432" coordorigin="6332,1472" coordsize="4299,116" o:regroupid="1" path="m7533,1498r6,3l7543,1506r5,6l7550,1519r,15l7508,1534r,6l7510,1545r3,4l7516,1553r5,2l7530,1555r3,-1l7539,1551r4,-5l7550,1551r-6,8l7536,1563r-19,l7510,1561r-6,-6l7499,1549r-2,-7l7497,1524r1,-5l7500,1514r3,-5l7506,1505r4,-3l7509,1519r-1,6l7540,1525r,-1l7539,1519r-1,-4l7535,1512r-2,-4l7529,1507r-9,l7516,1509r-3,3l7515,1500r4,-2l7533,1498xe" fillcolor="#6a6a6a" stroked="f">
            <v:path arrowok="t"/>
          </v:shape>
        </w:pict>
      </w:r>
      <w:r w:rsidR="00157E00">
        <w:rPr>
          <w:noProof/>
        </w:rPr>
        <w:pict>
          <v:shape id="_x0000_s1211" style="position:absolute;margin-left:307.6pt;margin-top:5.9pt;width:214.95pt;height:5.8pt;z-index:-251219456" coordorigin="6332,1472" coordsize="4299,116" o:regroupid="1" path="m7436,1499r11,l7463,1548r16,-49l7490,1499r-23,63l7459,1562r-23,-63xe" fillcolor="#6a6a6a" stroked="f">
            <v:path arrowok="t"/>
          </v:shape>
        </w:pict>
      </w:r>
      <w:r w:rsidR="00157E00">
        <w:rPr>
          <w:noProof/>
        </w:rPr>
        <w:pict>
          <v:shape id="_x0000_s1212" style="position:absolute;margin-left:307.6pt;margin-top:5.9pt;width:214.95pt;height:5.8pt;z-index:-251220480" coordorigin="6332,1472" coordsize="4299,116" o:regroupid="1" path="m7412,1508r-3,-1l7400,1507r-4,2l7393,1512r-3,3l7394,1500r5,-2l7412,1498r,10xe" fillcolor="#6a6a6a" stroked="f">
            <v:path arrowok="t"/>
          </v:shape>
        </w:pict>
      </w:r>
      <w:r w:rsidR="00157E00">
        <w:rPr>
          <w:noProof/>
        </w:rPr>
        <w:pict>
          <v:shape id="_x0000_s1213" style="position:absolute;margin-left:307.6pt;margin-top:5.9pt;width:214.95pt;height:5.8pt;z-index:-251221504" coordorigin="6332,1472" coordsize="4299,116" o:regroupid="1" path="m7358,1509r-5,3l7350,1518r,44l7340,1562r,-63l7350,1499r,8l7354,1501r5,-3l7365,1498r4,l7370,1499r,10l7367,1509r-9,xe" fillcolor="#6a6a6a" stroked="f">
            <v:path arrowok="t"/>
          </v:shape>
        </w:pict>
      </w:r>
      <w:r w:rsidR="00157E00">
        <w:rPr>
          <w:noProof/>
        </w:rPr>
        <w:pict>
          <v:shape id="_x0000_s1214" style="position:absolute;margin-left:307.6pt;margin-top:5.9pt;width:214.95pt;height:5.8pt;z-index:-251222528" coordorigin="6332,1472" coordsize="4299,116" o:regroupid="1" path="m7377,1519r3,-5l7382,1509r4,-4l7390,1502r4,-2l7390,1515r-2,4l7388,1525r31,l7419,1524r,-5l7418,1515r-3,-3l7412,1508r,-10l7419,1501r4,5l7428,1512r2,7l7430,1534r-43,l7387,1540r2,5l7393,1549r3,4l7401,1555r9,l7413,1554r5,-3l7423,1546r6,5l7424,1559r-8,4l7397,1563r-7,-2l7384,1555r-5,-6l7376,1542r,-18l7377,1519xe" fillcolor="#6a6a6a" stroked="f">
            <v:path arrowok="t"/>
          </v:shape>
        </w:pict>
      </w:r>
      <w:r w:rsidR="00157E00">
        <w:rPr>
          <w:noProof/>
        </w:rPr>
        <w:pict>
          <v:shape id="_x0000_s1215" style="position:absolute;margin-left:307.6pt;margin-top:5.9pt;width:214.95pt;height:5.8pt;z-index:-251223552" coordorigin="6332,1472" coordsize="4299,116" o:regroupid="1" path="m7286,1510r1,-9l7293,1498r8,l7303,1507r-12,l7286,1510xe" fillcolor="#6a6a6a" stroked="f">
            <v:path arrowok="t"/>
          </v:shape>
        </w:pict>
      </w:r>
      <w:r w:rsidR="00157E00">
        <w:rPr>
          <w:noProof/>
        </w:rPr>
        <w:pict>
          <v:shape id="_x0000_s1216" style="position:absolute;margin-left:307.6pt;margin-top:5.9pt;width:214.95pt;height:5.8pt;z-index:-251224576" coordorigin="6332,1472" coordsize="4299,116" o:regroupid="1" path="m7309,1498r6,3l7319,1507r5,5l7326,1520r,21l7324,1549r-5,6l7315,1560r-6,3l7294,1563r-6,-2l7283,1556r,30l7272,1586r,-87l7282,1499r1,7l7287,1501r-1,9l7283,1516r,30l7286,1552r5,3l7303,1555r4,-2l7310,1548r3,-4l7315,1538r,-15l7313,1518r-3,-4l7307,1510r-4,-3l7301,1498r8,xe" fillcolor="#6a6a6a" stroked="f">
            <v:path arrowok="t"/>
          </v:shape>
        </w:pict>
      </w:r>
      <w:r w:rsidR="00157E00">
        <w:rPr>
          <w:noProof/>
        </w:rPr>
        <w:pict>
          <v:shape id="_x0000_s1217" style="position:absolute;margin-left:307.6pt;margin-top:5.9pt;width:214.95pt;height:5.8pt;z-index:-251225600" coordorigin="6332,1472" coordsize="4299,116" o:regroupid="1" path="m7211,1508r-4,-1l7200,1507r-4,1l7192,1511r-1,5l7192,1521r4,3l7200,1525r5,1l7211,1527r4,1l7218,1530r4,2l7226,1536r2,5l7228,1550r-2,5l7222,1558r-5,4l7211,1563r-12,l7194,1562r-4,-1l7186,1559r-3,-3l7181,1553r-2,-3l7178,1547r,-4l7189,1543r,3l7193,1551r3,3l7199,1555r9,l7211,1554r5,-4l7218,1545r-2,-5l7212,1537r-4,-1l7203,1535r-6,-1l7193,1532r-4,-1l7186,1529r-4,-4l7180,1520r,-9l7182,1507r5,-4l7191,1500r6,-2l7211,1498r6,2l7221,1504r4,3l7228,1512r,6l7217,1518r-1,-6l7211,1508xe" fillcolor="#6a6a6a" stroked="f">
            <v:path arrowok="t"/>
          </v:shape>
        </w:pict>
      </w:r>
      <w:r w:rsidR="00157E00">
        <w:rPr>
          <w:noProof/>
        </w:rPr>
        <w:pict>
          <v:shape id="_x0000_s1218" style="position:absolute;margin-left:307.6pt;margin-top:5.9pt;width:214.95pt;height:5.8pt;z-index:-251226624" coordorigin="6332,1472" coordsize="4299,116" o:regroupid="1" path="m7168,1553r,9l7163,1563r-8,l7151,1562r-5,-6l7145,1552r,-44l7134,1508r,-9l7145,1499r,-15l7156,1484r,15l7168,1499r,9l7156,1508r,39l7157,1551r3,3l7164,1554r4,-1xe" fillcolor="#6a6a6a" stroked="f">
            <v:path arrowok="t"/>
          </v:shape>
        </w:pict>
      </w:r>
      <w:r w:rsidR="00157E00">
        <w:rPr>
          <w:noProof/>
        </w:rPr>
        <w:pict>
          <v:shape id="_x0000_s1219" style="position:absolute;margin-left:307.6pt;margin-top:5.9pt;width:214.95pt;height:5.8pt;z-index:-251227648" coordorigin="6332,1472" coordsize="4299,116" o:regroupid="1" path="m7046,1483r,-4l7050,1477r4,l7058,1479r1,4l7058,1486r-4,3l7050,1489r-4,-3l7046,1483xe" fillcolor="#6a6a6a" stroked="f">
            <v:path arrowok="t"/>
          </v:shape>
        </w:pict>
      </w:r>
      <w:r w:rsidR="00157E00">
        <w:rPr>
          <w:noProof/>
        </w:rPr>
        <w:pict>
          <v:shape id="_x0000_s1220" style="position:absolute;margin-left:307.6pt;margin-top:5.9pt;width:214.95pt;height:5.8pt;z-index:-251228672" coordorigin="6332,1472" coordsize="4299,116" o:regroupid="1" path="m7047,1562r,-63l7058,1499r,63l7047,1562xe" fillcolor="#6a6a6a" stroked="f">
            <v:path arrowok="t"/>
          </v:shape>
        </w:pict>
      </w:r>
      <w:r w:rsidR="00157E00">
        <w:rPr>
          <w:noProof/>
        </w:rPr>
        <w:pict>
          <v:shape id="_x0000_s1221" style="position:absolute;margin-left:307.6pt;margin-top:5.9pt;width:214.95pt;height:5.8pt;z-index:-251229696" coordorigin="6332,1472" coordsize="4299,116" o:regroupid="1" path="m7095,1508r-5,4l7086,1517r,45l7075,1562r,-63l7085,1499r1,8l7090,1501r7,-3l7118,1498r7,8l7125,1521r,41l7114,1562r,-41l7114,1516r-1,-3l7109,1508r-3,-1l7098,1507r-3,1xe" fillcolor="#6a6a6a" stroked="f">
            <v:path arrowok="t"/>
          </v:shape>
        </w:pict>
      </w:r>
      <w:r w:rsidR="00157E00">
        <w:rPr>
          <w:noProof/>
        </w:rPr>
        <w:pict>
          <v:shape id="_x0000_s1222" style="position:absolute;margin-left:307.6pt;margin-top:5.9pt;width:214.95pt;height:5.8pt;z-index:-251230720" coordorigin="6332,1472" coordsize="4299,116" o:regroupid="1" path="m6986,1505r3,-3l6993,1501r3,-2l7001,1498r12,l7018,1500r4,4l7027,1507r2,5l7029,1519r,34l7030,1558r1,3l7031,1562r-11,l7019,1559r-1,-4l7013,1561r-6,2l6994,1563r-4,-16l6993,1551r5,3l7005,1554r3,-1l7011,1551r3,-1l7018,1545r,-13l6996,1532r-6,4l6989,1562r-4,-4l6981,1555r-2,-5l6979,1538r2,-5l6986,1530r5,-4l6999,1524r19,l7018,1515r-1,-3l7012,1508r-3,-1l7001,1507r-3,1l6992,1512r-1,5l6980,1517r,-3l6981,1511r5,-6xe" fillcolor="#6a6a6a" stroked="f">
            <v:path arrowok="t"/>
          </v:shape>
        </w:pict>
      </w:r>
      <w:r w:rsidR="00157E00">
        <w:rPr>
          <w:noProof/>
        </w:rPr>
        <w:pict>
          <v:shape id="_x0000_s1223" style="position:absolute;margin-left:307.6pt;margin-top:5.9pt;width:214.95pt;height:5.8pt;z-index:-251231744" coordorigin="6332,1472" coordsize="4299,116" o:regroupid="1" path="m6990,1547r4,16l6989,1562r1,-26l6990,1547xe" fillcolor="#6a6a6a" stroked="f">
            <v:path arrowok="t"/>
          </v:shape>
        </w:pict>
      </w:r>
      <w:r w:rsidR="00157E00">
        <w:rPr>
          <w:noProof/>
        </w:rPr>
        <w:pict>
          <v:shape id="_x0000_s1224" style="position:absolute;margin-left:307.6pt;margin-top:5.9pt;width:214.95pt;height:5.8pt;z-index:-251232768" coordorigin="6332,1472" coordsize="4299,116" o:regroupid="1" path="m6961,1509r-5,3l6953,1518r,44l6942,1562r,-63l6953,1499r,8l6957,1501r5,-3l6968,1498r4,l6973,1499r,10l6970,1509r-9,xe" fillcolor="#6a6a6a" stroked="f">
            <v:path arrowok="t"/>
          </v:shape>
        </w:pict>
      </w:r>
      <w:r w:rsidR="00157E00">
        <w:rPr>
          <w:noProof/>
        </w:rPr>
        <w:pict>
          <v:shape id="_x0000_s1225" style="position:absolute;margin-left:307.6pt;margin-top:5.9pt;width:214.95pt;height:5.8pt;z-index:-251233792" coordorigin="6332,1472" coordsize="4299,116" o:regroupid="1" path="m6930,1553r,9l6924,1563r-7,l6913,1562r-5,-6l6907,1552r,-44l6895,1508r,-9l6907,1499r,-15l6918,1484r,15l6930,1499r,9l6918,1508r,39l6918,1551r4,3l6926,1554r4,-1xe" fillcolor="#6a6a6a" stroked="f">
            <v:path arrowok="t"/>
          </v:shape>
        </w:pict>
      </w:r>
      <w:r w:rsidR="00157E00">
        <w:rPr>
          <w:noProof/>
        </w:rPr>
        <w:pict>
          <v:shape id="_x0000_s1226" style="position:absolute;margin-left:307.6pt;margin-top:5.9pt;width:214.95pt;height:5.8pt;z-index:-251234816" coordorigin="6332,1472" coordsize="4299,116" o:regroupid="1" path="m6871,1508r-3,-1l6860,1507r-3,1l6853,1511r-2,5l6853,1521r4,3l6860,1525r6,1l6871,1527r5,1l6879,1530r3,2l6886,1536r3,5l6889,1550r-2,5l6882,1558r-4,4l6872,1563r-13,l6855,1562r-4,-1l6847,1559r-3,-3l6842,1553r-2,-3l6839,1547r,-4l6849,1543r1,3l6854,1551r2,3l6860,1555r9,l6872,1554r5,-4l6878,1545r-1,-5l6873,1537r-4,-1l6863,1535r-5,-1l6853,1532r-3,-1l6847,1529r-4,-4l6841,1520r,-9l6843,1507r4,-4l6852,1500r5,-2l6871,1498r6,2l6882,1504r4,3l6888,1512r,6l6878,1518r-2,-6l6871,1508xe" fillcolor="#6a6a6a" stroked="f">
            <v:path arrowok="t"/>
          </v:shape>
        </w:pict>
      </w:r>
      <w:r w:rsidR="00157E00">
        <w:rPr>
          <w:noProof/>
        </w:rPr>
        <w:pict>
          <v:shape id="_x0000_s1227" style="position:absolute;margin-left:307.6pt;margin-top:5.9pt;width:214.95pt;height:5.8pt;z-index:-251235840" coordorigin="6332,1472" coordsize="4299,116" o:regroupid="1" path="m6795,1508r-6,4l6786,1517r,45l6775,1562r,-63l6785,1499r,8l6790,1501r7,-3l6818,1498r7,8l6825,1521r,41l6814,1562r,-41l6814,1516r-1,-3l6809,1508r-3,-1l6798,1507r-3,1xe" fillcolor="#6a6a6a" stroked="f">
            <v:path arrowok="t"/>
          </v:shape>
        </w:pict>
      </w:r>
      <w:r w:rsidR="00157E00">
        <w:rPr>
          <w:noProof/>
        </w:rPr>
        <w:pict>
          <v:shape id="_x0000_s1228" style="position:absolute;margin-left:307.6pt;margin-top:5.9pt;width:214.95pt;height:5.8pt;z-index:-251236864" coordorigin="6332,1472" coordsize="4299,116" o:regroupid="1" path="m6742,1509r-4,-2l6727,1507r-4,2l6719,1513r-3,5l6717,1502r5,-2l6727,1498r14,l6748,1501r-2,12l6742,1509xe" fillcolor="#6a6a6a" stroked="f">
            <v:path arrowok="t"/>
          </v:shape>
        </w:pict>
      </w:r>
      <w:r w:rsidR="00157E00">
        <w:rPr>
          <w:noProof/>
        </w:rPr>
        <w:pict>
          <v:shape id="_x0000_s1229" style="position:absolute;margin-left:307.6pt;margin-top:5.9pt;width:214.95pt;height:5.8pt;z-index:-251237888" coordorigin="6332,1472" coordsize="4299,116" o:regroupid="1" path="m6758,1548r-3,5l6752,1557r-4,2l6743,1562r-5,1l6724,1563r-7,-3l6712,1555r-6,-7l6704,1541r,-17l6705,1518r2,-4l6710,1509r3,-4l6717,1502r-1,16l6714,1524r,15l6716,1544r3,4l6723,1552r4,3l6738,1555r4,-3l6746,1548r3,-4l6751,1538r,-15l6749,1518r-3,-5l6748,1501r5,6l6759,1513r2,8l6761,1538r-1,5l6758,1548xe" fillcolor="#6a6a6a" stroked="f">
            <v:path arrowok="t"/>
          </v:shape>
        </w:pict>
      </w:r>
      <w:r w:rsidR="00157E00">
        <w:rPr>
          <w:noProof/>
        </w:rPr>
        <w:pict>
          <v:shape id="_x0000_s1230" style="position:absolute;margin-left:307.6pt;margin-top:5.9pt;width:214.95pt;height:5.8pt;z-index:-251238912" coordorigin="6332,1472" coordsize="4299,116" o:regroupid="1" path="m6602,1553r,9l6596,1563r-8,l6585,1562r-5,-6l6579,1552r,-44l6567,1508r,-9l6579,1499r,-15l6589,1484r,15l6601,1499r,9l6589,1508r,39l6590,1551r4,3l6598,1554r4,-1xe" fillcolor="#6a6a6a" stroked="f">
            <v:path arrowok="t"/>
          </v:shape>
        </w:pict>
      </w:r>
      <w:r w:rsidR="00157E00">
        <w:rPr>
          <w:noProof/>
        </w:rPr>
        <w:pict>
          <v:shape id="_x0000_s1231" style="position:absolute;margin-left:307.6pt;margin-top:5.9pt;width:214.95pt;height:5.8pt;z-index:-251239936" coordorigin="6332,1472" coordsize="4299,116" o:regroupid="1" path="m6641,1529r,-6l6642,1518r2,-5l6646,1508r4,-3l6654,1502r4,-3l6663,1498r13,l6682,1500r5,5l6691,1509r3,5l6694,1521r-10,l6684,1517r-2,-3l6677,1508r-4,-1l6663,1507r-4,2l6656,1513r-3,4l6652,1522r,17l6653,1545r3,4l6659,1553r5,2l6673,1555r3,-2l6682,1549r2,-3l6684,1542r10,l6694,1546r-1,3l6690,1553r-2,3l6685,1559r-4,2l6677,1562r-4,1l6660,1563r-7,-3l6648,1555r-5,-6l6641,1541r,-12xe" fillcolor="#6a6a6a" stroked="f">
            <v:path arrowok="t"/>
          </v:shape>
        </w:pict>
      </w:r>
      <w:r w:rsidR="00157E00">
        <w:rPr>
          <w:noProof/>
        </w:rPr>
        <w:pict>
          <v:shape id="_x0000_s1232" style="position:absolute;margin-left:307.6pt;margin-top:5.9pt;width:214.95pt;height:5.8pt;z-index:-251240960" coordorigin="6332,1472" coordsize="4299,116" o:regroupid="1" path="m6514,1505r4,-3l6521,1501r4,-2l6529,1498r12,l6547,1500r4,4l6555,1507r2,5l6558,1519r,34l6558,1558r2,3l6560,1562r-12,l6547,1559r,-4l6542,1561r-6,2l6523,1563r-5,-16l6522,1551r5,3l6534,1554r3,-1l6540,1551r3,-1l6547,1545r,-13l6525,1532r-7,4l6518,1562r-4,-4l6509,1555r-2,-5l6507,1538r3,-5l6515,1530r5,-4l6527,1524r20,l6547,1515r-1,-3l6541,1508r-3,-1l6530,1507r-4,1l6521,1512r-1,5l6509,1517r,-3l6510,1511r4,-6xe" fillcolor="#6a6a6a" stroked="f">
            <v:path arrowok="t"/>
          </v:shape>
        </w:pict>
      </w:r>
      <w:r w:rsidR="00157E00">
        <w:rPr>
          <w:noProof/>
        </w:rPr>
        <w:pict>
          <v:shape id="_x0000_s1233" style="position:absolute;margin-left:307.6pt;margin-top:5.9pt;width:214.95pt;height:5.8pt;z-index:-251241984" coordorigin="6332,1472" coordsize="4299,116" o:regroupid="1" path="m6518,1547r5,16l6518,1562r,-26l6518,1547xe" fillcolor="#6a6a6a" stroked="f">
            <v:path arrowok="t"/>
          </v:shape>
        </w:pict>
      </w:r>
      <w:r w:rsidR="00157E00">
        <w:rPr>
          <w:noProof/>
        </w:rPr>
        <w:pict>
          <v:shape id="_x0000_s1234" style="position:absolute;margin-left:307.6pt;margin-top:5.9pt;width:214.95pt;height:5.8pt;z-index:-251243008" coordorigin="6332,1472" coordsize="4299,116" o:regroupid="1" path="m6353,1562r-21,-84l6343,1478r14,57l6358,1547r3,-10l6378,1478r9,l6404,1537r2,10l6408,1535r13,-57l6432,1478r-20,84l6401,1562r-17,-61l6383,1494r-2,7l6363,1562r-10,xe" fillcolor="#6a6a6a" stroked="f">
            <v:path arrowok="t"/>
          </v:shape>
        </w:pict>
      </w:r>
      <w:r w:rsidR="00157E00">
        <w:rPr>
          <w:noProof/>
        </w:rPr>
        <w:pict>
          <v:shape id="_x0000_s1235" style="position:absolute;margin-left:307.6pt;margin-top:5.9pt;width:214.95pt;height:5.8pt;z-index:-251244032" coordorigin="6332,1472" coordsize="4299,116" o:regroupid="1" path="m6463,1508r-5,4l6454,1517r,45l6443,1562r,-89l6454,1473r,34l6459,1501r6,-3l6486,1498r7,8l6493,1521r,41l6482,1562r,-41l6482,1516r-1,-3l6477,1508r-3,-1l6466,1507r-3,1xe" fillcolor="#6a6a6a" stroked="f">
            <v:path arrowok="t"/>
          </v:shape>
        </w:pict>
      </w:r>
      <w:r w:rsidR="00157E00">
        <w:rPr>
          <w:noProof/>
        </w:rPr>
        <w:pict>
          <v:shape id="_x0000_s1236" style="position:absolute;margin-left:307.6pt;margin-top:5.9pt;width:214.95pt;height:5.8pt;z-index:-251245056" coordorigin="6332,1472" coordsize="4299,116" o:regroupid="1" path="m9110,1570r4,5l9120,1578r12,l9136,1577r6,-6l9143,1567r1,-61l9144,1499r10,l9154,1569r-2,6l9147,1580r-5,5l9136,1587r-13,l9118,1586r-4,-2l9110,1582r-4,-3l9104,1576r6,-6xe" fillcolor="#6a6a6a" stroked="f">
            <v:path arrowok="t"/>
          </v:shape>
        </w:pict>
      </w:r>
      <w:r w:rsidR="00157E00">
        <w:rPr>
          <w:noProof/>
        </w:rPr>
        <w:pict>
          <v:shape id="_x0000_s1237" style="position:absolute;margin-left:307.6pt;margin-top:5.9pt;width:214.95pt;height:5.8pt;z-index:-251246080" coordorigin="6332,1472" coordsize="4299,116" o:regroupid="1" path="m9103,1513r4,-6l9112,1501r6,-3l9126,1498r-7,11l9116,1513r-3,4l9112,1524r,15l9113,1544r-1,16l9107,1555r-4,-7l9101,1540r,-20l9103,1513xe" fillcolor="#6a6a6a" stroked="f">
            <v:path arrowok="t"/>
          </v:shape>
        </w:pict>
      </w:r>
      <w:r w:rsidR="00157E00">
        <w:rPr>
          <w:noProof/>
        </w:rPr>
        <w:pict>
          <v:shape id="_x0000_s1238" style="position:absolute;margin-left:307.6pt;margin-top:5.9pt;width:214.95pt;height:5.8pt;z-index:-251247104" coordorigin="6332,1472" coordsize="4299,116" o:regroupid="1" path="m10553,1508r-4,-1l10540,1507r-3,2l10534,1512r-3,3l10535,1500r5,-2l10553,1498r,10xe" fillcolor="#6a6a6a" stroked="f">
            <v:path arrowok="t"/>
          </v:shape>
        </w:pict>
      </w:r>
      <w:r w:rsidR="00157E00">
        <w:rPr>
          <w:noProof/>
        </w:rPr>
        <w:pict>
          <v:shape id="_x0000_s1239" style="position:absolute;margin-left:307.6pt;margin-top:5.9pt;width:214.95pt;height:5.8pt;z-index:-251248128" coordorigin="6332,1472" coordsize="4299,116" o:regroupid="1" path="m10518,1519r2,-5l10523,1509r3,-4l10531,1502r4,-2l10531,1515r-2,4l10528,1525r32,l10560,1524r,-5l10558,1515r-2,-3l10553,1508r,-10l10559,1501r5,5l10569,1512r2,7l10571,1534r-43,l10528,1540r2,5l10533,1549r4,4l10541,1555r9,l10554,1554r5,-3l10563,1546r7,5l10565,1559r-8,4l10537,1563r-7,-2l10525,1555r-5,-6l10517,1542r,-18l10518,1519xe" fillcolor="#6a6a6a" stroked="f">
            <v:path arrowok="t"/>
          </v:shape>
        </w:pict>
      </w:r>
      <w:r w:rsidR="00157E00">
        <w:rPr>
          <w:noProof/>
        </w:rPr>
        <w:pict>
          <v:shape id="_x0000_s1240" style="position:absolute;margin-left:307.6pt;margin-top:5.9pt;width:214.95pt;height:5.8pt;z-index:-251249152" coordorigin="6332,1472" coordsize="4299,116" o:regroupid="1" path="m10589,1503r5,-3l10599,1498r3,9l10599,1508r-4,3l10594,1516r1,5l10599,1524r4,1l10608,1526r5,1l10618,1528r3,2l10625,1532r4,4l10631,1541r,9l10629,1555r-5,3l10620,1562r-6,1l10602,1563r-5,-1l10593,1561r-4,-2l10586,1556r-2,-3l10582,1550r-1,-3l10581,1543r11,l10592,1546r4,5l10599,1554r3,1l10611,1555r3,-1l10619,1550r1,-5l10619,1540r-4,-3l10611,1536r-6,-1l10600,1534r-4,-2l10592,1531r-3,-2l10585,1525r-2,-5l10583,1511r2,-4l10589,1503xe" fillcolor="#6a6a6a" stroked="f">
            <v:path arrowok="t"/>
          </v:shape>
        </w:pict>
      </w:r>
      <w:r w:rsidR="00157E00">
        <w:rPr>
          <w:noProof/>
        </w:rPr>
        <w:pict>
          <v:shape id="_x0000_s1241" style="position:absolute;margin-left:307.6pt;margin-top:5.9pt;width:214.95pt;height:5.8pt;z-index:-251250176" coordorigin="6332,1472" coordsize="4299,116" o:regroupid="1" path="m10613,1508r-3,-1l10602,1507r-3,-9l10614,1498r5,2l10624,1504r4,3l10631,1512r,6l10620,1518r-2,-6l10613,1508xe" fillcolor="#6a6a6a" stroked="f">
            <v:path arrowok="t"/>
          </v:shape>
        </w:pict>
      </w:r>
      <w:r w:rsidR="00157E00">
        <w:rPr>
          <w:noProof/>
        </w:rPr>
        <w:pict>
          <v:shape id="_x0000_s1242" style="position:absolute;margin-left:307.6pt;margin-top:5.9pt;width:214.95pt;height:5.8pt;z-index:-251251200" coordorigin="6332,1472" coordsize="4299,116" o:regroupid="1" path="m10428,1483r,-4l10432,1477r4,l10440,1479r1,4l10440,1486r-4,3l10432,1489r-4,-3l10428,1483xe" fillcolor="#6a6a6a" stroked="f">
            <v:path arrowok="t"/>
          </v:shape>
        </w:pict>
      </w:r>
      <w:r w:rsidR="00157E00">
        <w:rPr>
          <w:noProof/>
        </w:rPr>
        <w:pict>
          <v:shape id="_x0000_s1243" style="position:absolute;margin-left:307.6pt;margin-top:5.9pt;width:214.95pt;height:5.8pt;z-index:-251252224" coordorigin="6332,1472" coordsize="4299,116" o:regroupid="1" path="m10429,1562r,-63l10439,1499r,63l10429,1562xe" fillcolor="#6a6a6a" stroked="f">
            <v:path arrowok="t"/>
          </v:shape>
        </w:pict>
      </w:r>
      <w:r w:rsidR="00157E00">
        <w:rPr>
          <w:noProof/>
        </w:rPr>
        <w:pict>
          <v:shape id="_x0000_s1244" style="position:absolute;margin-left:307.6pt;margin-top:5.9pt;width:214.95pt;height:5.8pt;z-index:-251253248" coordorigin="6332,1472" coordsize="4299,116" o:regroupid="1" path="m10489,1498r6,2l10500,1505r5,4l10507,1514r1,7l10497,1521r,-4l10495,1514r-5,-6l10486,1507r-9,l10472,1509r-3,4l10466,1517r-1,5l10463,1505r4,-3l10471,1499r5,-1l10489,1498xe" fillcolor="#6a6a6a" stroked="f">
            <v:path arrowok="t"/>
          </v:shape>
        </w:pict>
      </w:r>
      <w:r w:rsidR="00157E00">
        <w:rPr>
          <w:noProof/>
        </w:rPr>
        <w:pict>
          <v:shape id="_x0000_s1245" style="position:absolute;margin-left:307.6pt;margin-top:5.9pt;width:214.95pt;height:5.8pt;z-index:-251254272" coordorigin="6332,1472" coordsize="4299,116" o:regroupid="1" path="m10454,1529r,-6l10455,1518r2,-5l10460,1508r3,-3l10465,1522r,17l10466,1545r3,4l10472,1553r5,2l10486,1555r4,-2l10495,1549r2,-3l10497,1542r11,l10507,1546r-1,3l10504,1553r-3,3l10498,1559r-4,2l10491,1562r-4,1l10474,1563r-7,-3l10462,1555r-5,-6l10454,1541r,-12xe" fillcolor="#6a6a6a" stroked="f">
            <v:path arrowok="t"/>
          </v:shape>
        </w:pict>
      </w:r>
      <w:r w:rsidR="00157E00">
        <w:rPr>
          <w:noProof/>
        </w:rPr>
        <w:pict>
          <v:shape id="_x0000_s1246" style="position:absolute;margin-left:307.6pt;margin-top:5.9pt;width:214.95pt;height:5.8pt;z-index:-251255296" coordorigin="6332,1472" coordsize="4299,116" o:regroupid="1" path="m10395,1509r-4,-2l10380,1507r-5,2l10372,1513r-3,5l10370,1502r5,-2l10380,1498r14,l10401,1501r-3,12l10395,1509xe" fillcolor="#6a6a6a" stroked="f">
            <v:path arrowok="t"/>
          </v:shape>
        </w:pict>
      </w:r>
      <w:r w:rsidR="00157E00">
        <w:rPr>
          <w:noProof/>
        </w:rPr>
        <w:pict>
          <v:shape id="_x0000_s1247" style="position:absolute;margin-left:307.6pt;margin-top:5.9pt;width:214.95pt;height:5.8pt;z-index:-251256320" coordorigin="6332,1472" coordsize="4299,116" o:regroupid="1" path="m10411,1548r-3,5l10405,1557r-4,2l10396,1562r-5,1l10377,1563r-7,-3l10364,1555r-5,-7l10356,1541r,-17l10358,1518r2,-4l10362,1509r4,-4l10370,1502r-1,16l10367,1524r,15l10369,1544r3,4l10375,1552r5,3l10391,1555r4,-3l10398,1548r4,-4l10403,1538r,-15l10402,1518r-4,-5l10401,1501r5,6l10412,1513r2,8l10414,1538r-1,5l10411,1548xe" fillcolor="#6a6a6a" stroked="f">
            <v:path arrowok="t"/>
          </v:shape>
        </w:pict>
      </w:r>
      <w:r w:rsidR="00157E00">
        <w:rPr>
          <w:noProof/>
        </w:rPr>
        <w:pict>
          <v:shape id="_x0000_s1248" style="position:absolute;margin-left:307.6pt;margin-top:5.9pt;width:214.95pt;height:5.8pt;z-index:-251257344" coordorigin="6332,1472" coordsize="4299,116" o:regroupid="1" path="m10343,1562r-11,l10332,1521r,-5l10331,1513r-4,-5l10324,1507r-1,-9l10336,1498r7,8l10343,1521r,41xe" fillcolor="#6a6a6a" stroked="f">
            <v:path arrowok="t"/>
          </v:shape>
        </w:pict>
      </w:r>
      <w:r w:rsidR="00157E00">
        <w:rPr>
          <w:noProof/>
        </w:rPr>
        <w:pict>
          <v:shape id="_x0000_s1249" style="position:absolute;margin-left:307.6pt;margin-top:5.9pt;width:214.95pt;height:5.8pt;z-index:-251258368" coordorigin="6332,1472" coordsize="4299,116" o:regroupid="1" path="m10313,1508r-5,4l10304,1517r,45l10293,1562r,-89l10304,1473r,34l10309,1501r6,-3l10323,1498r1,9l10316,1507r-3,1xe" fillcolor="#6a6a6a" stroked="f">
            <v:path arrowok="t"/>
          </v:shape>
        </w:pict>
      </w:r>
      <w:r w:rsidR="00157E00">
        <w:rPr>
          <w:noProof/>
        </w:rPr>
        <w:pict>
          <v:shape id="_x0000_s1250" style="position:absolute;margin-left:307.6pt;margin-top:5.9pt;width:214.95pt;height:5.8pt;z-index:-251259392" coordorigin="6332,1472" coordsize="4299,116" o:regroupid="1" path="m10131,1483r,-4l10135,1477r4,l10143,1479r1,4l10143,1486r-4,3l10135,1489r-4,-3l10131,1483xe" fillcolor="#6a6a6a" stroked="f">
            <v:path arrowok="t"/>
          </v:shape>
        </w:pict>
      </w:r>
      <w:r w:rsidR="00157E00">
        <w:rPr>
          <w:noProof/>
        </w:rPr>
        <w:pict>
          <v:shape id="_x0000_s1251" style="position:absolute;margin-left:307.6pt;margin-top:5.9pt;width:214.95pt;height:5.8pt;z-index:-251260416" coordorigin="6332,1472" coordsize="4299,116" o:regroupid="1" path="m10132,1562r,-63l10143,1499r,63l10132,1562xe" fillcolor="#6a6a6a" stroked="f">
            <v:path arrowok="t"/>
          </v:shape>
        </w:pict>
      </w:r>
      <w:r w:rsidR="00157E00">
        <w:rPr>
          <w:noProof/>
        </w:rPr>
        <w:pict>
          <v:shape id="_x0000_s1252" style="position:absolute;margin-left:307.6pt;margin-top:5.9pt;width:214.95pt;height:5.8pt;z-index:-251261440" coordorigin="6332,1472" coordsize="4299,116" o:regroupid="1" path="m10178,1509r-5,3l10171,1518r,44l10160,1562r,-63l10170,1499r1,8l10174,1501r5,-3l10186,1498r4,l10191,1499r,10l10187,1509r-9,xe" fillcolor="#6a6a6a" stroked="f">
            <v:path arrowok="t"/>
          </v:shape>
        </w:pict>
      </w:r>
      <w:r w:rsidR="00157E00">
        <w:rPr>
          <w:noProof/>
        </w:rPr>
        <w:pict>
          <v:shape id="_x0000_s1253" style="position:absolute;margin-left:307.6pt;margin-top:5.9pt;width:214.95pt;height:5.8pt;z-index:-251262464" coordorigin="6332,1472" coordsize="4299,116" o:regroupid="1" path="m10263,1498r6,2l10273,1505r5,4l10281,1514r,7l10271,1521r-1,-4l10269,1514r-6,-6l10260,1507r-10,l10246,1509r-3,4l10240,1517r-2,5l10236,1505r5,-3l10245,1499r5,-1l10263,1498xe" fillcolor="#6a6a6a" stroked="f">
            <v:path arrowok="t"/>
          </v:shape>
        </w:pict>
      </w:r>
      <w:r w:rsidR="00157E00">
        <w:rPr>
          <w:noProof/>
        </w:rPr>
        <w:pict>
          <v:shape id="_x0000_s1254" style="position:absolute;margin-left:307.6pt;margin-top:5.9pt;width:214.95pt;height:5.8pt;z-index:-251263488" coordorigin="6332,1472" coordsize="4299,116" o:regroupid="1" path="m10227,1529r,-6l10229,1518r2,-5l10233,1508r3,-3l10238,1522r,17l10240,1545r3,4l10246,1553r4,2l10260,1555r3,-2l10269,1549r1,-3l10271,1542r10,l10281,1546r-1,3l10277,1553r-2,3l10272,1559r-4,2l10264,1562r-4,1l10247,1563r-7,-3l10235,1555r-5,-6l10227,1541r,-12xe" fillcolor="#6a6a6a" stroked="f">
            <v:path arrowok="t"/>
          </v:shape>
        </w:pict>
      </w:r>
      <w:r w:rsidR="00157E00">
        <w:rPr>
          <w:noProof/>
        </w:rPr>
        <w:pict>
          <v:shape id="_x0000_s1255" style="position:absolute;margin-left:307.6pt;margin-top:5.9pt;width:214.95pt;height:5.8pt;z-index:-251264512" coordorigin="6332,1472" coordsize="4299,116" o:regroupid="1" path="m10100,1508r-3,-1l10088,1507r-4,2l10081,1512r-3,3l10082,1500r5,-2l10100,1498r,10xe" fillcolor="#6a6a6a" stroked="f">
            <v:path arrowok="t"/>
          </v:shape>
        </w:pict>
      </w:r>
      <w:r w:rsidR="00157E00">
        <w:rPr>
          <w:noProof/>
        </w:rPr>
        <w:pict>
          <v:shape id="_x0000_s1256" style="position:absolute;margin-left:307.6pt;margin-top:5.9pt;width:214.95pt;height:5.8pt;z-index:-251265536" coordorigin="6332,1472" coordsize="4299,116" o:regroupid="1" path="m10066,1519r2,-5l10070,1509r4,-4l10078,1502r4,-2l10078,1515r-2,4l10076,1525r32,l10108,1524r-1,-5l10106,1515r-3,-3l10100,1508r,-10l10107,1501r4,5l10116,1512r2,7l10118,1534r-43,l10076,1540r1,5l10081,1549r3,4l10089,1555r9,l10101,1554r5,-3l10111,1546r6,5l10112,1559r-8,4l10085,1563r-7,-2l10072,1555r-5,-6l10064,1542r,-18l10066,1519xe" fillcolor="#6a6a6a" stroked="f">
            <v:path arrowok="t"/>
          </v:shape>
        </w:pict>
      </w:r>
      <w:r w:rsidR="00157E00">
        <w:rPr>
          <w:noProof/>
        </w:rPr>
        <w:pict>
          <v:shape id="_x0000_s1257" style="position:absolute;margin-left:307.6pt;margin-top:5.9pt;width:214.95pt;height:5.8pt;z-index:-251266560" coordorigin="6332,1472" coordsize="4299,116" o:regroupid="1" path="m10051,1562r-11,l10040,1521r,-5l10039,1513r-4,-5l10032,1507r-1,-9l10044,1498r7,8l10051,1521r,41xe" fillcolor="#6a6a6a" stroked="f">
            <v:path arrowok="t"/>
          </v:shape>
        </w:pict>
      </w:r>
      <w:r w:rsidR="00157E00">
        <w:rPr>
          <w:noProof/>
        </w:rPr>
        <w:pict>
          <v:shape id="_x0000_s1258" style="position:absolute;margin-left:307.6pt;margin-top:5.9pt;width:214.95pt;height:5.8pt;z-index:-251267584" coordorigin="6332,1472" coordsize="4299,116" o:regroupid="1" path="m10021,1508r-6,4l10012,1517r,45l10001,1562r,-89l10012,1473r,34l10017,1501r6,-3l10031,1498r1,9l10024,1507r-3,1xe" fillcolor="#6a6a6a" stroked="f">
            <v:path arrowok="t"/>
          </v:shape>
        </w:pict>
      </w:r>
      <w:r w:rsidR="00157E00">
        <w:rPr>
          <w:noProof/>
        </w:rPr>
        <w:pict>
          <v:shape id="_x0000_s1259" style="position:absolute;margin-left:307.6pt;margin-top:5.9pt;width:214.95pt;height:5.8pt;z-index:-251268608" coordorigin="6332,1472" coordsize="4299,116" o:regroupid="1" path="m9989,1553r,9l9983,1563r-8,l9972,1562r-5,-6l9966,1552r,-44l9954,1508r,-9l9966,1499r,-15l9977,1484r,15l9988,1499r,9l9977,1508r,39l9977,1551r4,3l9985,1554r4,-1xe" fillcolor="#6a6a6a" stroked="f">
            <v:path arrowok="t"/>
          </v:shape>
        </w:pict>
      </w:r>
      <w:r w:rsidR="00157E00">
        <w:rPr>
          <w:noProof/>
        </w:rPr>
        <w:pict>
          <v:shape id="_x0000_s1260" style="position:absolute;margin-left:307.6pt;margin-top:5.9pt;width:214.95pt;height:5.8pt;z-index:-251269632" coordorigin="6332,1472" coordsize="4299,116" o:regroupid="1" path="m9864,1483r,-4l9868,1477r4,l9876,1479r1,4l9876,1486r-4,3l9868,1489r-4,-3l9864,1483xe" fillcolor="#6a6a6a" stroked="f">
            <v:path arrowok="t"/>
          </v:shape>
        </w:pict>
      </w:r>
      <w:r w:rsidR="00157E00">
        <w:rPr>
          <w:noProof/>
        </w:rPr>
        <w:pict>
          <v:shape id="_x0000_s1261" style="position:absolute;margin-left:307.6pt;margin-top:5.9pt;width:214.95pt;height:5.8pt;z-index:-251270656" coordorigin="6332,1472" coordsize="4299,116" o:regroupid="1" path="m9865,1562r,-63l9875,1499r,63l9865,1562xe" fillcolor="#6a6a6a" stroked="f">
            <v:path arrowok="t"/>
          </v:shape>
        </w:pict>
      </w:r>
      <w:r w:rsidR="00157E00">
        <w:rPr>
          <w:noProof/>
        </w:rPr>
        <w:pict>
          <v:shape id="_x0000_s1262" style="position:absolute;margin-left:307.6pt;margin-top:5.9pt;width:214.95pt;height:5.8pt;z-index:-251271680" coordorigin="6332,1472" coordsize="4299,116" o:regroupid="1" path="m9920,1553r,9l9914,1563r-7,l9903,1562r-5,-6l9897,1552r,-44l9885,1508r,-9l9897,1499r,-15l9908,1484r,15l9919,1499r,9l9908,1508r,39l9908,1551r4,3l9916,1554r4,-1xe" fillcolor="#6a6a6a" stroked="f">
            <v:path arrowok="t"/>
          </v:shape>
        </w:pict>
      </w:r>
      <w:r w:rsidR="00157E00">
        <w:rPr>
          <w:noProof/>
        </w:rPr>
        <w:pict>
          <v:shape id="_x0000_s1263" style="position:absolute;margin-left:307.6pt;margin-top:5.9pt;width:214.95pt;height:5.8pt;z-index:-251272704" coordorigin="6332,1472" coordsize="4299,116" o:regroupid="1" path="m9729,1483r1,-4l9734,1477r4,l9742,1479r,4l9742,1486r-4,3l9734,1489r-4,-3l9729,1483xe" fillcolor="#6a6a6a" stroked="f">
            <v:path arrowok="t"/>
          </v:shape>
        </w:pict>
      </w:r>
      <w:r w:rsidR="00157E00">
        <w:rPr>
          <w:noProof/>
        </w:rPr>
        <w:pict>
          <v:shape id="_x0000_s1264" style="position:absolute;margin-left:307.6pt;margin-top:5.9pt;width:214.95pt;height:5.8pt;z-index:-251273728" coordorigin="6332,1472" coordsize="4299,116" o:regroupid="1" path="m9730,1562r,-63l9741,1499r,63l9730,1562xe" fillcolor="#6a6a6a" stroked="f">
            <v:path arrowok="t"/>
          </v:shape>
        </w:pict>
      </w:r>
      <w:r w:rsidR="00157E00">
        <w:rPr>
          <w:noProof/>
        </w:rPr>
        <w:pict>
          <v:shape id="_x0000_s1265" style="position:absolute;margin-left:307.6pt;margin-top:5.9pt;width:214.95pt;height:5.8pt;z-index:-251274752" coordorigin="6332,1472" coordsize="4299,116" o:regroupid="1" path="m9847,1562r-10,l9837,1516r-2,-3l9831,1508r-3,-1l9826,1498r14,l9847,1505r,15l9847,1562xe" fillcolor="#6a6a6a" stroked="f">
            <v:path arrowok="t"/>
          </v:shape>
        </w:pict>
      </w:r>
      <w:r w:rsidR="00157E00">
        <w:rPr>
          <w:noProof/>
        </w:rPr>
        <w:pict>
          <v:shape id="_x0000_s1266" style="position:absolute;margin-left:307.6pt;margin-top:5.9pt;width:214.95pt;height:5.8pt;z-index:-251275776" coordorigin="6332,1472" coordsize="4299,116" o:regroupid="1" path="m9816,1509r-6,4l9809,1516r-1,4l9808,1562r-11,l9803,1502r3,6l9808,1505r3,-2l9814,1501r3,-2l9822,1498r4,l9828,1507r-9,l9816,1509xe" fillcolor="#6a6a6a" stroked="f">
            <v:path arrowok="t"/>
          </v:shape>
        </w:pict>
      </w:r>
      <w:r w:rsidR="00157E00">
        <w:rPr>
          <w:noProof/>
        </w:rPr>
        <w:pict>
          <v:shape id="_x0000_s1267" style="position:absolute;margin-left:307.6pt;margin-top:5.9pt;width:214.95pt;height:5.8pt;z-index:-251276800" coordorigin="6332,1472" coordsize="4299,116" o:regroupid="1" path="m9777,1507r-5,3l9769,1516r,46l9758,1562r,-63l9769,1499r,7l9774,1501r6,-3l9797,1498r6,4l9797,1562r,-50l9793,1507r-16,xe" fillcolor="#6a6a6a" stroked="f">
            <v:path arrowok="t"/>
          </v:shape>
        </w:pict>
      </w:r>
      <w:r w:rsidR="00157E00">
        <w:rPr>
          <w:noProof/>
        </w:rPr>
        <w:pict>
          <v:shape id="_x0000_s1268" style="position:absolute;margin-left:307.6pt;margin-top:5.9pt;width:214.95pt;height:5.8pt;z-index:-251277824" coordorigin="6332,1472" coordsize="4299,116" o:regroupid="1" path="m9648,1509r-5,3l9641,1518r,44l9630,1562r,-63l9640,1499r1,8l9644,1501r5,-3l9656,1498r3,l9661,1499r,10l9657,1509r-9,xe" fillcolor="#6a6a6a" stroked="f">
            <v:path arrowok="t"/>
          </v:shape>
        </w:pict>
      </w:r>
      <w:r w:rsidR="00157E00">
        <w:rPr>
          <w:noProof/>
        </w:rPr>
        <w:pict>
          <v:shape id="_x0000_s1269" style="position:absolute;margin-left:307.6pt;margin-top:5.9pt;width:214.95pt;height:5.8pt;z-index:-251278848" coordorigin="6332,1472" coordsize="4299,116" o:regroupid="1" path="m9701,1562r,-89l9712,1473r,89l9701,1562xe" fillcolor="#6a6a6a" stroked="f">
            <v:path arrowok="t"/>
          </v:shape>
        </w:pict>
      </w:r>
      <w:r w:rsidR="00157E00">
        <w:rPr>
          <w:noProof/>
        </w:rPr>
        <w:pict>
          <v:shape id="_x0000_s1270" style="position:absolute;margin-left:307.6pt;margin-top:5.9pt;width:214.95pt;height:5.8pt;z-index:-251279872" coordorigin="6332,1472" coordsize="4299,116" o:regroupid="1" path="m9515,1562r-10,l9505,1521r-1,-5l9503,1513r-4,-5l9496,1507r-1,-9l9508,1498r7,8l9515,1521r,41xe" fillcolor="#6a6a6a" stroked="f">
            <v:path arrowok="t"/>
          </v:shape>
        </w:pict>
      </w:r>
      <w:r w:rsidR="00157E00">
        <w:rPr>
          <w:noProof/>
        </w:rPr>
        <w:pict>
          <v:shape id="_x0000_s1271" style="position:absolute;margin-left:307.6pt;margin-top:5.9pt;width:214.95pt;height:5.8pt;z-index:-251280896" coordorigin="6332,1472" coordsize="4299,116" o:regroupid="1" path="m9485,1508r-5,4l9476,1517r,45l9465,1562r,-63l9476,1499r,8l9481,1501r6,-3l9495,1498r1,9l9488,1507r-3,1xe" fillcolor="#6a6a6a" stroked="f">
            <v:path arrowok="t"/>
          </v:shape>
        </w:pict>
      </w:r>
      <w:r w:rsidR="00157E00">
        <w:rPr>
          <w:noProof/>
        </w:rPr>
        <w:pict>
          <v:shape id="_x0000_s1272" style="position:absolute;margin-left:307.6pt;margin-top:5.9pt;width:214.95pt;height:5.8pt;z-index:-251281920" coordorigin="6332,1472" coordsize="4299,116" o:regroupid="1" path="m9597,1509r-4,-2l9582,1507r-4,2l9574,1513r-3,5l9572,1502r5,-2l9582,1498r14,l9603,1501r-3,12l9597,1509xe" fillcolor="#6a6a6a" stroked="f">
            <v:path arrowok="t"/>
          </v:shape>
        </w:pict>
      </w:r>
      <w:r w:rsidR="00157E00">
        <w:rPr>
          <w:noProof/>
        </w:rPr>
        <w:pict>
          <v:shape id="_x0000_s1273" style="position:absolute;margin-left:307.6pt;margin-top:5.9pt;width:214.95pt;height:5.8pt;z-index:-251282944" coordorigin="6332,1472" coordsize="4299,116" o:regroupid="1" path="m9613,1548r-3,5l9607,1557r-4,2l9598,1562r-5,1l9579,1563r-7,-3l9566,1555r-5,-7l9559,1541r,-17l9560,1518r2,-4l9565,1509r3,-4l9572,1502r-1,16l9569,1524r,15l9571,1544r3,4l9578,1552r4,3l9593,1555r4,-3l9600,1548r4,-4l9605,1538r,-15l9604,1518r-4,-5l9603,1501r5,6l9614,1513r2,8l9616,1538r-1,5l9613,1548xe" fillcolor="#6a6a6a" stroked="f">
            <v:path arrowok="t"/>
          </v:shape>
        </w:pict>
      </w:r>
      <w:r w:rsidR="00157E00">
        <w:rPr>
          <w:noProof/>
        </w:rPr>
        <w:pict>
          <v:shape id="_x0000_s1274" style="position:absolute;margin-left:307.6pt;margin-top:5.9pt;width:214.95pt;height:5.8pt;z-index:-251283968" coordorigin="6332,1472" coordsize="4299,116" o:regroupid="1" path="m9368,1483r,-4l9372,1477r4,l9380,1479r1,4l9380,1486r-4,3l9372,1489r-4,-3l9368,1483xe" fillcolor="#6a6a6a" stroked="f">
            <v:path arrowok="t"/>
          </v:shape>
        </w:pict>
      </w:r>
      <w:r w:rsidR="00157E00">
        <w:rPr>
          <w:noProof/>
        </w:rPr>
        <w:pict>
          <v:shape id="_x0000_s1275" style="position:absolute;margin-left:307.6pt;margin-top:5.9pt;width:214.95pt;height:5.8pt;z-index:-251284992" coordorigin="6332,1472" coordsize="4299,116" o:regroupid="1" path="m9369,1562r,-63l9379,1499r,63l9369,1562xe" fillcolor="#6a6a6a" stroked="f">
            <v:path arrowok="t"/>
          </v:shape>
        </w:pict>
      </w:r>
      <w:r w:rsidR="00157E00">
        <w:rPr>
          <w:noProof/>
        </w:rPr>
        <w:pict>
          <v:shape id="_x0000_s1276" style="position:absolute;margin-left:307.6pt;margin-top:5.9pt;width:214.95pt;height:5.8pt;z-index:-251286016" coordorigin="6332,1472" coordsize="4299,116" o:regroupid="1" path="m9433,1509r-5,-2l9417,1507r-4,2l9410,1513r-4,5l9408,1502r4,-2l9417,1498r14,l9438,1501r-2,12l9433,1509xe" fillcolor="#6a6a6a" stroked="f">
            <v:path arrowok="t"/>
          </v:shape>
        </w:pict>
      </w:r>
      <w:r w:rsidR="00157E00">
        <w:rPr>
          <w:noProof/>
        </w:rPr>
        <w:pict>
          <v:shape id="_x0000_s1277" style="position:absolute;margin-left:307.6pt;margin-top:5.9pt;width:214.95pt;height:5.8pt;z-index:-251287040" coordorigin="6332,1472" coordsize="4299,116" o:regroupid="1" path="m9448,1548r-2,5l9443,1557r-5,2l9434,1562r-5,1l9414,1563r-7,-3l9402,1555r-5,-7l9394,1541r,-17l9395,1518r3,-4l9400,1509r4,-4l9408,1502r-2,16l9405,1524r,15l9406,1544r4,4l9413,1552r4,3l9428,1555r5,-3l9436,1548r3,-4l9441,1538r,-15l9439,1518r-3,-5l9438,1501r6,6l9449,1513r3,8l9452,1538r-1,5l9448,1548xe" fillcolor="#6a6a6a" stroked="f">
            <v:path arrowok="t"/>
          </v:shape>
        </w:pict>
      </w:r>
      <w:r w:rsidR="00157E00">
        <w:rPr>
          <w:noProof/>
        </w:rPr>
        <w:pict>
          <v:shape id="_x0000_s1278" style="position:absolute;margin-left:307.6pt;margin-top:5.9pt;width:214.95pt;height:5.8pt;z-index:-251288064" coordorigin="6332,1472" coordsize="4299,116" o:regroupid="1" path="m9355,1553r,9l9350,1563r-8,l9338,1562r-4,-6l9332,1552r,-44l9321,1508r,-9l9332,1499r,-15l9343,1484r,15l9355,1499r,9l9343,1508r,39l9344,1551r4,3l9352,1554r3,-1xe" fillcolor="#6a6a6a" stroked="f">
            <v:path arrowok="t"/>
          </v:shape>
        </w:pict>
      </w:r>
      <w:r w:rsidR="00157E00">
        <w:rPr>
          <w:noProof/>
        </w:rPr>
        <w:pict>
          <v:shape id="_x0000_s1279" style="position:absolute;margin-left:307.6pt;margin-top:5.9pt;width:214.95pt;height:5.8pt;z-index:-251289088" coordorigin="6332,1472" coordsize="4299,116" o:regroupid="1" path="m9298,1498r6,2l9309,1505r4,4l9316,1514r,7l9306,1521r,-4l9304,1514r-5,-6l9295,1507r-10,l9281,1509r-3,4l9275,1517r-1,5l9272,1505r4,-3l9280,1499r5,-1l9298,1498xe" fillcolor="#6a6a6a" stroked="f">
            <v:path arrowok="t"/>
          </v:shape>
        </w:pict>
      </w:r>
      <w:r w:rsidR="00157E00">
        <w:rPr>
          <w:noProof/>
        </w:rPr>
        <w:pict>
          <v:shape id="_x0000_s1280" style="position:absolute;margin-left:307.6pt;margin-top:5.9pt;width:214.95pt;height:5.8pt;z-index:-251290112" coordorigin="6332,1472" coordsize="4299,116" o:regroupid="1" path="m9263,1529r,-6l9264,1518r2,-5l9268,1508r4,-3l9274,1522r,17l9275,1545r3,4l9281,1553r5,2l9295,1555r3,-2l9304,1549r2,-3l9306,1542r10,l9316,1546r-1,3l9313,1553r-3,3l9307,1559r-4,2l9299,1562r-4,1l9282,1563r-7,-3l9270,1555r-5,-6l9263,1541r,-12xe" fillcolor="#6a6a6a" stroked="f">
            <v:path arrowok="t"/>
          </v:shape>
        </w:pict>
      </w:r>
      <w:r w:rsidR="00157E00">
        <w:rPr>
          <w:noProof/>
        </w:rPr>
        <w:pict>
          <v:shape id="_x0000_s1281" style="position:absolute;margin-left:307.6pt;margin-top:5.9pt;width:214.95pt;height:5.8pt;z-index:-251291136" coordorigin="6332,1472" coordsize="4299,116" o:regroupid="1" path="m9205,1505r4,-3l9212,1501r4,-2l9220,1498r12,l9238,1500r4,4l9246,1507r2,5l9249,1519r,34l9249,1558r2,3l9251,1562r-12,l9238,1559r,-4l9233,1561r-6,2l9214,1563r-5,-16l9213,1551r5,3l9225,1554r3,-1l9231,1551r3,-1l9238,1545r,-13l9216,1532r-7,4l9209,1562r-4,-4l9200,1555r-2,-5l9198,1538r3,-5l9206,1530r5,-4l9218,1524r20,l9238,1515r-1,-3l9232,1508r-3,-1l9221,1507r-4,1l9212,1512r-1,5l9200,1517r,-3l9201,1511r4,-6xe" fillcolor="#6a6a6a" stroked="f">
            <v:path arrowok="t"/>
          </v:shape>
        </w:pict>
      </w:r>
      <w:r w:rsidR="00157E00">
        <w:rPr>
          <w:noProof/>
        </w:rPr>
        <w:pict>
          <v:shape id="_x0000_s1282" style="position:absolute;margin-left:307.6pt;margin-top:5.9pt;width:214.95pt;height:5.8pt;z-index:-251292160" coordorigin="6332,1472" coordsize="4299,116" o:regroupid="1" path="m9209,1547r5,16l9209,1562r,-26l9209,1547xe" fillcolor="#6a6a6a" stroked="f">
            <v:path arrowok="t"/>
          </v:shape>
        </w:pict>
      </w:r>
      <w:r w:rsidR="00157E00">
        <w:rPr>
          <w:noProof/>
        </w:rPr>
        <w:pict>
          <v:shape id="_x0000_s1283" style="position:absolute;margin-left:307.6pt;margin-top:5.9pt;width:214.95pt;height:5.8pt;z-index:-251293184" coordorigin="6332,1472" coordsize="4299,116" o:regroupid="1" path="m9119,1552r4,2l9135,1554r5,-3l9143,1545r,-29l9140,1510r-5,-3l9123,1507r-4,2l9126,1498r7,l9139,1501r5,5l9143,1567r,-11l9139,1561r-6,2l9118,1563r-6,-3l9113,1544r3,4l9119,1552xe" fillcolor="#6a6a6a" stroked="f">
            <v:path arrowok="t"/>
          </v:shape>
        </w:pict>
      </w:r>
      <w:r w:rsidR="00157E00">
        <w:rPr>
          <w:noProof/>
        </w:rPr>
        <w:pict>
          <v:shape id="_x0000_s1284" style="position:absolute;margin-left:307.6pt;margin-top:5.9pt;width:214.95pt;height:5.8pt;z-index:-251294208" coordorigin="6332,1472" coordsize="4299,116" o:regroupid="1" path="m9008,1483r,-4l9012,1477r4,l9020,1479r1,4l9020,1486r-4,3l9012,1489r-4,-3l9008,1483xe" fillcolor="#6a6a6a" stroked="f">
            <v:path arrowok="t"/>
          </v:shape>
        </w:pict>
      </w:r>
      <w:r w:rsidR="00157E00">
        <w:rPr>
          <w:noProof/>
        </w:rPr>
        <w:pict>
          <v:shape id="_x0000_s1285" style="position:absolute;margin-left:307.6pt;margin-top:5.9pt;width:214.95pt;height:5.8pt;z-index:-251295232" coordorigin="6332,1472" coordsize="4299,116" o:regroupid="1" path="m9009,1562r,-63l9020,1499r,63l9009,1562xe" fillcolor="#6a6a6a" stroked="f">
            <v:path arrowok="t"/>
          </v:shape>
        </w:pict>
      </w:r>
      <w:r w:rsidR="00157E00">
        <w:rPr>
          <w:noProof/>
        </w:rPr>
        <w:pict>
          <v:shape id="_x0000_s1286" style="position:absolute;margin-left:307.6pt;margin-top:5.9pt;width:214.95pt;height:5.8pt;z-index:-251296256" coordorigin="6332,1472" coordsize="4299,116" o:regroupid="1" path="m9087,1562r-11,l9076,1521r,-5l9075,1513r-4,-5l9068,1507r-1,-9l9080,1498r7,8l9087,1521r,41xe" fillcolor="#6a6a6a" stroked="f">
            <v:path arrowok="t"/>
          </v:shape>
        </w:pict>
      </w:r>
      <w:r w:rsidR="00157E00">
        <w:rPr>
          <w:noProof/>
        </w:rPr>
        <w:pict>
          <v:shape id="_x0000_s1287" style="position:absolute;margin-left:307.6pt;margin-top:5.9pt;width:214.95pt;height:5.8pt;z-index:-251297280" coordorigin="6332,1472" coordsize="4299,116" o:regroupid="1" path="m9057,1508r-6,4l9048,1517r,45l9037,1562r,-63l9047,1499r1,8l9052,1501r7,-3l9067,1498r1,9l9060,1507r-3,1xe" fillcolor="#6a6a6a" stroked="f">
            <v:path arrowok="t"/>
          </v:shape>
        </w:pict>
      </w:r>
      <w:r w:rsidR="00157E00">
        <w:rPr>
          <w:noProof/>
        </w:rPr>
        <w:pict>
          <v:shape id="_x0000_s1288" style="position:absolute;margin-left:307.6pt;margin-top:5.9pt;width:214.95pt;height:5.8pt;z-index:-251298304" coordorigin="6332,1472" coordsize="4299,116" o:regroupid="1" path="m8972,1526r27,36l8987,1562r-22,-29l8958,1540r,22l8947,1562r,-89l8958,1473r,54l8964,1520r20,-21l8997,1499r-25,27xe" fillcolor="#6a6a6a" stroked="f">
            <v:path arrowok="t"/>
          </v:shape>
        </w:pict>
      </w:r>
      <w:r w:rsidR="00157E00">
        <w:rPr>
          <w:noProof/>
        </w:rPr>
        <w:pict>
          <v:shape id="_x0000_s1289" style="position:absolute;margin-left:307.6pt;margin-top:5.9pt;width:214.95pt;height:5.8pt;z-index:-251299328" coordorigin="6332,1472" coordsize="4299,116" o:regroupid="1" path="m8887,1505r3,-3l8894,1501r4,-2l8902,1498r12,l8919,1500r4,4l8928,1507r2,5l8930,1519r,34l8931,1558r1,3l8932,1562r-11,l8920,1559r-1,-4l8914,1561r-6,2l8895,1563r-4,-16l8894,1551r5,3l8906,1554r3,-1l8912,1551r3,-1l8919,1545r,-13l8897,1532r-6,4l8890,1562r-4,-4l8882,1555r-2,-5l8880,1538r2,-5l8887,1530r5,-4l8900,1524r19,l8919,1515r-1,-3l8913,1508r-3,-1l8902,1507r-3,1l8893,1512r-1,5l8881,1517r,-3l8882,1511r5,-6xe" fillcolor="#6a6a6a" stroked="f">
            <v:path arrowok="t"/>
          </v:shape>
        </w:pict>
      </w:r>
      <w:r w:rsidR="00157E00">
        <w:rPr>
          <w:noProof/>
        </w:rPr>
        <w:pict>
          <v:shape id="_x0000_s1290" style="position:absolute;margin-left:307.6pt;margin-top:5.9pt;width:214.95pt;height:5.8pt;z-index:-251300352" coordorigin="6332,1472" coordsize="4299,116" o:regroupid="1" path="m8891,1547r4,16l8890,1562r1,-26l8891,1547xe" fillcolor="#6a6a6a" stroked="f">
            <v:path arrowok="t"/>
          </v:shape>
        </w:pict>
      </w:r>
      <w:r w:rsidR="00157E00">
        <w:rPr>
          <w:noProof/>
        </w:rPr>
        <w:pict>
          <v:shape id="_x0000_s1291" style="position:absolute;margin-left:307.6pt;margin-top:5.9pt;width:214.95pt;height:5.8pt;z-index:-251301376" coordorigin="6332,1472" coordsize="4299,116" o:regroupid="1" path="m8869,1553r,9l8864,1563r-8,l8852,1562r-4,-6l8846,1552r,-44l8835,1508r,-9l8846,1499r,-15l8857,1484r,15l8869,1499r,9l8857,1508r,39l8858,1551r4,3l8865,1554r4,-1xe" fillcolor="#6a6a6a" stroked="f">
            <v:path arrowok="t"/>
          </v:shape>
        </w:pict>
      </w:r>
      <w:r w:rsidR="00157E00">
        <w:rPr>
          <w:noProof/>
        </w:rPr>
        <w:pict>
          <v:shape id="_x0000_s1292" style="position:absolute;margin-left:307.6pt;margin-top:5.9pt;width:214.95pt;height:5.8pt;z-index:-251302400" coordorigin="6332,1472" coordsize="4299,116" o:regroupid="1" path="m8796,1562r-10,l8786,1516r-2,-3l8780,1508r-3,-1l8775,1498r14,l8796,1505r,15l8796,1562xe" fillcolor="#6a6a6a" stroked="f">
            <v:path arrowok="t"/>
          </v:shape>
        </w:pict>
      </w:r>
      <w:r w:rsidR="00157E00">
        <w:rPr>
          <w:noProof/>
        </w:rPr>
        <w:pict>
          <v:shape id="_x0000_s1293" style="position:absolute;margin-left:307.6pt;margin-top:5.9pt;width:214.95pt;height:5.8pt;z-index:-251303424" coordorigin="6332,1472" coordsize="4299,116" o:regroupid="1" path="m8765,1509r-6,4l8758,1516r-1,4l8757,1562r-11,l8752,1502r3,6l8757,1505r3,-2l8763,1501r3,-2l8771,1498r4,l8777,1507r-9,l8765,1509xe" fillcolor="#6a6a6a" stroked="f">
            <v:path arrowok="t"/>
          </v:shape>
        </w:pict>
      </w:r>
      <w:r w:rsidR="00157E00">
        <w:rPr>
          <w:noProof/>
        </w:rPr>
        <w:pict>
          <v:shape id="_x0000_s1294" style="position:absolute;margin-left:307.6pt;margin-top:5.9pt;width:214.95pt;height:5.8pt;z-index:-251304448" coordorigin="6332,1472" coordsize="4299,116" o:regroupid="1" path="m8726,1507r-5,3l8718,1516r,46l8707,1562r,-63l8718,1499r,7l8723,1501r6,-3l8746,1498r6,4l8746,1562r,-50l8742,1507r-16,xe" fillcolor="#6a6a6a" stroked="f">
            <v:path arrowok="t"/>
          </v:shape>
        </w:pict>
      </w:r>
      <w:r w:rsidR="00157E00">
        <w:rPr>
          <w:noProof/>
        </w:rPr>
        <w:pict>
          <v:shape id="_x0000_s1295" style="position:absolute;margin-left:307.6pt;margin-top:5.9pt;width:214.95pt;height:5.8pt;z-index:-251305472" coordorigin="6332,1472" coordsize="4299,116" o:regroupid="1" path="m8574,1489r,10l8588,1499r,9l8574,1508r,54l8563,1562r,-54l8553,1508r,-9l8563,1499r,-13l8565,1481r4,-4l8572,1474r5,-2l8584,1472r5,l8592,1473r-1,8l8587,1481r-5,l8577,1484r-3,5xe" fillcolor="#6a6a6a" stroked="f">
            <v:path arrowok="t"/>
          </v:shape>
        </w:pict>
      </w:r>
      <w:r w:rsidR="00157E00">
        <w:rPr>
          <w:noProof/>
        </w:rPr>
        <w:pict>
          <v:shape id="_x0000_s1296" style="position:absolute;margin-left:307.6pt;margin-top:5.9pt;width:214.95pt;height:5.8pt;z-index:-251306496" coordorigin="6332,1472" coordsize="4299,116" o:regroupid="1" path="m8618,1509r-5,3l8610,1518r,44l8599,1562r,-63l8610,1499r,8l8614,1501r5,-3l8625,1498r4,l8630,1499r,10l8627,1509r-9,xe" fillcolor="#6a6a6a" stroked="f">
            <v:path arrowok="t"/>
          </v:shape>
        </w:pict>
      </w:r>
      <w:r w:rsidR="00157E00">
        <w:rPr>
          <w:noProof/>
        </w:rPr>
        <w:pict>
          <v:shape id="_x0000_s1297" style="position:absolute;margin-left:307.6pt;margin-top:5.9pt;width:214.95pt;height:5.8pt;z-index:-251307520" coordorigin="6332,1472" coordsize="4299,116" o:regroupid="1" path="m8675,1509r-5,-2l8660,1507r-5,2l8652,1513r-3,5l8650,1502r4,-2l8659,1498r15,l8681,1501r-3,12l8675,1509xe" fillcolor="#6a6a6a" stroked="f">
            <v:path arrowok="t"/>
          </v:shape>
        </w:pict>
      </w:r>
      <w:r w:rsidR="00157E00">
        <w:rPr>
          <w:noProof/>
        </w:rPr>
        <w:pict>
          <v:shape id="_x0000_s1298" style="position:absolute;margin-left:307.6pt;margin-top:5.9pt;width:214.95pt;height:5.8pt;z-index:-251308544" coordorigin="6332,1472" coordsize="4299,116" o:regroupid="1" path="m8690,1548r-2,5l8685,1557r-5,2l8676,1562r-5,1l8656,1563r-7,-3l8644,1555r-5,-7l8636,1541r,-17l8637,1518r3,-4l8642,1509r4,-4l8650,1502r-1,16l8647,1524r,15l8649,1544r3,4l8655,1552r5,3l8670,1555r5,-3l8678,1548r3,-4l8683,1538r,-15l8681,1518r-3,-5l8681,1501r5,6l8691,1513r3,8l8694,1538r-1,5l8690,1548xe" fillcolor="#6a6a6a" stroked="f">
            <v:path arrowok="t"/>
          </v:shape>
        </w:pict>
      </w:r>
      <w:r w:rsidR="00157E00">
        <w:rPr>
          <w:noProof/>
        </w:rPr>
        <w:pict>
          <v:shape id="_x0000_s1299" style="position:absolute;margin-left:307.6pt;margin-top:5.9pt;width:214.95pt;height:5.8pt;z-index:-251309568" coordorigin="6332,1472" coordsize="4299,116" o:regroupid="1" path="m8444,1509r-5,3l8436,1518r,44l8426,1562r,-63l8436,1499r,8l8440,1501r5,-3l8451,1498r4,l8456,1499r,10l8453,1509r-9,xe" fillcolor="#6a6a6a" stroked="f">
            <v:path arrowok="t"/>
          </v:shape>
        </w:pict>
      </w:r>
      <w:r w:rsidR="00157E00">
        <w:rPr>
          <w:noProof/>
        </w:rPr>
        <w:pict>
          <v:shape id="_x0000_s1300" style="position:absolute;margin-left:307.6pt;margin-top:5.9pt;width:214.95pt;height:5.8pt;z-index:-251310592" coordorigin="6332,1472" coordsize="4299,116" o:regroupid="1" path="m8472,1503r5,-3l8482,1498r3,9l8482,1508r-4,3l8476,1516r1,5l8482,1524r3,1l8491,1526r5,1l8501,1528r3,2l8507,1532r4,4l8514,1541r,9l8512,1555r-5,3l8503,1562r-6,1l8484,1563r-4,-1l8476,1561r-4,-2l8469,1556r-2,-3l8465,1550r-1,-3l8464,1543r10,l8475,1546r4,5l8481,1554r4,1l8494,1555r3,-1l8502,1550r1,-5l8502,1540r-4,-3l8494,1536r-6,-1l8483,1534r-5,-2l8475,1531r-3,-2l8468,1525r-2,-5l8466,1511r2,-4l8472,1503xe" fillcolor="#6a6a6a" stroked="f">
            <v:path arrowok="t"/>
          </v:shape>
        </w:pict>
      </w:r>
      <w:r w:rsidR="00157E00">
        <w:rPr>
          <w:noProof/>
        </w:rPr>
        <w:pict>
          <v:shape id="_x0000_s1301" style="position:absolute;margin-left:307.6pt;margin-top:5.9pt;width:214.95pt;height:5.8pt;z-index:-251311616" coordorigin="6332,1472" coordsize="4299,116" o:regroupid="1" path="m8496,1508r-3,-1l8485,1507r-3,-9l8496,1498r6,2l8506,1504r5,3l8513,1512r,6l8503,1518r-2,-6l8496,1508xe" fillcolor="#6a6a6a" stroked="f">
            <v:path arrowok="t"/>
          </v:shape>
        </w:pict>
      </w:r>
      <w:r w:rsidR="00157E00">
        <w:rPr>
          <w:noProof/>
        </w:rPr>
        <w:pict>
          <v:shape id="_x0000_s1302" style="position:absolute;margin-left:307.6pt;margin-top:5.9pt;width:214.95pt;height:5.8pt;z-index:-251312640" coordorigin="6332,1472" coordsize="4299,116" o:regroupid="1" path="m8395,1508r-3,-1l8383,1507r-4,2l8376,1512r-3,3l8377,1500r5,-2l8395,1498r,10xe" fillcolor="#6a6a6a" stroked="f">
            <v:path arrowok="t"/>
          </v:shape>
        </w:pict>
      </w:r>
      <w:r w:rsidR="00157E00">
        <w:rPr>
          <w:noProof/>
        </w:rPr>
        <w:pict>
          <v:shape id="_x0000_s1303" style="position:absolute;margin-left:307.6pt;margin-top:5.9pt;width:214.95pt;height:5.8pt;z-index:-251313664" coordorigin="6332,1472" coordsize="4299,116" o:regroupid="1" path="m8360,1519r3,-5l8365,1509r3,-4l8373,1502r4,-2l8373,1515r-2,4l8370,1525r32,l8402,1524r,-5l8400,1515r-2,-3l8395,1508r,-10l8401,1501r5,5l8411,1512r2,7l8413,1534r-43,l8370,1540r2,5l8376,1549r3,4l8383,1555r10,l8396,1554r5,-3l8406,1546r6,5l8407,1559r-8,4l8380,1563r-7,-2l8367,1555r-5,-6l8359,1542r,-18l8360,1519xe" fillcolor="#6a6a6a" stroked="f">
            <v:path arrowok="t"/>
          </v:shape>
        </w:pict>
      </w:r>
      <w:r w:rsidR="00157E00">
        <w:rPr>
          <w:noProof/>
        </w:rPr>
        <w:pict>
          <v:shape id="_x0000_s1304" style="position:absolute;margin-left:307.6pt;margin-top:5.9pt;width:214.95pt;height:5.8pt;z-index:-251314688" coordorigin="6332,1472" coordsize="4299,116" o:regroupid="1" path="m8346,1562r-11,l8335,1516r-1,-3l8329,1508r-3,-1l8324,1498r14,l8345,1505r1,15l8346,1562xe" fillcolor="#6a6a6a" stroked="f">
            <v:path arrowok="t"/>
          </v:shape>
        </w:pict>
      </w:r>
      <w:r w:rsidR="00157E00">
        <w:rPr>
          <w:noProof/>
        </w:rPr>
        <w:pict>
          <v:shape id="_x0000_s1306" style="position:absolute;margin-left:563.55pt;margin-top:9.5pt;width:.85pt;height:.6pt;z-index:-251316736" coordorigin="11451,1544" coordsize="17,12" o:regroupid="1" path="m11451,1557r1,-10l11458,1544r8,l11468,1554r-12,l11451,1557xe" fillcolor="#6a6a6a" stroked="f">
            <v:path arrowok="t"/>
          </v:shape>
        </w:pict>
      </w:r>
      <w:r w:rsidR="00157E00">
        <w:rPr>
          <w:noProof/>
        </w:rPr>
        <w:pict>
          <v:shape id="_x0000_s1307" style="position:absolute;margin-left:562.85pt;margin-top:9.5pt;width:2.7pt;height:4.4pt;z-index:-251317760" coordorigin="11437,1544" coordsize="54,88" o:regroupid="1" path="m11474,1544r6,3l11484,1553r5,6l11491,1567r,20l11489,1595r-5,6l11480,1607r-6,3l11459,1610r-6,-3l11448,1602r,31l11437,1633r,-87l11447,1546r1,7l11452,1547r-1,10l11448,1562r,30l11451,1598r5,3l11468,1601r4,-2l11475,1595r4,-4l11480,1585r,-15l11479,1564r-4,-4l11472,1556r-4,-2l11466,1544r8,xe" fillcolor="#6a6a6a" stroked="f">
            <v:path arrowok="t"/>
          </v:shape>
        </w:pict>
      </w:r>
      <w:r w:rsidR="00157E00">
        <w:rPr>
          <w:noProof/>
        </w:rPr>
        <w:pict>
          <v:shape id="_x0000_s1308" style="position:absolute;margin-left:579.65pt;margin-top:9.5pt;width:4.45pt;height:3.2pt;z-index:-251318784" coordorigin="11773,1544" coordsize="89,64" o:regroupid="1" path="m11862,1609r-11,l11851,1562r-1,-3l11846,1555r-4,-1l11833,1554r-3,1l11825,1560r-2,3l11823,1567r,42l11812,1609r,-51l11807,1554r-16,l11786,1557r-2,6l11784,1609r-11,l11773,1546r10,l11783,1553r5,-6l11794,1544r17,l11817,1548r3,7l11822,1552r3,-3l11828,1547r4,-2l11836,1544r19,l11862,1552r,15l11862,1609xe" fillcolor="#6a6a6a" stroked="f">
            <v:path arrowok="t"/>
          </v:shape>
        </w:pict>
      </w:r>
      <w:r w:rsidR="00157E00">
        <w:rPr>
          <w:noProof/>
        </w:rPr>
        <w:pict>
          <v:shape id="_x0000_s1309" style="position:absolute;margin-left:577pt;margin-top:9.5pt;width:1.1pt;height:.85pt;z-index:-251319808" coordorigin="11720,1544" coordsize="22,17" o:regroupid="1" path="m11742,1555r-3,-2l11730,1553r-4,2l11723,1558r-3,3l11724,1546r5,-2l11742,1544r,11xe" fillcolor="#6a6a6a" stroked="f">
            <v:path arrowok="t"/>
          </v:shape>
        </w:pict>
      </w:r>
      <w:r w:rsidR="00157E00">
        <w:rPr>
          <w:noProof/>
        </w:rPr>
        <w:pict>
          <v:shape id="_x0000_s1310" style="position:absolute;margin-left:576.3pt;margin-top:9.5pt;width:2.7pt;height:3.25pt;z-index:-251320832" coordorigin="11706,1544" coordsize="54,65" o:regroupid="1" path="m11708,1565r2,-5l11712,1555r4,-4l11720,1549r4,-3l11720,1561r-2,5l11718,1571r32,l11750,1570r-1,-5l11748,1561r-3,-3l11742,1555r,-11l11749,1547r4,6l11758,1558r2,8l11760,1580r-43,l11718,1586r1,5l11723,1595r3,4l11731,1601r9,l11743,1600r5,-3l11753,1593r6,5l11754,1606r-8,4l11727,1610r-7,-3l11714,1601r-5,-5l11706,1588r,-17l11708,1565xe" fillcolor="#6a6a6a" stroked="f">
            <v:path arrowok="t"/>
          </v:shape>
        </w:pict>
      </w:r>
      <w:r w:rsidR="00157E00">
        <w:rPr>
          <w:noProof/>
        </w:rPr>
        <w:pict>
          <v:shape id="_x0000_s1311" style="position:absolute;margin-left:1159.6pt;margin-top:84.2pt;width:0;height:4.5pt;z-index:-251321856" coordorigin="11686,1519" coordsize="0,89" o:regroupid="1" path="m11686,1608r,-89e" filled="f" strokecolor="#6a6a6a" strokeweight=".22558mm">
            <v:path arrowok="t"/>
            <o:lock v:ext="edit" verticies="t"/>
          </v:shape>
        </w:pict>
      </w:r>
      <w:r w:rsidR="00157E00">
        <w:rPr>
          <w:noProof/>
        </w:rPr>
        <w:pict>
          <v:shape id="_x0000_s1312" style="position:absolute;margin-left:572.6pt;margin-top:9.5pt;width:.65pt;height:.45pt;z-index:-251322880" coordorigin="11632,1544" coordsize="13,9" o:regroupid="1" path="m11639,1554r-7,l11634,1544r8,l11644,1554r-5,xe" fillcolor="#6a6a6a" stroked="f">
            <v:path arrowok="t"/>
          </v:shape>
        </w:pict>
      </w:r>
      <w:r w:rsidR="00157E00">
        <w:rPr>
          <w:noProof/>
        </w:rPr>
        <w:pict>
          <v:shape id="_x0000_s1313" style="position:absolute;margin-left:571.65pt;margin-top:8.25pt;width:2.7pt;height:4.5pt;z-index:-251323904" coordorigin="11613,1519" coordsize="54,90" o:regroupid="1" path="m11649,1544r6,3l11660,1553r4,6l11666,1567r,20l11664,1595r-4,6l11655,1607r-6,3l11634,1610r-6,-3l11623,1601r,8l11613,1609r,-90l11623,1519r,34l11628,1547r6,-3l11632,1554r-5,3l11623,1564r,27l11627,1597r5,4l11644,1601r4,-2l11651,1595r3,-4l11656,1585r,-16l11654,1564r-3,-4l11648,1556r-4,-2l11642,1544r7,xe" fillcolor="#6a6a6a" stroked="f">
            <v:path arrowok="t"/>
          </v:shape>
        </w:pict>
      </w:r>
      <w:r w:rsidR="00157E00">
        <w:rPr>
          <w:noProof/>
        </w:rPr>
        <w:pict>
          <v:shape id="_x0000_s1314" style="position:absolute;margin-left:566.25pt;margin-top:9.5pt;width:1.55pt;height:3.2pt;z-index:-251324928" coordorigin="11505,1544" coordsize="31,64" o:regroupid="1" path="m11523,1555r-5,3l11516,1564r,45l11505,1609r,-63l11515,1546r1,7l11519,1547r5,-3l11531,1544r3,1l11535,1545r,10l11532,1555r-9,xe" fillcolor="#6a6a6a" stroked="f">
            <v:path arrowok="t"/>
          </v:shape>
        </w:pict>
      </w:r>
      <w:r w:rsidR="00157E00">
        <w:rPr>
          <w:noProof/>
        </w:rPr>
        <w:pict>
          <v:shape id="_x0000_s1315" style="position:absolute;margin-left:568.7pt;margin-top:9.5pt;width:1.6pt;height:.95pt;z-index:-251325952" coordorigin="11554,1544" coordsize="32,19" o:regroupid="1" path="m11580,1555r-4,-2l11565,1553r-5,2l11557,1560r-3,4l11555,1549r5,-3l11565,1544r14,l11586,1547r-3,13l11580,1555xe" fillcolor="#6a6a6a" stroked="f">
            <v:path arrowok="t"/>
          </v:shape>
        </w:pict>
      </w:r>
      <w:r w:rsidR="00157E00">
        <w:rPr>
          <w:noProof/>
        </w:rPr>
        <w:pict>
          <v:polyline id="_x0000_s1316" style="position:absolute;z-index:-251326976" points="1926.15pt,147.8pt,1926.15pt,143.35pt" coordorigin="12901,1407" coordsize="0,89" o:regroupid="1" filled="f" strokecolor="#6a6a6a" strokeweight=".22558mm">
            <v:path arrowok="t"/>
            <o:lock v:ext="edit" verticies="t"/>
          </v:polyline>
        </w:pict>
      </w:r>
      <w:r w:rsidR="00157E00">
        <w:rPr>
          <w:noProof/>
        </w:rPr>
        <w:pict>
          <v:polyline id="_x0000_s1317" style="position:absolute;z-index:-251328000" points="1901.85pt,147.8pt,1901.85pt,143.35pt" coordorigin="12739,1407" coordsize="0,89" o:regroupid="1" filled="f" strokecolor="#6a6a6a" strokeweight=".22558mm">
            <v:path arrowok="t"/>
            <o:lock v:ext="edit" verticies="t"/>
          </v:polyline>
        </w:pict>
      </w:r>
      <w:r w:rsidR="00157E00">
        <w:rPr>
          <w:noProof/>
        </w:rPr>
        <w:pict>
          <v:shape id="_x0000_s1318" style="position:absolute;margin-left:1261.5pt;margin-top:78.7pt;width:.5pt;height:0;z-index:-251329024" coordorigin="12705,1464" coordsize="11,0" o:regroupid="1" path="m12705,1464r11,e" filled="f" strokecolor="#6a6a6a" strokeweight="1.1444mm">
            <v:path arrowok="t"/>
            <o:lock v:ext="edit" verticies="t"/>
          </v:shape>
        </w:pict>
      </w:r>
      <w:r w:rsidR="00157E00">
        <w:rPr>
          <w:noProof/>
        </w:rPr>
        <w:pict>
          <v:polyline id="_x0000_s1319" style="position:absolute;z-index:-251330048" points="1800.6pt,151.9pt,1801.15pt,151.9pt" coordorigin="12064,1464" coordsize="11,0" o:regroupid="1" filled="f" strokecolor="#6a6a6a" strokeweight="1.1444mm">
            <v:path arrowok="t"/>
            <o:lock v:ext="edit" verticies="t"/>
          </v:polyline>
        </w:pict>
      </w:r>
      <w:r w:rsidR="00157E00">
        <w:rPr>
          <w:noProof/>
        </w:rPr>
        <w:pict>
          <v:polyline id="_x0000_s1320" style="position:absolute;z-index:-251331072" points="1781.25pt,147.8pt,1781.25pt,143.35pt" coordorigin="11935,1407" coordsize="0,89" o:regroupid="1" filled="f" strokecolor="#6a6a6a" strokeweight=".22558mm">
            <v:path arrowok="t"/>
            <o:lock v:ext="edit" verticies="t"/>
          </v:polyline>
        </w:pict>
      </w:r>
      <w:r w:rsidR="00157E00">
        <w:rPr>
          <w:noProof/>
        </w:rPr>
        <w:pict>
          <v:polyline id="_x0000_s1321" style="position:absolute;z-index:-251332096" points="1732.65pt,151.9pt,1733.2pt,151.9pt" coordorigin="11611,1464" coordsize="11,0" o:regroupid="1" filled="f" strokecolor="#6a6a6a" strokeweight="1.1444mm">
            <v:path arrowok="t"/>
            <o:lock v:ext="edit" verticies="t"/>
          </v:polyline>
        </w:pict>
      </w:r>
      <w:r w:rsidR="00157E00">
        <w:rPr>
          <w:noProof/>
        </w:rPr>
        <w:pict>
          <v:shape id="_x0000_s1322" style="position:absolute;margin-left:562.65pt;margin-top:2.55pt;width:175.4pt;height:5.8pt;z-index:-251333120" coordorigin="11433,1405" coordsize="3508,116" o:regroupid="1" path="m13945,1433r11,l13968,1480r15,-47l13992,1433r15,48l14019,1433r11,l14011,1496r-8,l13987,1448r-15,48l13963,1496r-18,-63xe" fillcolor="#6a6a6a" stroked="f">
            <v:path arrowok="t"/>
          </v:shape>
        </w:pict>
      </w:r>
      <w:r w:rsidR="00157E00">
        <w:rPr>
          <w:noProof/>
        </w:rPr>
        <w:pict>
          <v:shape id="_x0000_s1323" style="position:absolute;margin-left:562.65pt;margin-top:2.55pt;width:175.4pt;height:5.8pt;z-index:-251334144" coordorigin="11433,1405" coordsize="3508,116" o:regroupid="1" path="m13837,1442r-5,3l13829,1451r,45l13818,1496r,-63l13829,1433r,7l13833,1434r5,-2l13844,1432r4,l13849,1433r,10l13846,1442r-9,xe" fillcolor="#6a6a6a" stroked="f">
            <v:path arrowok="t"/>
          </v:shape>
        </w:pict>
      </w:r>
      <w:r w:rsidR="00157E00">
        <w:rPr>
          <w:noProof/>
        </w:rPr>
        <w:pict>
          <v:shape id="_x0000_s1324" style="position:absolute;margin-left:562.65pt;margin-top:2.55pt;width:175.4pt;height:5.8pt;z-index:-251335168" coordorigin="11433,1405" coordsize="3508,116" o:regroupid="1" path="m13889,1442r-3,-2l13878,1440r-3,1l13871,1445r-2,5l13870,1454r5,3l13878,1458r6,1l13889,1461r5,1l13897,1464r3,1l13904,1470r3,5l13907,1484r-2,4l13900,1492r-4,3l13890,1497r-13,l13873,1496r-4,-2l13865,1492r-3,-2l13860,1487r-2,-3l13857,1480r,-4l13867,1476r,4l13872,1485r2,2l13878,1488r9,l13890,1487r5,-3l13896,1479r-1,-5l13890,1471r-3,-2l13881,1468r-5,-1l13871,1466r-3,-2l13865,1462r-4,-4l13859,1453r,-8l13861,1441r4,-4l13870,1433r5,-1l13889,1432r6,1l13899,1437r5,4l13906,1446r,5l13895,1451r-1,-5l13889,1442xe" fillcolor="#6a6a6a" stroked="f">
            <v:path arrowok="t"/>
          </v:shape>
        </w:pict>
      </w:r>
      <w:r w:rsidR="00157E00">
        <w:rPr>
          <w:noProof/>
        </w:rPr>
        <w:pict>
          <v:shape id="_x0000_s1325" style="position:absolute;margin-left:562.65pt;margin-top:2.55pt;width:175.4pt;height:5.8pt;z-index:-251336192" coordorigin="11433,1405" coordsize="3508,116" o:regroupid="1" path="m13788,1442r-4,-2l13776,1440r-4,2l13769,1445r-3,3l13770,1433r5,-1l13788,1432r,10xe" fillcolor="#6a6a6a" stroked="f">
            <v:path arrowok="t"/>
          </v:shape>
        </w:pict>
      </w:r>
      <w:r w:rsidR="00157E00">
        <w:rPr>
          <w:noProof/>
        </w:rPr>
        <w:pict>
          <v:shape id="_x0000_s1326" style="position:absolute;margin-left:562.65pt;margin-top:2.55pt;width:175.4pt;height:5.8pt;z-index:-251337216" coordorigin="11433,1405" coordsize="3508,116" o:regroupid="1" path="m13753,1452r3,-5l13758,1442r3,-3l13766,1436r4,-3l13766,1448r-2,5l13763,1459r32,l13795,1458r,-6l13793,1448r-2,-3l13788,1442r,-10l13794,1434r5,6l13804,1445r2,8l13806,1467r-43,l13763,1474r2,5l13768,1482r4,4l13776,1488r10,l13789,1487r5,-3l13798,1480r7,5l13800,1493r-8,4l13773,1497r-8,-3l13760,1488r-5,-5l13752,1475r,-17l13753,1452xe" fillcolor="#6a6a6a" stroked="f">
            <v:path arrowok="t"/>
          </v:shape>
        </w:pict>
      </w:r>
      <w:r w:rsidR="00157E00">
        <w:rPr>
          <w:noProof/>
        </w:rPr>
        <w:pict>
          <v:shape id="_x0000_s1327" style="position:absolute;margin-left:562.65pt;margin-top:2.55pt;width:175.4pt;height:5.8pt;z-index:-251338240" coordorigin="11433,1405" coordsize="3508,116" o:regroupid="1" path="m13738,1496r-10,l13728,1450r-1,-4l13722,1442r-3,-1l13710,1441r-3,1l13701,1447r-1,3l13700,1454r,42l13689,1496r,-51l13684,1441r-16,l13663,1444r-3,6l13660,1496r-10,l13650,1433r10,l13660,1440r5,-6l13671,1432r17,l13694,1435r3,7l13699,1439r3,-3l13705,1434r4,-1l13713,1432r18,l13738,1439r,15l13738,1496xe" fillcolor="#6a6a6a" stroked="f">
            <v:path arrowok="t"/>
          </v:shape>
        </w:pict>
      </w:r>
      <w:r w:rsidR="00157E00">
        <w:rPr>
          <w:noProof/>
        </w:rPr>
        <w:pict>
          <v:shape id="_x0000_s1328" style="position:absolute;margin-left:562.65pt;margin-top:2.55pt;width:175.4pt;height:5.8pt;z-index:-251339264" coordorigin="11433,1405" coordsize="3508,116" o:regroupid="1" path="m13617,1443r-4,-3l13602,1440r-5,3l13594,1447r-3,4l13592,1436r5,-3l13602,1432r14,l13623,1435r-3,12l13617,1443xe" fillcolor="#6a6a6a" stroked="f">
            <v:path arrowok="t"/>
          </v:shape>
        </w:pict>
      </w:r>
      <w:r w:rsidR="00157E00">
        <w:rPr>
          <w:noProof/>
        </w:rPr>
        <w:pict>
          <v:shape id="_x0000_s1329" style="position:absolute;margin-left:562.65pt;margin-top:2.55pt;width:175.4pt;height:5.8pt;z-index:-251340288" coordorigin="11433,1405" coordsize="3508,116" o:regroupid="1" path="m13632,1482r-2,4l13627,1490r-5,3l13618,1496r-5,1l13599,1497r-7,-3l13586,1488r-5,-6l13578,1474r,-17l13579,1452r3,-5l13584,1442r4,-4l13592,1436r-1,15l13589,1457r,15l13591,1478r3,4l13597,1486r5,2l13613,1488r4,-2l13620,1482r4,-5l13625,1471r,-14l13624,1451r-4,-4l13623,1435r5,6l13633,1447r3,7l13636,1471r-1,6l13632,1482xe" fillcolor="#6a6a6a" stroked="f">
            <v:path arrowok="t"/>
          </v:shape>
        </w:pict>
      </w:r>
      <w:r w:rsidR="00157E00">
        <w:rPr>
          <w:noProof/>
        </w:rPr>
        <w:pict>
          <v:shape id="_x0000_s1330" style="position:absolute;margin-left:562.65pt;margin-top:2.55pt;width:175.4pt;height:5.8pt;z-index:-251341312" coordorigin="11433,1405" coordsize="3508,116" o:regroupid="1" path="m13570,1487r,9l13564,1497r-7,l13553,1495r-5,-6l13547,1485r,-44l13535,1441r,-8l13547,1433r,-15l13558,1418r,15l13570,1433r,8l13558,1441r,39l13558,1484r4,4l13566,1488r4,-1xe" fillcolor="#6a6a6a" stroked="f">
            <v:path arrowok="t"/>
          </v:shape>
        </w:pict>
      </w:r>
      <w:r w:rsidR="00157E00">
        <w:rPr>
          <w:noProof/>
        </w:rPr>
        <w:pict>
          <v:shape id="_x0000_s1331" style="position:absolute;margin-left:562.65pt;margin-top:2.55pt;width:175.4pt;height:5.8pt;z-index:-251342336" coordorigin="11433,1405" coordsize="3508,116" o:regroupid="1" path="m13511,1442r-3,-2l13500,1440r-3,1l13493,1445r-2,5l13492,1454r5,3l13500,1458r6,1l13511,1461r5,1l13519,1464r3,1l13526,1470r3,5l13529,1484r-2,4l13522,1492r-4,3l13512,1497r-13,l13495,1496r-4,-2l13487,1492r-3,-2l13482,1487r-2,-3l13479,1480r,-4l13489,1476r1,4l13494,1485r2,2l13500,1488r9,l13512,1487r5,-3l13518,1479r-1,-5l13512,1471r-3,-2l13503,1468r-5,-1l13493,1466r-3,-2l13487,1462r-4,-4l13481,1453r,-8l13483,1441r4,-4l13492,1433r5,-1l13511,1432r6,1l13521,1437r5,4l13528,1446r,5l13517,1451r-1,-5l13511,1442xe" fillcolor="#6a6a6a" stroked="f">
            <v:path arrowok="t"/>
          </v:shape>
        </w:pict>
      </w:r>
      <w:r w:rsidR="00157E00">
        <w:rPr>
          <w:noProof/>
        </w:rPr>
        <w:pict>
          <v:shape id="_x0000_s1332" style="position:absolute;margin-left:562.65pt;margin-top:2.55pt;width:175.4pt;height:5.8pt;z-index:-251343360" coordorigin="11433,1405" coordsize="3508,116" o:regroupid="1" path="m13454,1433r11,l13465,1496r-11,l13454,1489r-4,5l13444,1497r-15,l13424,1495r-4,-4l13417,1487r-2,-6l13415,1433r11,l13426,1483r3,5l13446,1488r5,-3l13454,1478r,-45xe" fillcolor="#6a6a6a" stroked="f">
            <v:path arrowok="t"/>
          </v:shape>
        </w:pict>
      </w:r>
      <w:r w:rsidR="00157E00">
        <w:rPr>
          <w:noProof/>
        </w:rPr>
        <w:pict>
          <v:shape id="_x0000_s1333" style="position:absolute;margin-left:562.65pt;margin-top:2.55pt;width:175.4pt;height:5.8pt;z-index:-251344384" coordorigin="11433,1405" coordsize="3508,116" o:regroupid="1" path="m13292,1442r-4,-2l13279,1440r-3,2l13273,1445r-3,3l13274,1433r5,-1l13292,1432r,10xe" fillcolor="#6a6a6a" stroked="f">
            <v:path arrowok="t"/>
          </v:shape>
        </w:pict>
      </w:r>
      <w:r w:rsidR="00157E00">
        <w:rPr>
          <w:noProof/>
        </w:rPr>
        <w:pict>
          <v:shape id="_x0000_s1334" style="position:absolute;margin-left:562.65pt;margin-top:2.55pt;width:175.4pt;height:5.8pt;z-index:-251345408" coordorigin="11433,1405" coordsize="3508,116" o:regroupid="1" path="m13257,1452r2,-5l13262,1442r3,-3l13270,1436r4,-3l13270,1448r-2,5l13267,1459r32,l13299,1458r,-6l13297,1448r-2,-3l13292,1442r,-10l13298,1434r5,6l13308,1445r2,8l13310,1467r-43,l13267,1474r2,5l13272,1482r4,4l13280,1488r9,l13293,1487r5,-3l13302,1480r7,5l13304,1493r-8,4l13276,1497r-7,-3l13264,1488r-5,-5l13256,1475r,-17l13257,1452xe" fillcolor="#6a6a6a" stroked="f">
            <v:path arrowok="t"/>
          </v:shape>
        </w:pict>
      </w:r>
      <w:r w:rsidR="00157E00">
        <w:rPr>
          <w:noProof/>
        </w:rPr>
        <w:pict>
          <v:shape id="_x0000_s1335" style="position:absolute;margin-left:562.65pt;margin-top:2.55pt;width:175.4pt;height:5.8pt;z-index:-251346432" coordorigin="11433,1405" coordsize="3508,116" o:regroupid="1" path="m13349,1463r,-6l13350,1451r3,-4l13355,1442r3,-4l13362,1436r5,-3l13372,1432r13,l13391,1434r4,4l13400,1442r2,6l13403,1454r-11,l13392,1450r-1,-3l13385,1442r-3,-2l13372,1440r-4,2l13365,1446r-3,4l13360,1456r,17l13362,1478r3,4l13368,1486r4,2l13381,1488r4,-1l13390,1482r2,-3l13392,1476r11,l13403,1479r-2,4l13399,1486r-2,3l13394,1492r-4,2l13386,1496r-4,1l13369,1497r-7,-3l13357,1488r-5,-5l13349,1475r,-12xe" fillcolor="#6a6a6a" stroked="f">
            <v:path arrowok="t"/>
          </v:shape>
        </w:pict>
      </w:r>
      <w:r w:rsidR="00157E00">
        <w:rPr>
          <w:noProof/>
        </w:rPr>
        <w:pict>
          <v:shape id="_x0000_s1336" style="position:absolute;margin-left:562.65pt;margin-top:2.55pt;width:175.4pt;height:5.8pt;z-index:-251347456" coordorigin="11433,1405" coordsize="3508,116" o:regroupid="1" path="m13212,1442r-5,4l13203,1451r,45l13193,1496r,-89l13203,1407r,33l13208,1435r6,-3l13236,1432r6,7l13243,1454r,42l13232,1496r,-42l13232,1450r-1,-4l13226,1442r-3,-1l13215,1441r-3,1xe" fillcolor="#6a6a6a" stroked="f">
            <v:path arrowok="t"/>
          </v:shape>
        </w:pict>
      </w:r>
      <w:r w:rsidR="00157E00">
        <w:rPr>
          <w:noProof/>
        </w:rPr>
        <w:pict>
          <v:shape id="_x0000_s1337" style="position:absolute;margin-left:562.65pt;margin-top:2.55pt;width:175.4pt;height:5.8pt;z-index:-251348480" coordorigin="11433,1405" coordsize="3508,116" o:regroupid="1" path="m13180,1487r,9l13175,1497r-8,l13163,1495r-4,-6l13157,1485r,-44l13146,1441r,-8l13157,1433r,-15l13168,1418r,15l13180,1433r,8l13168,1441r,39l13169,1484r4,4l13176,1488r4,-1xe" fillcolor="#6a6a6a" stroked="f">
            <v:path arrowok="t"/>
          </v:shape>
        </w:pict>
      </w:r>
      <w:r w:rsidR="00157E00">
        <w:rPr>
          <w:noProof/>
        </w:rPr>
        <w:pict>
          <v:shape id="_x0000_s1338" style="position:absolute;margin-left:562.65pt;margin-top:2.55pt;width:175.4pt;height:5.8pt;z-index:-251349504" coordorigin="11433,1405" coordsize="3508,116" o:regroupid="1" path="m13091,1443r-4,-3l13076,1440r-5,3l13068,1447r-3,4l13066,1436r5,-3l13076,1432r14,l13097,1435r-3,12l13091,1443xe" fillcolor="#6a6a6a" stroked="f">
            <v:path arrowok="t"/>
          </v:shape>
        </w:pict>
      </w:r>
      <w:r w:rsidR="00157E00">
        <w:rPr>
          <w:noProof/>
        </w:rPr>
        <w:pict>
          <v:shape id="_x0000_s1339" style="position:absolute;margin-left:562.65pt;margin-top:2.55pt;width:175.4pt;height:5.8pt;z-index:-251350528" coordorigin="11433,1405" coordsize="3508,116" o:regroupid="1" path="m13107,1482r-3,4l13101,1490r-5,3l13092,1496r-5,1l13073,1497r-7,-3l13060,1488r-5,-6l13052,1474r,-17l13054,1452r2,-5l13058,1442r4,-4l13066,1436r-1,15l13063,1457r,15l13065,1478r3,4l13071,1486r5,2l13087,1488r4,-2l13094,1482r4,-5l13099,1471r,-14l13098,1451r-4,-4l13097,1435r5,6l13107,1447r3,7l13110,1471r-1,6l13107,1482xe" fillcolor="#6a6a6a" stroked="f">
            <v:path arrowok="t"/>
          </v:shape>
        </w:pict>
      </w:r>
      <w:r w:rsidR="00157E00">
        <w:rPr>
          <w:noProof/>
        </w:rPr>
        <w:pict>
          <v:shape id="_x0000_s1340" style="position:absolute;margin-left:562.65pt;margin-top:2.55pt;width:175.4pt;height:5.8pt;z-index:-251351552" coordorigin="11433,1405" coordsize="3508,116" o:regroupid="1" path="m13044,1487r,9l13038,1497r-7,l13027,1495r-5,-6l13021,1485r,-44l13009,1441r,-8l13021,1433r,-15l13032,1418r,15l13044,1433r,8l13032,1441r,39l13032,1484r4,4l13040,1488r4,-1xe" fillcolor="#6a6a6a" stroked="f">
            <v:path arrowok="t"/>
          </v:shape>
        </w:pict>
      </w:r>
      <w:r w:rsidR="00157E00">
        <w:rPr>
          <w:noProof/>
        </w:rPr>
        <w:pict>
          <v:shape id="_x0000_s1341" style="position:absolute;margin-left:562.65pt;margin-top:2.55pt;width:175.4pt;height:5.8pt;z-index:-251352576" coordorigin="11433,1405" coordsize="3508,116" o:regroupid="1" path="m12957,1442r-4,-2l12944,1440r-3,2l12938,1445r-3,3l12939,1433r5,-1l12957,1432r,10xe" fillcolor="#6a6a6a" stroked="f">
            <v:path arrowok="t"/>
          </v:shape>
        </w:pict>
      </w:r>
      <w:r w:rsidR="00157E00">
        <w:rPr>
          <w:noProof/>
        </w:rPr>
        <w:pict>
          <v:shape id="_x0000_s1342" style="position:absolute;margin-left:562.65pt;margin-top:2.55pt;width:175.4pt;height:5.8pt;z-index:-251353600" coordorigin="11433,1405" coordsize="3508,116" o:regroupid="1" path="m12922,1452r2,-5l12927,1442r3,-3l12935,1436r4,-3l12935,1448r-2,5l12932,1459r32,l12964,1458r,-6l12962,1448r-2,-3l12957,1442r,-10l12963,1434r5,6l12973,1445r2,8l12975,1467r-43,l12932,1474r2,5l12937,1482r4,4l12945,1488r9,l12958,1487r5,-3l12967,1480r7,5l12969,1493r-8,4l12941,1497r-7,-3l12929,1488r-5,-5l12921,1475r,-17l12922,1452xe" fillcolor="#6a6a6a" stroked="f">
            <v:path arrowok="t"/>
          </v:shape>
        </w:pict>
      </w:r>
      <w:r w:rsidR="00157E00">
        <w:rPr>
          <w:noProof/>
        </w:rPr>
        <w:pict>
          <v:shape id="_x0000_s1343" style="position:absolute;margin-left:562.65pt;margin-top:2.55pt;width:175.4pt;height:5.8pt;z-index:-251354624" coordorigin="11433,1405" coordsize="3508,116" o:regroupid="1" path="m12896,1496r,-89l12906,1407r,89l12896,1496xe" fillcolor="#6a6a6a" stroked="f">
            <v:path arrowok="t"/>
          </v:shape>
        </w:pict>
      </w:r>
      <w:r w:rsidR="00157E00">
        <w:rPr>
          <w:noProof/>
        </w:rPr>
        <w:pict>
          <v:shape id="_x0000_s1344" style="position:absolute;margin-left:562.65pt;margin-top:2.55pt;width:175.4pt;height:5.8pt;z-index:-251355648" coordorigin="11433,1405" coordsize="3508,116" o:regroupid="1" path="m12854,1441r-8,l12848,1432r8,l12859,1441r-5,xe" fillcolor="#6a6a6a" stroked="f">
            <v:path arrowok="t"/>
          </v:shape>
        </w:pict>
      </w:r>
      <w:r w:rsidR="00157E00">
        <w:rPr>
          <w:noProof/>
        </w:rPr>
        <w:pict>
          <v:shape id="_x0000_s1345" style="position:absolute;margin-left:562.65pt;margin-top:2.55pt;width:175.4pt;height:5.8pt;z-index:-251356672" coordorigin="11433,1405" coordsize="3508,116" o:regroupid="1" path="m12864,1432r6,3l12874,1440r5,6l12881,1454r,21l12879,1482r-5,6l12870,1494r-6,3l12848,1497r-6,-3l12838,1488r-1,8l12827,1496r,-89l12838,1407r,33l12842,1434r6,-2l12846,1441r-5,3l12838,1451r,27l12841,1484r6,4l12859,1488r4,-2l12866,1482r3,-4l12870,1472r,-16l12869,1451r-3,-4l12863,1443r-4,-2l12856,1432r8,xe" fillcolor="#6a6a6a" stroked="f">
            <v:path arrowok="t"/>
          </v:shape>
        </w:pict>
      </w:r>
      <w:r w:rsidR="00157E00">
        <w:rPr>
          <w:noProof/>
        </w:rPr>
        <w:pict>
          <v:shape id="_x0000_s1346" style="position:absolute;margin-left:562.65pt;margin-top:2.55pt;width:175.4pt;height:5.8pt;z-index:-251357696" coordorigin="11433,1405" coordsize="3508,116" o:regroupid="1" path="m12767,1438r3,-2l12774,1434r4,-2l12782,1432r12,l12800,1433r4,4l12808,1441r2,5l12810,1452r,35l12811,1491r2,4l12813,1496r-12,l12800,1492r,-3l12795,1494r-6,3l12775,1497r-4,-17l12774,1485r6,3l12786,1488r4,-1l12793,1485r3,-2l12799,1478r,-13l12778,1465r-7,4l12770,1495r-4,-3l12762,1488r-2,-4l12760,1472r3,-5l12768,1463r5,-4l12780,1458r19,l12799,1449r-1,-3l12794,1442r-4,-2l12782,1440r-3,1l12774,1445r-2,5l12761,1450r,-3l12763,1444r4,-6xe" fillcolor="#6a6a6a" stroked="f">
            <v:path arrowok="t"/>
          </v:shape>
        </w:pict>
      </w:r>
      <w:r w:rsidR="00157E00">
        <w:rPr>
          <w:noProof/>
        </w:rPr>
        <w:pict>
          <v:shape id="_x0000_s1347" style="position:absolute;margin-left:562.65pt;margin-top:2.55pt;width:175.4pt;height:5.8pt;z-index:-251358720" coordorigin="11433,1405" coordsize="3508,116" o:regroupid="1" path="m12771,1480r4,17l12770,1495r1,-26l12771,1480xe" fillcolor="#6a6a6a" stroked="f">
            <v:path arrowok="t"/>
          </v:shape>
        </w:pict>
      </w:r>
      <w:r w:rsidR="00157E00">
        <w:rPr>
          <w:noProof/>
        </w:rPr>
        <w:pict>
          <v:shape id="_x0000_s1348" style="position:absolute;margin-left:562.65pt;margin-top:2.55pt;width:175.4pt;height:5.8pt;z-index:-251359744" coordorigin="11433,1405" coordsize="3508,116" o:regroupid="1" path="m12704,1416r,-3l12708,1410r4,l12716,1413r1,3l12716,1419r-4,3l12708,1422r-4,-3l12704,1416xe" fillcolor="#6a6a6a" stroked="f">
            <v:path arrowok="t"/>
          </v:shape>
        </w:pict>
      </w:r>
      <w:r w:rsidR="00157E00">
        <w:rPr>
          <w:noProof/>
        </w:rPr>
        <w:pict>
          <v:shape id="_x0000_s1349" style="position:absolute;margin-left:562.65pt;margin-top:2.55pt;width:175.4pt;height:5.8pt;z-index:-251360768" coordorigin="11433,1405" coordsize="3508,116" o:regroupid="1" path="m12705,1496r,-63l12715,1433r,63l12705,1496xe" fillcolor="#6a6a6a" stroked="f">
            <v:path arrowok="t"/>
          </v:shape>
        </w:pict>
      </w:r>
      <w:r w:rsidR="00157E00">
        <w:rPr>
          <w:noProof/>
        </w:rPr>
        <w:pict>
          <v:shape id="_x0000_s1350" style="position:absolute;margin-left:562.65pt;margin-top:2.55pt;width:175.4pt;height:5.8pt;z-index:-251361792" coordorigin="11433,1405" coordsize="3508,116" o:regroupid="1" path="m12734,1496r,-89l12745,1407r,89l12734,1496xe" fillcolor="#6a6a6a" stroked="f">
            <v:path arrowok="t"/>
          </v:shape>
        </w:pict>
      </w:r>
      <w:r w:rsidR="00157E00">
        <w:rPr>
          <w:noProof/>
        </w:rPr>
        <w:pict>
          <v:shape id="_x0000_s1351" style="position:absolute;margin-left:562.65pt;margin-top:2.55pt;width:175.4pt;height:5.8pt;z-index:-251362816" coordorigin="11433,1405" coordsize="3508,116" o:regroupid="1" path="m12643,1438r4,-2l12650,1434r4,-2l12658,1432r12,l12676,1433r4,4l12684,1441r2,5l12687,1452r,35l12687,1491r2,4l12689,1496r-11,l12676,1492r,-3l12671,1494r-6,3l12652,1497r-5,-17l12651,1485r5,3l12663,1488r3,-1l12669,1485r3,-2l12676,1478r,-13l12654,1465r-7,4l12647,1495r-4,-3l12638,1488r-2,-4l12636,1472r3,-5l12644,1463r5,-4l12656,1458r20,l12676,1449r-1,-3l12670,1442r-3,-2l12659,1440r-4,1l12650,1445r-1,5l12638,1450r,-3l12639,1444r4,-6xe" fillcolor="#6a6a6a" stroked="f">
            <v:path arrowok="t"/>
          </v:shape>
        </w:pict>
      </w:r>
      <w:r w:rsidR="00157E00">
        <w:rPr>
          <w:noProof/>
        </w:rPr>
        <w:pict>
          <v:shape id="_x0000_s1352" style="position:absolute;margin-left:562.65pt;margin-top:2.55pt;width:175.4pt;height:5.8pt;z-index:-251363840" coordorigin="11433,1405" coordsize="3508,116" o:regroupid="1" path="m12647,1480r5,17l12647,1495r,-26l12647,1480xe" fillcolor="#6a6a6a" stroked="f">
            <v:path arrowok="t"/>
          </v:shape>
        </w:pict>
      </w:r>
      <w:r w:rsidR="00157E00">
        <w:rPr>
          <w:noProof/>
        </w:rPr>
        <w:pict>
          <v:shape id="_x0000_s1353" style="position:absolute;margin-left:562.65pt;margin-top:2.55pt;width:175.4pt;height:5.8pt;z-index:-251364864" coordorigin="11433,1405" coordsize="3508,116" o:regroupid="1" path="m12575,1433r11,l12602,1481r16,-48l12629,1433r-23,63l12598,1496r-23,-63xe" fillcolor="#6a6a6a" stroked="f">
            <v:path arrowok="t"/>
          </v:shape>
        </w:pict>
      </w:r>
      <w:r w:rsidR="00157E00">
        <w:rPr>
          <w:noProof/>
        </w:rPr>
        <w:pict>
          <v:shape id="_x0000_s1354" style="position:absolute;margin-left:562.65pt;margin-top:2.55pt;width:175.4pt;height:5.8pt;z-index:-251365888" coordorigin="11433,1405" coordsize="3508,116" o:regroupid="1" path="m12522,1438r3,-2l12529,1434r3,-2l12537,1432r12,l12554,1433r4,4l12563,1441r2,5l12565,1452r,35l12566,1491r1,4l12567,1496r-11,l12555,1492r-1,-3l12549,1494r-6,3l12530,1497r-4,-17l12529,1485r5,3l12541,1488r3,-1l12547,1485r3,-2l12554,1478r,-13l12532,1465r-6,4l12525,1495r-4,-3l12517,1488r-2,-4l12515,1472r2,-5l12522,1463r5,-4l12535,1458r19,l12554,1449r-1,-3l12548,1442r-3,-2l12537,1440r-3,1l12528,1445r-1,5l12516,1450r,-3l12517,1444r5,-6xe" fillcolor="#6a6a6a" stroked="f">
            <v:path arrowok="t"/>
          </v:shape>
        </w:pict>
      </w:r>
      <w:r w:rsidR="00157E00">
        <w:rPr>
          <w:noProof/>
        </w:rPr>
        <w:pict>
          <v:shape id="_x0000_s1355" style="position:absolute;margin-left:562.65pt;margin-top:2.55pt;width:175.4pt;height:5.8pt;z-index:-251366912" coordorigin="11433,1405" coordsize="3508,116" o:regroupid="1" path="m12526,1480r4,17l12525,1495r1,-26l12526,1480xe" fillcolor="#6a6a6a" stroked="f">
            <v:path arrowok="t"/>
          </v:shape>
        </w:pict>
      </w:r>
      <w:r w:rsidR="00157E00">
        <w:rPr>
          <w:noProof/>
        </w:rPr>
        <w:pict>
          <v:shape id="_x0000_s1356" style="position:absolute;margin-left:562.65pt;margin-top:2.55pt;width:175.4pt;height:5.8pt;z-index:-251367936" coordorigin="11433,1405" coordsize="3508,116" o:regroupid="1" path="m12456,1442r-3,-2l12444,1440r-4,2l12437,1445r-3,3l12438,1433r5,-1l12456,1432r,10xe" fillcolor="#6a6a6a" stroked="f">
            <v:path arrowok="t"/>
          </v:shape>
        </w:pict>
      </w:r>
      <w:r w:rsidR="00157E00">
        <w:rPr>
          <w:noProof/>
        </w:rPr>
        <w:pict>
          <v:shape id="_x0000_s1357" style="position:absolute;margin-left:562.65pt;margin-top:2.55pt;width:175.4pt;height:5.8pt;z-index:-251368960" coordorigin="11433,1405" coordsize="3508,116" o:regroupid="1" path="m12402,1442r-5,3l12395,1451r,45l12384,1496r,-63l12394,1433r1,7l12398,1434r5,-2l12410,1432r3,l12414,1433r,10l12411,1442r-9,xe" fillcolor="#6a6a6a" stroked="f">
            <v:path arrowok="t"/>
          </v:shape>
        </w:pict>
      </w:r>
      <w:r w:rsidR="00157E00">
        <w:rPr>
          <w:noProof/>
        </w:rPr>
        <w:pict>
          <v:shape id="_x0000_s1358" style="position:absolute;margin-left:562.65pt;margin-top:2.55pt;width:175.4pt;height:5.8pt;z-index:-251369984" coordorigin="11433,1405" coordsize="3508,116" o:regroupid="1" path="m12422,1452r2,-5l12426,1442r4,-3l12434,1436r4,-3l12434,1448r-2,5l12432,1459r32,l12464,1458r-1,-6l12462,1448r-3,-3l12456,1442r,-10l12463,1434r4,6l12472,1445r2,8l12474,1467r-43,l12432,1474r1,5l12437,1482r3,4l12445,1488r9,l12457,1487r6,-3l12467,1480r6,5l12468,1493r-8,4l12441,1497r-7,-3l12428,1488r-5,-5l12420,1475r,-17l12422,1452xe" fillcolor="#6a6a6a" stroked="f">
            <v:path arrowok="t"/>
          </v:shape>
        </w:pict>
      </w:r>
      <w:r w:rsidR="00157E00">
        <w:rPr>
          <w:noProof/>
        </w:rPr>
        <w:pict>
          <v:shape id="_x0000_s1359" style="position:absolute;margin-left:562.65pt;margin-top:2.55pt;width:175.4pt;height:5.8pt;z-index:-251371008" coordorigin="11433,1405" coordsize="3508,116" o:regroupid="1" path="m12324,1438r3,-2l12330,1434r4,-2l12339,1432r11,l12356,1433r4,4l12364,1441r3,5l12367,1452r,35l12368,1491r1,4l12369,1496r-11,l12357,1492r-1,-3l12351,1494r-6,3l12332,1497r-4,-17l12331,1485r5,3l12343,1488r3,-1l12349,1485r3,-2l12356,1478r,-13l12334,1465r-6,4l12327,1495r-4,-3l12319,1488r-2,-4l12317,1472r2,-5l12324,1463r5,-4l12336,1458r20,l12356,1449r-1,-3l12350,1442r-3,-2l12339,1440r-4,1l12330,1445r-1,5l12318,1450r,-3l12319,1444r5,-6xe" fillcolor="#6a6a6a" stroked="f">
            <v:path arrowok="t"/>
          </v:shape>
        </w:pict>
      </w:r>
      <w:r w:rsidR="00157E00">
        <w:rPr>
          <w:noProof/>
        </w:rPr>
        <w:pict>
          <v:shape id="_x0000_s1360" style="position:absolute;margin-left:562.65pt;margin-top:2.55pt;width:175.4pt;height:5.8pt;z-index:-251372032" coordorigin="11433,1405" coordsize="3508,116" o:regroupid="1" path="m12328,1480r4,17l12327,1495r1,-26l12328,1480xe" fillcolor="#6a6a6a" stroked="f">
            <v:path arrowok="t"/>
          </v:shape>
        </w:pict>
      </w:r>
      <w:r w:rsidR="00157E00">
        <w:rPr>
          <w:noProof/>
        </w:rPr>
        <w:pict>
          <v:shape id="_x0000_s1361" style="position:absolute;margin-left:562.65pt;margin-top:2.55pt;width:175.4pt;height:5.8pt;z-index:-251373056" coordorigin="11433,1405" coordsize="3508,116" o:regroupid="1" path="m12257,1442r-3,-2l12246,1440r-3,1l12238,1445r-1,5l12238,1454r4,3l12246,1458r5,1l12257,1461r4,1l12265,1464r3,1l12272,1470r3,5l12275,1484r-3,4l12268,1492r-5,3l12257,1497r-12,l12241,1496r-4,-2l12233,1492r-3,-2l12227,1487r-2,-3l12224,1480r,-4l12235,1476r,4l12239,1485r3,2l12246,1488r8,l12258,1487r5,-3l12264,1479r-1,-5l12258,1471r-4,-2l12249,1468r-6,-1l12239,1466r-3,-2l12233,1462r-4,-4l12226,1453r,-8l12229,1441r4,-4l12237,1433r6,-1l12257,1432r6,1l12267,1437r5,4l12274,1446r,5l12263,1451r-1,-5l12257,1442xe" fillcolor="#6a6a6a" stroked="f">
            <v:path arrowok="t"/>
          </v:shape>
        </w:pict>
      </w:r>
      <w:r w:rsidR="00157E00">
        <w:rPr>
          <w:noProof/>
        </w:rPr>
        <w:pict>
          <v:shape id="_x0000_s1362" style="position:absolute;margin-left:562.65pt;margin-top:2.55pt;width:175.4pt;height:5.8pt;z-index:-251374080" coordorigin="11433,1405" coordsize="3508,116" o:regroupid="1" path="m12180,1442r-5,4l12171,1451r,45l12161,1496r,-63l12171,1433r,8l12176,1435r6,-3l12204,1432r6,7l12210,1454r,42l12200,1496r,-42l12200,1450r-2,-4l12194,1442r-3,-1l12183,1441r-3,1xe" fillcolor="#6a6a6a" stroked="f">
            <v:path arrowok="t"/>
          </v:shape>
        </w:pict>
      </w:r>
      <w:r w:rsidR="00157E00">
        <w:rPr>
          <w:noProof/>
        </w:rPr>
        <w:pict>
          <v:shape id="_x0000_s1363" style="position:absolute;margin-left:562.65pt;margin-top:2.55pt;width:175.4pt;height:5.8pt;z-index:-251375104" coordorigin="11433,1405" coordsize="3508,116" o:regroupid="1" path="m12063,1416r,-3l12067,1410r4,l12075,1413r1,3l12075,1419r-4,3l12067,1422r-4,-3l12063,1416xe" fillcolor="#6a6a6a" stroked="f">
            <v:path arrowok="t"/>
          </v:shape>
        </w:pict>
      </w:r>
      <w:r w:rsidR="00157E00">
        <w:rPr>
          <w:noProof/>
        </w:rPr>
        <w:pict>
          <v:shape id="_x0000_s1364" style="position:absolute;margin-left:562.65pt;margin-top:2.55pt;width:175.4pt;height:5.8pt;z-index:-251376128" coordorigin="11433,1405" coordsize="3508,116" o:regroupid="1" path="m12064,1496r,-63l12075,1433r,63l12064,1496xe" fillcolor="#6a6a6a" stroked="f">
            <v:path arrowok="t"/>
          </v:shape>
        </w:pict>
      </w:r>
      <w:r w:rsidR="00157E00">
        <w:rPr>
          <w:noProof/>
        </w:rPr>
        <w:pict>
          <v:shape id="_x0000_s1365" style="position:absolute;margin-left:562.65pt;margin-top:2.55pt;width:175.4pt;height:5.8pt;z-index:-251377152" coordorigin="11433,1405" coordsize="3508,116" o:regroupid="1" path="m12128,1443r-4,-3l12113,1440r-5,3l12105,1447r-3,4l12103,1436r4,-3l12112,1432r15,l12134,1435r-3,12l12128,1443xe" fillcolor="#6a6a6a" stroked="f">
            <v:path arrowok="t"/>
          </v:shape>
        </w:pict>
      </w:r>
      <w:r w:rsidR="00157E00">
        <w:rPr>
          <w:noProof/>
        </w:rPr>
        <w:pict>
          <v:shape id="_x0000_s1366" style="position:absolute;margin-left:562.65pt;margin-top:2.55pt;width:175.4pt;height:5.8pt;z-index:-251378176" coordorigin="11433,1405" coordsize="3508,116" o:regroupid="1" path="m12143,1482r-2,4l12138,1490r-5,3l12129,1496r-5,1l12109,1497r-6,-3l12097,1488r-5,-6l12089,1474r,-17l12090,1452r3,-5l12095,1442r4,-4l12103,1436r-1,15l12100,1457r,15l12102,1478r3,4l12108,1486r5,2l12124,1488r4,-2l12131,1482r3,-5l12136,1471r,-14l12134,1451r-3,-4l12134,1435r5,6l12144,1447r3,7l12147,1471r-1,6l12143,1482xe" fillcolor="#6a6a6a" stroked="f">
            <v:path arrowok="t"/>
          </v:shape>
        </w:pict>
      </w:r>
      <w:r w:rsidR="00157E00">
        <w:rPr>
          <w:noProof/>
        </w:rPr>
        <w:pict>
          <v:shape id="_x0000_s1367" style="position:absolute;margin-left:562.65pt;margin-top:2.55pt;width:175.4pt;height:5.8pt;z-index:-251379200" coordorigin="11433,1405" coordsize="3508,116" o:regroupid="1" path="m12051,1487r,9l12045,1497r-8,l12034,1495r-5,-6l12028,1485r,-44l12016,1441r,-8l12028,1433r,-15l12038,1418r,15l12050,1433r,8l12038,1441r,39l12039,1484r4,4l12047,1488r4,-1xe" fillcolor="#6a6a6a" stroked="f">
            <v:path arrowok="t"/>
          </v:shape>
        </w:pict>
      </w:r>
      <w:r w:rsidR="00157E00">
        <w:rPr>
          <w:noProof/>
        </w:rPr>
        <w:pict>
          <v:shape id="_x0000_s1368" style="position:absolute;margin-left:562.65pt;margin-top:2.55pt;width:175.4pt;height:5.8pt;z-index:-251380224" coordorigin="11433,1405" coordsize="3508,116" o:regroupid="1" path="m11996,1433r11,l12007,1496r-10,l11997,1489r-5,5l11986,1497r-15,l11966,1495r-3,-4l11959,1487r-2,-6l11957,1433r11,l11968,1483r4,5l11988,1488r6,-3l11996,1478r,-45xe" fillcolor="#6a6a6a" stroked="f">
            <v:path arrowok="t"/>
          </v:shape>
        </w:pict>
      </w:r>
      <w:r w:rsidR="00157E00">
        <w:rPr>
          <w:noProof/>
        </w:rPr>
        <w:pict>
          <v:shape id="_x0000_s1369" style="position:absolute;margin-left:562.65pt;margin-top:2.55pt;width:175.4pt;height:5.8pt;z-index:-251381248" coordorigin="11433,1405" coordsize="3508,116" o:regroupid="1" path="m11929,1496r,-89l11940,1407r,89l11929,1496xe" fillcolor="#6a6a6a" stroked="f">
            <v:path arrowok="t"/>
          </v:shape>
        </w:pict>
      </w:r>
      <w:r w:rsidR="00157E00">
        <w:rPr>
          <w:noProof/>
        </w:rPr>
        <w:pict>
          <v:shape id="_x0000_s1370" style="position:absolute;margin-left:562.65pt;margin-top:2.55pt;width:175.4pt;height:5.8pt;z-index:-251382272" coordorigin="11433,1405" coordsize="3508,116" o:regroupid="1" path="m11896,1443r-5,-3l11880,1440r-4,3l11873,1447r-4,4l11871,1436r4,-3l11880,1432r14,l11901,1435r-2,12l11896,1443xe" fillcolor="#6a6a6a" stroked="f">
            <v:path arrowok="t"/>
          </v:shape>
        </w:pict>
      </w:r>
      <w:r w:rsidR="00157E00">
        <w:rPr>
          <w:noProof/>
        </w:rPr>
        <w:pict>
          <v:shape id="_x0000_s1371" style="position:absolute;margin-left:562.65pt;margin-top:2.55pt;width:175.4pt;height:5.8pt;z-index:-251383296" coordorigin="11433,1405" coordsize="3508,116" o:regroupid="1" path="m11911,1482r-2,4l11906,1490r-5,3l11897,1496r-5,1l11877,1497r-7,-3l11865,1488r-5,-6l11857,1474r,-17l11858,1452r3,-5l11863,1442r3,-4l11871,1436r-2,15l11868,1457r,15l11869,1478r4,4l11876,1486r4,2l11891,1488r5,-2l11899,1482r3,-5l11904,1471r,-14l11902,1451r-3,-4l11901,1435r6,6l11912,1447r3,7l11915,1471r-1,6l11911,1482xe" fillcolor="#6a6a6a" stroked="f">
            <v:path arrowok="t"/>
          </v:shape>
        </w:pict>
      </w:r>
      <w:r w:rsidR="00157E00">
        <w:rPr>
          <w:noProof/>
        </w:rPr>
        <w:pict>
          <v:shape id="_x0000_s1372" style="position:absolute;margin-left:562.65pt;margin-top:2.55pt;width:175.4pt;height:5.8pt;z-index:-251384320" coordorigin="11433,1405" coordsize="3508,116" o:regroupid="1" path="m11722,1442r-5,4l11713,1451r,45l11702,1496r,-89l11713,1407r,33l11718,1435r6,-3l11745,1432r7,7l11752,1454r,42l11741,1496r,-42l11741,1450r-1,-4l11736,1442r-3,-1l11725,1441r-3,1xe" fillcolor="#6a6a6a" stroked="f">
            <v:path arrowok="t"/>
          </v:shape>
        </w:pict>
      </w:r>
      <w:r w:rsidR="00157E00">
        <w:rPr>
          <w:noProof/>
        </w:rPr>
        <w:pict>
          <v:shape id="_x0000_s1373" style="position:absolute;margin-left:562.65pt;margin-top:2.55pt;width:175.4pt;height:5.8pt;z-index:-251385344" coordorigin="11433,1405" coordsize="3508,116" o:regroupid="1" path="m11828,1442r-3,-2l11817,1440r-3,1l11809,1445r-1,5l11809,1454r4,3l11817,1458r6,1l11828,1461r4,1l11836,1464r3,1l11843,1470r3,5l11846,1484r-2,4l11839,1492r-5,3l11829,1497r-13,l11812,1496r-4,-2l11804,1492r-3,-2l11799,1487r-3,-3l11795,1480r,-4l11806,1476r,4l11810,1485r3,2l11817,1488r8,l11829,1487r5,-3l11835,1479r-1,-5l11829,1471r-4,-2l11820,1468r-5,-1l11810,1466r-3,-2l11804,1462r-4,-4l11797,1453r,-8l11800,1441r4,-4l11808,1433r6,-1l11828,1432r6,1l11838,1437r5,4l11845,1446r,5l11834,1451r-1,-5l11828,1442xe" fillcolor="#6a6a6a" stroked="f">
            <v:path arrowok="t"/>
          </v:shape>
        </w:pict>
      </w:r>
      <w:r w:rsidR="00157E00">
        <w:rPr>
          <w:noProof/>
        </w:rPr>
        <w:pict>
          <v:shape id="_x0000_s1374" style="position:absolute;margin-left:562.65pt;margin-top:2.55pt;width:175.4pt;height:5.8pt;z-index:-251386368" coordorigin="11433,1405" coordsize="3508,116" o:regroupid="1" path="m11610,1416r1,-3l11614,1410r5,l11622,1413r1,3l11622,1419r-3,3l11614,1422r-3,-3l11610,1416xe" fillcolor="#6a6a6a" stroked="f">
            <v:path arrowok="t"/>
          </v:shape>
        </w:pict>
      </w:r>
      <w:r w:rsidR="00157E00">
        <w:rPr>
          <w:noProof/>
        </w:rPr>
        <w:pict>
          <v:shape id="_x0000_s1375" style="position:absolute;margin-left:562.65pt;margin-top:2.55pt;width:175.4pt;height:5.8pt;z-index:-251387392" coordorigin="11433,1405" coordsize="3508,116" o:regroupid="1" path="m11611,1496r,-63l11622,1433r,63l11611,1496xe" fillcolor="#6a6a6a" stroked="f">
            <v:path arrowok="t"/>
          </v:shape>
        </w:pict>
      </w:r>
      <w:r w:rsidR="00157E00">
        <w:rPr>
          <w:noProof/>
        </w:rPr>
        <w:pict>
          <v:shape id="_x0000_s1376" style="position:absolute;margin-left:562.65pt;margin-top:2.55pt;width:175.4pt;height:5.8pt;z-index:-251388416" coordorigin="11433,1405" coordsize="3508,116" o:regroupid="1" path="m11636,1463r,-6l11637,1451r3,-4l11642,1442r3,-4l11650,1436r4,-3l11659,1432r13,l11678,1434r4,4l11687,1442r3,6l11690,1454r-10,l11679,1450r-1,-3l11672,1442r-3,-2l11659,1440r-4,2l11652,1446r-3,4l11647,1456r,17l11649,1478r3,4l11655,1486r4,2l11669,1488r3,-1l11678,1482r1,-3l11680,1476r10,l11690,1479r-2,4l11686,1486r-2,3l11681,1492r-4,2l11673,1496r-4,1l11656,1497r-7,-3l11644,1488r-5,-5l11636,1475r,-12xe" fillcolor="#6a6a6a" stroked="f">
            <v:path arrowok="t"/>
          </v:shape>
        </w:pict>
      </w:r>
      <w:r w:rsidR="00157E00">
        <w:rPr>
          <w:noProof/>
        </w:rPr>
        <w:pict>
          <v:shape id="_x0000_s1377" style="position:absolute;margin-left:562.65pt;margin-top:2.55pt;width:175.4pt;height:5.8pt;z-index:-251389440" coordorigin="11433,1405" coordsize="3508,116" o:regroupid="1" path="m11453,1496r-20,-85l11444,1411r14,58l11459,1480r3,-10l11478,1411r10,l11504,1470r3,10l11509,1469r13,-58l11533,1411r-21,85l11502,1496r-17,-62l11483,1428r-1,6l11464,1496r-11,xe" fillcolor="#6a6a6a" stroked="f">
            <v:path arrowok="t"/>
          </v:shape>
        </w:pict>
      </w:r>
      <w:r w:rsidR="00157E00">
        <w:rPr>
          <w:noProof/>
        </w:rPr>
        <w:pict>
          <v:shape id="_x0000_s1378" style="position:absolute;margin-left:562.65pt;margin-top:2.55pt;width:175.4pt;height:5.8pt;z-index:-251390464" coordorigin="11433,1405" coordsize="3508,116" o:regroupid="1" path="m11564,1442r-6,4l11555,1451r,45l11544,1496r,-89l11555,1407r,33l11560,1435r6,-3l11587,1432r7,7l11594,1454r,42l11583,1496r,-42l11583,1450r-1,-4l11578,1442r-3,-1l11567,1441r-3,1xe" fillcolor="#6a6a6a" stroked="f">
            <v:path arrowok="t"/>
          </v:shape>
        </w:pict>
      </w:r>
      <w:r w:rsidR="00157E00">
        <w:rPr>
          <w:noProof/>
        </w:rPr>
        <w:pict>
          <v:shape id="_x0000_s1379" style="position:absolute;margin-left:562.65pt;margin-top:2.55pt;width:175.4pt;height:5.8pt;z-index:-251391488" coordorigin="11433,1405" coordsize="3508,116" o:regroupid="1" path="m14923,1442r-3,-2l14911,1440r-4,2l14904,1445r-3,3l14905,1433r5,-1l14923,1432r,10xe" fillcolor="#6a6a6a" stroked="f">
            <v:path arrowok="t"/>
          </v:shape>
        </w:pict>
      </w:r>
      <w:r w:rsidR="00157E00">
        <w:rPr>
          <w:noProof/>
        </w:rPr>
        <w:pict>
          <v:shape id="_x0000_s1380" style="position:absolute;margin-left:562.65pt;margin-top:2.55pt;width:175.4pt;height:5.8pt;z-index:-251392512" coordorigin="11433,1405" coordsize="3508,116" o:regroupid="1" path="m14888,1452r3,-5l14893,1442r4,-3l14901,1436r4,-3l14901,1448r-2,5l14899,1459r31,l14930,1458r,-6l14929,1448r-3,-3l14923,1442r,-10l14930,1434r4,6l14939,1445r2,8l14941,1467r-43,l14898,1474r2,5l14904,1482r3,4l14912,1488r9,l14924,1487r5,-3l14934,1480r6,5l14935,1493r-8,4l14908,1497r-7,-3l14895,1488r-5,-5l14887,1475r,-17l14888,1452xe" fillcolor="#6a6a6a" stroked="f">
            <v:path arrowok="t"/>
          </v:shape>
        </w:pict>
      </w:r>
      <w:r w:rsidR="00157E00">
        <w:rPr>
          <w:noProof/>
        </w:rPr>
        <w:pict>
          <v:shape id="_x0000_s1381" style="position:absolute;margin-left:562.65pt;margin-top:2.55pt;width:175.4pt;height:5.8pt;z-index:-251393536" coordorigin="11433,1405" coordsize="3508,116" o:regroupid="1" path="m14874,1496r-11,l14863,1454r,-4l14862,1446r-4,-4l14855,1441r-2,-9l14867,1432r7,7l14874,1454r,42xe" fillcolor="#6a6a6a" stroked="f">
            <v:path arrowok="t"/>
          </v:shape>
        </w:pict>
      </w:r>
      <w:r w:rsidR="00157E00">
        <w:rPr>
          <w:noProof/>
        </w:rPr>
        <w:pict>
          <v:shape id="_x0000_s1382" style="position:absolute;margin-left:562.65pt;margin-top:2.55pt;width:175.4pt;height:5.8pt;z-index:-251394560" coordorigin="11433,1405" coordsize="3508,116" o:regroupid="1" path="m14844,1442r-6,4l14835,1451r,45l14824,1496r,-89l14835,1407r,33l14840,1435r6,-3l14853,1432r2,9l14847,1441r-3,1xe" fillcolor="#6a6a6a" stroked="f">
            <v:path arrowok="t"/>
          </v:shape>
        </w:pict>
      </w:r>
      <w:r w:rsidR="00157E00">
        <w:rPr>
          <w:noProof/>
        </w:rPr>
        <w:pict>
          <v:shape id="_x0000_s1383" style="position:absolute;margin-left:562.65pt;margin-top:2.55pt;width:175.4pt;height:5.8pt;z-index:-251395584" coordorigin="11433,1405" coordsize="3508,116" o:regroupid="1" path="m14812,1487r,9l14806,1497r-8,l14795,1495r-5,-6l14789,1485r,-44l14777,1441r,-8l14789,1433r,-15l14799,1418r,15l14811,1433r,8l14799,1441r,39l14800,1484r4,4l14808,1488r4,-1xe" fillcolor="#6a6a6a" stroked="f">
            <v:path arrowok="t"/>
          </v:shape>
        </w:pict>
      </w:r>
      <w:r w:rsidR="00157E00">
        <w:rPr>
          <w:noProof/>
        </w:rPr>
        <w:pict>
          <v:shape id="_x0000_s1384" style="position:absolute;margin-left:562.65pt;margin-top:2.55pt;width:175.4pt;height:5.8pt;z-index:-251396608" coordorigin="11433,1405" coordsize="3508,116" o:regroupid="1" path="m14725,1442r-4,-2l14712,1440r-4,2l14705,1445r-3,3l14707,1433r4,-1l14725,1432r,10xe" fillcolor="#6a6a6a" stroked="f">
            <v:path arrowok="t"/>
          </v:shape>
        </w:pict>
      </w:r>
      <w:r w:rsidR="00157E00">
        <w:rPr>
          <w:noProof/>
        </w:rPr>
        <w:pict>
          <v:shape id="_x0000_s1385" style="position:absolute;margin-left:562.65pt;margin-top:2.55pt;width:175.4pt;height:5.8pt;z-index:-251397632" coordorigin="11433,1405" coordsize="3508,116" o:regroupid="1" path="m14690,1452r2,-5l14695,1442r3,-3l14702,1436r5,-3l14702,1448r-1,5l14700,1459r32,l14732,1458r-1,-6l14730,1448r-3,-3l14725,1442r,-10l14731,1434r4,6l14740,1445r2,8l14742,1467r-42,l14700,1474r2,5l14705,1482r3,4l14713,1488r9,l14725,1487r6,-3l14735,1480r7,5l14736,1493r-8,4l14709,1497r-7,-3l14697,1488r-6,-5l14689,1475r,-17l14690,1452xe" fillcolor="#6a6a6a" stroked="f">
            <v:path arrowok="t"/>
          </v:shape>
        </w:pict>
      </w:r>
      <w:r w:rsidR="00157E00">
        <w:rPr>
          <w:noProof/>
        </w:rPr>
        <w:pict>
          <v:shape id="_x0000_s1386" style="position:absolute;margin-left:562.65pt;margin-top:2.55pt;width:175.4pt;height:5.8pt;z-index:-251398656" coordorigin="11433,1405" coordsize="3508,116" o:regroupid="1" path="m14636,1456r,17l14638,1478r3,4l14644,1486r4,2l14658,1488r3,-1l14667,1482r2,-3l14669,1476r10,l14679,1479r-1,4l14675,1486r-2,3l14670,1492r-4,2l14662,1496r-4,1l14645,1497r-7,-3l14633,1488r-5,-5l14626,1475r,-18l14627,1451r2,-4l14631,1442r4,-4l14639,1436r4,-3l14648,1432r13,l14667,1434r5,4l14676,1442r3,6l14679,1454r-10,l14669,1450r-2,-3l14661,1442r-3,-2l14648,1440r-4,2l14641,1446r-3,4l14636,1456xe" fillcolor="#6a6a6a" stroked="f">
            <v:path arrowok="t"/>
          </v:shape>
        </w:pict>
      </w:r>
      <w:r w:rsidR="00157E00">
        <w:rPr>
          <w:noProof/>
        </w:rPr>
        <w:pict>
          <v:shape id="_x0000_s1387" style="position:absolute;margin-left:562.65pt;margin-top:2.55pt;width:175.4pt;height:5.8pt;z-index:-251399680" coordorigin="11433,1405" coordsize="3508,116" o:regroupid="1" path="m14568,1438r3,-2l14575,1434r4,-2l14583,1432r12,l14601,1433r4,4l14609,1441r2,5l14611,1452r,35l14612,1491r2,4l14614,1496r-12,l14601,1492r,-3l14596,1494r-6,3l14577,1497r-5,-17l14576,1485r5,3l14588,1488r3,-1l14594,1485r3,-2l14601,1478r,-13l14579,1465r-7,4l14571,1495r-4,-3l14563,1488r-2,-4l14561,1472r3,-5l14569,1463r5,-4l14581,1458r20,l14601,1449r-1,-3l14595,1442r-3,-2l14583,1440r-3,1l14575,1445r-1,5l14563,1450r,-3l14564,1444r4,-6xe" fillcolor="#6a6a6a" stroked="f">
            <v:path arrowok="t"/>
          </v:shape>
        </w:pict>
      </w:r>
      <w:r w:rsidR="00157E00">
        <w:rPr>
          <w:noProof/>
        </w:rPr>
        <w:pict>
          <v:shape id="_x0000_s1388" style="position:absolute;margin-left:562.65pt;margin-top:2.55pt;width:175.4pt;height:5.8pt;z-index:-251400704" coordorigin="11433,1405" coordsize="3508,116" o:regroupid="1" path="m14572,1480r5,17l14571,1495r1,-26l14572,1480xe" fillcolor="#6a6a6a" stroked="f">
            <v:path arrowok="t"/>
          </v:shape>
        </w:pict>
      </w:r>
      <w:r w:rsidR="00157E00">
        <w:rPr>
          <w:noProof/>
        </w:rPr>
        <w:pict>
          <v:shape id="_x0000_s1389" style="position:absolute;margin-left:562.65pt;margin-top:2.55pt;width:175.4pt;height:5.8pt;z-index:-251401728" coordorigin="11433,1405" coordsize="3508,116" o:regroupid="1" path="m14436,1521r-4,-1l14432,1511r3,1l14438,1512r5,-3l14447,1505r1,-4l14451,1495r-23,-62l14440,1433r16,47l14471,1433r11,l14457,1505r-4,11l14446,1521r-10,xe" fillcolor="#6a6a6a" stroked="f">
            <v:path arrowok="t"/>
          </v:shape>
        </w:pict>
      </w:r>
      <w:r w:rsidR="00157E00">
        <w:rPr>
          <w:noProof/>
        </w:rPr>
        <w:pict>
          <v:shape id="_x0000_s1390" style="position:absolute;margin-left:562.65pt;margin-top:2.55pt;width:175.4pt;height:5.8pt;z-index:-251402752" coordorigin="11433,1405" coordsize="3508,116" o:regroupid="1" path="m14538,1422r,11l14551,1433r,8l14538,1441r,55l14527,1496r,-55l14517,1441r,-8l14527,1433r,-13l14529,1415r3,-4l14536,1407r5,-2l14548,1405r5,1l14555,1406r,9l14551,1414r-6,l14540,1417r-2,5xe" fillcolor="#6a6a6a" stroked="f">
            <v:path arrowok="t"/>
          </v:shape>
        </w:pict>
      </w:r>
      <w:r w:rsidR="00157E00">
        <w:rPr>
          <w:noProof/>
        </w:rPr>
        <w:pict>
          <v:shape id="_x0000_s1391" style="position:absolute;margin-left:562.65pt;margin-top:2.55pt;width:175.4pt;height:5.8pt;z-index:-251403776" coordorigin="11433,1405" coordsize="3508,116" o:regroupid="1" path="m14405,1442r-3,-2l14393,1440r-4,2l14386,1445r-3,3l14387,1433r5,-1l14405,1432r,10xe" fillcolor="#6a6a6a" stroked="f">
            <v:path arrowok="t"/>
          </v:shape>
        </w:pict>
      </w:r>
      <w:r w:rsidR="00157E00">
        <w:rPr>
          <w:noProof/>
        </w:rPr>
        <w:pict>
          <v:shape id="_x0000_s1392" style="position:absolute;margin-left:562.65pt;margin-top:2.55pt;width:175.4pt;height:5.8pt;z-index:-251404800" coordorigin="11433,1405" coordsize="3508,116" o:regroupid="1" path="m14370,1452r3,-5l14375,1442r4,-3l14383,1436r4,-3l14383,1448r-2,5l14381,1459r31,l14412,1458r,-6l14411,1448r-3,-3l14405,1442r,-10l14412,1434r4,6l14421,1445r2,8l14423,1467r-43,l14380,1474r2,5l14386,1482r3,4l14394,1488r9,l14406,1487r5,-3l14416,1480r6,5l14417,1493r-8,4l14390,1497r-7,-3l14377,1488r-5,-5l14369,1475r,-17l14370,1452xe" fillcolor="#6a6a6a" stroked="f">
            <v:path arrowok="t"/>
          </v:shape>
        </w:pict>
      </w:r>
      <w:r w:rsidR="00157E00">
        <w:rPr>
          <w:noProof/>
        </w:rPr>
        <w:pict>
          <v:shape id="_x0000_s1393" style="position:absolute;margin-left:562.65pt;margin-top:2.55pt;width:175.4pt;height:5.8pt;z-index:-251405824" coordorigin="11433,1405" coordsize="3508,116" o:regroupid="1" path="m14356,1496r-11,l14345,1454r,-4l14344,1446r-4,-4l14337,1441r-1,-9l14349,1432r7,7l14356,1454r,42xe" fillcolor="#6a6a6a" stroked="f">
            <v:path arrowok="t"/>
          </v:shape>
        </w:pict>
      </w:r>
      <w:r w:rsidR="00157E00">
        <w:rPr>
          <w:noProof/>
        </w:rPr>
        <w:pict>
          <v:shape id="_x0000_s1394" style="position:absolute;margin-left:562.65pt;margin-top:2.55pt;width:175.4pt;height:5.8pt;z-index:-251406848" coordorigin="11433,1405" coordsize="3508,116" o:regroupid="1" path="m14326,1442r-6,4l14317,1451r,45l14306,1496r,-89l14317,1407r,33l14322,1435r6,-3l14336,1432r1,9l14329,1441r-3,1xe" fillcolor="#6a6a6a" stroked="f">
            <v:path arrowok="t"/>
          </v:shape>
        </w:pict>
      </w:r>
      <w:r w:rsidR="00157E00">
        <w:rPr>
          <w:noProof/>
        </w:rPr>
        <w:pict>
          <v:shape id="_x0000_s1395" style="position:absolute;margin-left:562.65pt;margin-top:2.55pt;width:175.4pt;height:5.8pt;z-index:-251407872" coordorigin="11433,1405" coordsize="3508,116" o:regroupid="1" path="m14294,1487r,9l14288,1497r-8,l14277,1495r-5,-6l14271,1485r,-44l14259,1441r,-8l14271,1433r,-15l14282,1418r,15l14293,1433r,8l14282,1441r,39l14282,1484r4,4l14290,1488r4,-1xe" fillcolor="#6a6a6a" stroked="f">
            <v:path arrowok="t"/>
          </v:shape>
        </w:pict>
      </w:r>
      <w:r w:rsidR="00157E00">
        <w:rPr>
          <w:noProof/>
        </w:rPr>
        <w:pict>
          <v:shape id="_x0000_s1396" style="position:absolute;margin-left:562.65pt;margin-top:2.55pt;width:175.4pt;height:5.8pt;z-index:-251408896" coordorigin="11433,1405" coordsize="3508,116" o:regroupid="1" path="m14221,1496r-11,l14210,1454r,-4l14209,1446r-4,-4l14201,1441r-1,-9l14214,1432r7,7l14221,1454r,42xe" fillcolor="#6a6a6a" stroked="f">
            <v:path arrowok="t"/>
          </v:shape>
        </w:pict>
      </w:r>
      <w:r w:rsidR="00157E00">
        <w:rPr>
          <w:noProof/>
        </w:rPr>
        <w:pict>
          <v:shape id="_x0000_s1397" style="position:absolute;margin-left:562.65pt;margin-top:2.55pt;width:175.4pt;height:5.8pt;z-index:-251409920" coordorigin="11433,1405" coordsize="3508,116" o:regroupid="1" path="m14191,1442r-6,4l14182,1451r,45l14171,1496r,-63l14181,1433r,8l14186,1435r6,-3l14200,1432r1,9l14194,1441r-3,1xe" fillcolor="#6a6a6a" stroked="f">
            <v:path arrowok="t"/>
          </v:shape>
        </w:pict>
      </w:r>
      <w:r w:rsidR="00157E00">
        <w:rPr>
          <w:noProof/>
        </w:rPr>
        <w:pict>
          <v:shape id="_x0000_s1398" style="position:absolute;margin-left:562.65pt;margin-top:2.55pt;width:175.4pt;height:5.8pt;z-index:-251410944" coordorigin="11433,1405" coordsize="3508,116" o:regroupid="1" path="m14140,1442r-3,-2l14128,1440r-4,2l14121,1445r-3,3l14122,1433r5,-1l14140,1432r,10xe" fillcolor="#6a6a6a" stroked="f">
            <v:path arrowok="t"/>
          </v:shape>
        </w:pict>
      </w:r>
      <w:r w:rsidR="00157E00">
        <w:rPr>
          <w:noProof/>
        </w:rPr>
        <w:pict>
          <v:shape id="_x0000_s1399" style="position:absolute;margin-left:562.65pt;margin-top:2.55pt;width:175.4pt;height:5.8pt;z-index:-251411968" coordorigin="11433,1405" coordsize="3508,116" o:regroupid="1" path="m14105,1452r3,-5l14110,1442r4,-3l14118,1436r4,-3l14118,1448r-2,5l14116,1459r31,l14147,1458r,-6l14146,1448r-3,-3l14140,1442r,-10l14147,1434r4,6l14156,1445r2,8l14158,1467r-43,l14115,1474r2,5l14121,1482r3,4l14129,1488r9,l14141,1487r5,-3l14151,1480r6,5l14152,1493r-8,4l14125,1497r-7,-3l14112,1488r-5,-5l14104,1475r,-17l14105,1452xe" fillcolor="#6a6a6a" stroked="f">
            <v:path arrowok="t"/>
          </v:shape>
        </w:pict>
      </w:r>
      <w:r w:rsidR="00157E00">
        <w:rPr>
          <w:noProof/>
        </w:rPr>
        <w:pict>
          <v:shape id="_x0000_s1400" style="position:absolute;margin-left:562.65pt;margin-top:2.55pt;width:175.4pt;height:5.8pt;z-index:-251412992" coordorigin="11433,1405" coordsize="3508,116" o:regroupid="1" path="m14091,1496r-11,l14080,1454r,-4l14079,1446r-4,-4l14072,1441r-1,-9l14084,1432r7,7l14091,1454r,42xe" fillcolor="#6a6a6a" stroked="f">
            <v:path arrowok="t"/>
          </v:shape>
        </w:pict>
      </w:r>
      <w:r w:rsidR="00157E00">
        <w:rPr>
          <w:noProof/>
        </w:rPr>
        <w:pict>
          <v:shape id="_x0000_s1401" style="position:absolute;margin-left:562.65pt;margin-top:2.55pt;width:175.4pt;height:5.8pt;z-index:-251414016" coordorigin="11433,1405" coordsize="3508,116" o:regroupid="1" path="m14061,1442r-6,4l14052,1451r,45l14041,1496r,-89l14052,1407r,33l14057,1435r6,-3l14071,1432r1,9l14064,1441r-3,1xe" fillcolor="#6a6a6a" stroked="f">
            <v:path arrowok="t"/>
          </v:shape>
        </w:pict>
      </w:r>
    </w:p>
    <w:p w:rsidR="00966ED5" w:rsidRDefault="00157E00">
      <w:pPr>
        <w:spacing w:line="200" w:lineRule="exact"/>
      </w:pPr>
      <w:r>
        <w:rPr>
          <w:noProof/>
        </w:rPr>
        <w:pict>
          <v:shape id="_x0000_s1053" style="position:absolute;margin-left:307.7pt;margin-top:7.1pt;width:21.15pt;height:4.5pt;z-index:-251057664" coordorigin="6334,1696" coordsize="423,90" o:regroupid="1" path="m6403,1741r2,-4l6408,1732r3,-4l6415,1725r5,-3l6415,1738r-1,4l6413,1748r32,l6445,1747r-1,-6l6443,1737r-3,-3l6438,1731r,-10l6444,1724r4,5l6453,1734r2,8l6455,1757r-42,l6413,1763r2,5l6418,1772r3,3l6426,1777r9,l6438,1776r6,-3l6448,1769r7,5l6449,1782r-8,4l6422,1786r-7,-3l6410,1778r-6,-6l6402,1765r,-18l6403,1741xe" fillcolor="#6a6a6a" stroked="f">
            <v:path arrowok="t"/>
          </v:shape>
        </w:pict>
      </w:r>
      <w:r>
        <w:rPr>
          <w:noProof/>
        </w:rPr>
        <w:pict>
          <v:shape id="_x0000_s1054" style="position:absolute;margin-left:307.7pt;margin-top:7.1pt;width:21.15pt;height:4.5pt;z-index:-251058688" coordorigin="6334,1696" coordsize="423,90" o:regroupid="1" path="m6334,1753r,-10l6336,1736r5,-6l6346,1724r,16l6345,1746r,15l6346,1767r3,4l6352,1786r-6,-3l6341,1777r-5,-6l6334,1763r,-10xe" fillcolor="#6a6a6a" stroked="f">
            <v:path arrowok="t"/>
          </v:shape>
        </w:pict>
      </w:r>
      <w:r>
        <w:rPr>
          <w:noProof/>
        </w:rPr>
        <w:pict>
          <v:shape id="_x0000_s1055" style="position:absolute;margin-left:307.7pt;margin-top:7.1pt;width:21.15pt;height:4.5pt;z-index:-251059712" coordorigin="6334,1696" coordsize="423,90" o:regroupid="1" path="m6352,1775r4,2l6369,1777r5,-3l6377,1768r,-29l6373,1733r-5,-3l6356,1730r-4,2l6349,1736r-3,4l6346,1724r6,-3l6366,1721r6,2l6377,1729r,-33l6388,1696r,89l6378,1785r-1,-7l6373,1783r-6,3l6352,1786r-3,-15l6352,1775xe" fillcolor="#6a6a6a" stroked="f">
            <v:path arrowok="t"/>
          </v:shape>
        </w:pict>
      </w:r>
      <w:r>
        <w:rPr>
          <w:noProof/>
        </w:rPr>
        <w:pict>
          <v:shape id="_x0000_s1056" style="position:absolute;margin-left:307.7pt;margin-top:7.1pt;width:21.15pt;height:4.5pt;z-index:-251060736" coordorigin="6334,1696" coordsize="423,90" o:regroupid="1" path="m6743,1779r1,-3l6748,1773r4,l6756,1776r1,3l6756,1783r-4,3l6748,1786r-4,-3l6743,1779xe" fillcolor="#6a6a6a" stroked="f">
            <v:path arrowok="t"/>
          </v:shape>
        </w:pict>
      </w:r>
      <w:r>
        <w:rPr>
          <w:noProof/>
        </w:rPr>
        <w:pict>
          <v:shape id="_x0000_s1057" style="position:absolute;margin-left:307.7pt;margin-top:7.1pt;width:21.15pt;height:4.5pt;z-index:-251061760" coordorigin="6334,1696" coordsize="423,90" o:regroupid="1" path="m6651,1731r-4,-1l6638,1730r-4,1l6631,1735r-3,3l6633,1722r4,-1l6651,1721r,10xe" fillcolor="#6a6a6a" stroked="f">
            <v:path arrowok="t"/>
          </v:shape>
        </w:pict>
      </w:r>
      <w:r>
        <w:rPr>
          <w:noProof/>
        </w:rPr>
        <w:pict>
          <v:shape id="_x0000_s1058" style="position:absolute;margin-left:307.7pt;margin-top:7.1pt;width:21.15pt;height:4.5pt;z-index:-251062784" coordorigin="6334,1696" coordsize="423,90" o:regroupid="1" path="m6616,1741r2,-4l6621,1732r3,-4l6628,1725r5,-3l6628,1738r-1,4l6626,1748r32,l6658,1747r-1,-6l6656,1737r-3,-3l6651,1731r,-10l6657,1724r4,5l6666,1734r2,8l6668,1757r-42,l6626,1763r2,5l6631,1772r3,3l6639,1777r9,l6651,1776r6,-3l6661,1769r7,5l6662,1782r-8,4l6635,1786r-7,-3l6623,1778r-6,-6l6615,1765r,-18l6616,1741xe" fillcolor="#6a6a6a" stroked="f">
            <v:path arrowok="t"/>
          </v:shape>
        </w:pict>
      </w:r>
      <w:r>
        <w:rPr>
          <w:noProof/>
        </w:rPr>
        <w:pict>
          <v:shape id="_x0000_s1059" style="position:absolute;margin-left:307.7pt;margin-top:7.1pt;width:21.15pt;height:4.5pt;z-index:-251063808" coordorigin="6334,1696" coordsize="423,90" o:regroupid="1" path="m6711,1731r-3,-1l6700,1730r-3,1l6692,1734r-1,5l6692,1744r5,2l6700,1747r6,2l6711,1750r4,1l6719,1753r3,2l6726,1759r3,5l6729,1773r-2,5l6722,1781r-5,3l6712,1786r-13,l6695,1785r-4,-1l6687,1782r-3,-3l6682,1776r-3,-3l6678,1769r,-3l6689,1766r,3l6693,1774r3,2l6700,1777r8,l6712,1776r5,-3l6718,1768r-1,-5l6712,1760r-4,-1l6703,1758r-5,-2l6693,1755r-3,-2l6687,1752r-4,-4l6681,1743r,-9l6683,1730r4,-4l6691,1723r6,-2l6711,1721r6,2l6721,1726r5,4l6728,1735r,6l6717,1741r-1,-6l6711,1731xe" fillcolor="#6a6a6a" stroked="f">
            <v:path arrowok="t"/>
          </v:shape>
        </w:pict>
      </w:r>
      <w:r>
        <w:rPr>
          <w:noProof/>
        </w:rPr>
        <w:pict>
          <v:shape id="_x0000_s1060" style="position:absolute;margin-left:307.7pt;margin-top:7.1pt;width:21.15pt;height:4.5pt;z-index:-251064832" coordorigin="6334,1696" coordsize="423,90" o:regroupid="1" path="m6525,1706r1,-4l6530,1699r4,l6538,1702r,4l6538,1709r-4,3l6530,1712r-4,-3l6525,1706xe" fillcolor="#6a6a6a" stroked="f">
            <v:path arrowok="t"/>
          </v:shape>
        </w:pict>
      </w:r>
      <w:r>
        <w:rPr>
          <w:noProof/>
        </w:rPr>
        <w:pict>
          <v:shape id="_x0000_s1061" style="position:absolute;margin-left:307.7pt;margin-top:7.1pt;width:21.15pt;height:4.5pt;z-index:-251065856" coordorigin="6334,1696" coordsize="423,90" o:regroupid="1" path="m6526,1785r,-63l6537,1722r,63l6526,1785xe" fillcolor="#6a6a6a" stroked="f">
            <v:path arrowok="t"/>
          </v:shape>
        </w:pict>
      </w:r>
      <w:r>
        <w:rPr>
          <w:noProof/>
        </w:rPr>
        <w:pict>
          <v:shape id="_x0000_s1062" style="position:absolute;margin-left:307.7pt;margin-top:7.1pt;width:21.15pt;height:4.5pt;z-index:-251066880" coordorigin="6334,1696" coordsize="423,90" o:regroupid="1" path="m6552,1752r,-6l6553,1741r2,-5l6557,1731r4,-4l6565,1725r4,-3l6574,1721r13,l6593,1723r5,4l6602,1732r3,5l6605,1744r-10,l6595,1740r-2,-4l6587,1731r-3,-1l6574,1730r-4,2l6567,1736r-3,4l6562,1745r,17l6564,1768r3,3l6570,1775r4,2l6584,1777r3,-1l6593,1771r2,-2l6595,1765r10,l6605,1769r-1,3l6601,1775r-2,4l6596,1781r-4,2l6588,1785r-4,1l6571,1786r-7,-3l6559,1778r-5,-6l6552,1764r,-12xe" fillcolor="#6a6a6a" stroked="f">
            <v:path arrowok="t"/>
          </v:shape>
        </w:pict>
      </w:r>
      <w:r>
        <w:rPr>
          <w:noProof/>
        </w:rPr>
        <w:pict>
          <v:shape id="_x0000_s1063" style="position:absolute;margin-left:307.7pt;margin-top:7.1pt;width:21.15pt;height:4.5pt;z-index:-251067904" coordorigin="6334,1696" coordsize="423,90" o:regroupid="1" path="m6461,1722r11,l6488,1770r16,-48l6515,1722r-23,63l6484,1785r-23,-63xe" fillcolor="#6a6a6a" stroked="f">
            <v:path arrowok="t"/>
          </v:shape>
        </w:pict>
      </w:r>
      <w:r>
        <w:rPr>
          <w:noProof/>
        </w:rPr>
        <w:pict>
          <v:shape id="_x0000_s1064" style="position:absolute;margin-left:307.7pt;margin-top:7.1pt;width:21.15pt;height:4.5pt;z-index:-251068928" coordorigin="6334,1696" coordsize="423,90" o:regroupid="1" path="m6438,1731r-4,-1l6425,1730r-4,1l6418,1735r-3,3l6420,1722r4,-1l6438,1721r,10xe" fillcolor="#6a6a6a" stroked="f">
            <v:path arrowok="t"/>
          </v:shape>
        </w:pict>
      </w:r>
      <w:r>
        <w:rPr>
          <w:noProof/>
        </w:rPr>
        <w:pict>
          <v:polyline id="_x0000_s1065" style="position:absolute;z-index:-251069952" points="1569.6pt,165.7pt,1569.6pt,161.25pt" coordorigin="10524,1593" coordsize="0,89" o:regroupid="1" filled="f" strokecolor="#6a6a6a" strokeweight=".22558mm">
            <v:path arrowok="t"/>
            <o:lock v:ext="edit" verticies="t"/>
          </v:polyline>
        </w:pict>
      </w:r>
      <w:r>
        <w:rPr>
          <w:noProof/>
        </w:rPr>
        <w:pict>
          <v:polyline id="_x0000_s1066" style="position:absolute;z-index:-251070976" points="1545.3pt,165.7pt,1545.3pt,161.25pt" coordorigin="10362,1593" coordsize="0,89" o:regroupid="1" filled="f" strokecolor="#6a6a6a" strokeweight=".22558mm">
            <v:path arrowok="t"/>
            <o:lock v:ext="edit" verticies="t"/>
          </v:polyline>
        </w:pict>
      </w:r>
      <w:r>
        <w:rPr>
          <w:noProof/>
        </w:rPr>
        <w:pict>
          <v:polyline id="_x0000_s1067" style="position:absolute;z-index:-251072000" points="1540.2pt,169.95pt,1540.75pt,169.95pt" coordorigin="10328,1651" coordsize="11,0" o:regroupid="1" filled="f" strokecolor="#6a6a6a" strokeweight="1.1444mm">
            <v:path arrowok="t"/>
            <o:lock v:ext="edit" verticies="t"/>
          </v:polyline>
        </w:pict>
      </w:r>
      <w:r>
        <w:rPr>
          <w:noProof/>
        </w:rPr>
        <w:pict>
          <v:shape id="_x0000_s1068" style="position:absolute;margin-left:983.4pt;margin-top:87.4pt;width:.5pt;height:0;z-index:-251073024" coordorigin="9924,1651" coordsize="11,0" o:regroupid="1" path="m9924,1651r11,e" filled="f" strokecolor="#6a6a6a" strokeweight="1.1444mm">
            <v:path arrowok="t"/>
            <o:lock v:ext="edit" verticies="t"/>
          </v:shape>
        </w:pict>
      </w:r>
      <w:r>
        <w:rPr>
          <w:noProof/>
        </w:rPr>
        <w:pict>
          <v:polyline id="_x0000_s1069" style="position:absolute;z-index:-251074048" points="1126.05pt,169.95pt,1126.6pt,169.95pt" coordorigin="7567,1651" coordsize="11,0" o:regroupid="1" filled="f" strokecolor="#6a6a6a" strokeweight="1.1444mm">
            <v:path arrowok="t"/>
            <o:lock v:ext="edit" verticies="t"/>
          </v:polyline>
        </w:pict>
      </w:r>
      <w:r>
        <w:rPr>
          <w:noProof/>
        </w:rPr>
        <w:pict>
          <v:shape id="_x0000_s1070" style="position:absolute;margin-left:696.5pt;margin-top:87.4pt;width:.5pt;height:0;z-index:-251075072" coordorigin="7055,1651" coordsize="11,0" o:regroupid="1" path="m7055,1651r11,e" filled="f" strokecolor="#6a6a6a" strokeweight="1.1444mm">
            <v:path arrowok="t"/>
            <o:lock v:ext="edit" verticies="t"/>
          </v:shape>
        </w:pict>
      </w:r>
      <w:r>
        <w:rPr>
          <w:noProof/>
        </w:rPr>
        <w:pict>
          <v:polyline id="_x0000_s1071" style="position:absolute;z-index:-251076096" points="1002.3pt,169.95pt,1002.85pt,169.95pt" coordorigin="6742,1651" coordsize="11,0" o:regroupid="1" filled="f" strokecolor="#6a6a6a" strokeweight="1.1444mm">
            <v:path arrowok="t"/>
            <o:lock v:ext="edit" verticies="t"/>
          </v:polyline>
        </w:pict>
      </w:r>
      <w:r>
        <w:rPr>
          <w:noProof/>
        </w:rPr>
        <w:pict>
          <v:polyline id="_x0000_s1072" style="position:absolute;z-index:-251077120" points="982.95pt,165.7pt,982.95pt,161.25pt" coordorigin="6613,1593" coordsize="0,89" o:regroupid="1" filled="f" strokecolor="#6a6a6a" strokeweight=".22558mm">
            <v:path arrowok="t"/>
            <o:lock v:ext="edit" verticies="t"/>
          </v:polyline>
        </w:pict>
      </w:r>
      <w:r>
        <w:rPr>
          <w:noProof/>
        </w:rPr>
        <w:pict>
          <v:shape id="_x0000_s1073" style="position:absolute;margin-left:307.7pt;margin-top:1.9pt;width:213.2pt;height:5.75pt;z-index:-251078144" coordorigin="6334,1592" coordsize="4264,115" o:regroupid="1" path="m7889,1619r11,l7912,1666r15,-47l7936,1619r15,48l7963,1619r11,l7955,1682r-8,l7931,1634r-15,48l7907,1682r-18,-63xe" fillcolor="#6a6a6a" stroked="f">
            <v:path arrowok="t"/>
          </v:shape>
        </w:pict>
      </w:r>
      <w:r>
        <w:rPr>
          <w:noProof/>
        </w:rPr>
        <w:pict>
          <v:shape id="_x0000_s1074" style="position:absolute;margin-left:307.7pt;margin-top:1.9pt;width:213.2pt;height:5.75pt;z-index:-251079168" coordorigin="6334,1592" coordsize="4264,115" o:regroupid="1" path="m7983,1638r3,-4l7988,1629r3,-4l7996,1622r4,-3l7996,1635r-2,4l7993,1645r32,l8025,1644r,-6l8023,1634r-2,-3l8018,1628r,-10l8024,1621r5,5l8034,1631r2,8l8036,1654r-43,l7993,1660r2,5l7998,1669r4,3l8006,1674r10,l8019,1674r5,-4l8029,1666r6,5l8030,1679r-8,4l8003,1683r-7,-3l7990,1675r-5,-6l7982,1662r,-18l7983,1638xe" fillcolor="#6a6a6a" stroked="f">
            <v:path arrowok="t"/>
          </v:shape>
        </w:pict>
      </w:r>
      <w:r>
        <w:rPr>
          <w:noProof/>
        </w:rPr>
        <w:pict>
          <v:shape id="_x0000_s1075" style="position:absolute;margin-left:307.7pt;margin-top:1.9pt;width:213.2pt;height:5.75pt;z-index:-251080192" coordorigin="6334,1592" coordsize="4264,115" o:regroupid="1" path="m7862,1629r-4,-2l7847,1627r-5,2l7839,1633r-3,4l7837,1622r5,-3l7847,1618r14,l7868,1621r-3,12l7862,1629xe" fillcolor="#6a6a6a" stroked="f">
            <v:path arrowok="t"/>
          </v:shape>
        </w:pict>
      </w:r>
      <w:r>
        <w:rPr>
          <w:noProof/>
        </w:rPr>
        <w:pict>
          <v:shape id="_x0000_s1076" style="position:absolute;margin-left:307.7pt;margin-top:1.9pt;width:213.2pt;height:5.75pt;z-index:-251081216" coordorigin="6334,1592" coordsize="4264,115" o:regroupid="1" path="m7878,1668r-3,5l7872,1676r-5,3l7863,1682r-5,1l7844,1683r-7,-3l7831,1674r-5,-6l7823,1660r,-16l7825,1638r2,-5l7829,1629r4,-4l7837,1622r-1,15l7834,1643r,15l7836,1664r3,4l7842,1672r5,2l7858,1674r4,-2l7865,1668r4,-4l7870,1658r,-15l7869,1638r-4,-5l7868,1621r5,6l7878,1633r3,8l7881,1657r-1,6l7878,1668xe" fillcolor="#6a6a6a" stroked="f">
            <v:path arrowok="t"/>
          </v:shape>
        </w:pict>
      </w:r>
      <w:r>
        <w:rPr>
          <w:noProof/>
        </w:rPr>
        <w:pict>
          <v:shape id="_x0000_s1077" style="position:absolute;margin-left:307.7pt;margin-top:1.9pt;width:213.2pt;height:5.75pt;z-index:-251082240" coordorigin="6334,1592" coordsize="4264,115" o:regroupid="1" path="m7773,1630r1,-9l7780,1618r8,l7790,1627r-12,l7773,1630xe" fillcolor="#6a6a6a" stroked="f">
            <v:path arrowok="t"/>
          </v:shape>
        </w:pict>
      </w:r>
      <w:r>
        <w:rPr>
          <w:noProof/>
        </w:rPr>
        <w:pict>
          <v:shape id="_x0000_s1078" style="position:absolute;margin-left:307.7pt;margin-top:1.9pt;width:213.2pt;height:5.75pt;z-index:-251083264" coordorigin="6334,1592" coordsize="4264,115" o:regroupid="1" path="m7795,1618r6,3l7806,1627r4,5l7813,1640r,21l7810,1668r-4,6l7801,1680r-6,3l7780,1683r-6,-2l7770,1676r,30l7759,1706r,-87l7769,1619r,7l7774,1621r-1,9l7770,1636r,30l7773,1671r5,3l7790,1674r4,-2l7797,1668r3,-4l7801,1658r,-15l7800,1637r-3,-4l7794,1629r-4,-2l7788,1618r7,xe" fillcolor="#6a6a6a" stroked="f">
            <v:path arrowok="t"/>
          </v:shape>
        </w:pict>
      </w:r>
      <w:r>
        <w:rPr>
          <w:noProof/>
        </w:rPr>
        <w:pict>
          <v:shape id="_x0000_s1079" style="position:absolute;margin-left:307.7pt;margin-top:1.9pt;width:213.2pt;height:5.75pt;z-index:-251084288" coordorigin="6334,1592" coordsize="4264,115" o:regroupid="1" path="m7677,1672r4,2l7694,1674r5,-3l7702,1665r,-29l7699,1630r-5,-3l7682,1627r-4,2l7684,1618r8,l7698,1621r4,5l7703,1619r10,l7713,1689r-3,6l7705,1700r-5,4l7694,1707r-13,l7677,1706r-5,-2l7668,1702r-3,-3l7662,1696r6,-7l7673,1695r5,3l7690,1698r4,-1l7700,1691r2,-5l7702,1676r-5,5l7691,1683r-14,l7671,1680r1,-16l7674,1668r3,4xe" fillcolor="#6a6a6a" stroked="f">
            <v:path arrowok="t"/>
          </v:shape>
        </w:pict>
      </w:r>
      <w:r>
        <w:rPr>
          <w:noProof/>
        </w:rPr>
        <w:pict>
          <v:shape id="_x0000_s1080" style="position:absolute;margin-left:307.7pt;margin-top:1.9pt;width:213.2pt;height:5.75pt;z-index:-251085312" coordorigin="6334,1592" coordsize="4264,115" o:regroupid="1" path="m7566,1603r1,-4l7571,1596r4,l7579,1599r,4l7579,1606r-4,3l7571,1609r-4,-3l7566,1603xe" fillcolor="#6a6a6a" stroked="f">
            <v:path arrowok="t"/>
          </v:shape>
        </w:pict>
      </w:r>
      <w:r>
        <w:rPr>
          <w:noProof/>
        </w:rPr>
        <w:pict>
          <v:shape id="_x0000_s1081" style="position:absolute;margin-left:307.7pt;margin-top:1.9pt;width:213.2pt;height:5.75pt;z-index:-251086336" coordorigin="6334,1592" coordsize="4264,115" o:regroupid="1" path="m7567,1682r,-63l7578,1619r,63l7567,1682xe" fillcolor="#6a6a6a" stroked="f">
            <v:path arrowok="t"/>
          </v:shape>
        </w:pict>
      </w:r>
      <w:r>
        <w:rPr>
          <w:noProof/>
        </w:rPr>
        <w:pict>
          <v:shape id="_x0000_s1082" style="position:absolute;margin-left:307.7pt;margin-top:1.9pt;width:213.2pt;height:5.75pt;z-index:-251087360" coordorigin="6334,1592" coordsize="4264,115" o:regroupid="1" path="m7615,1628r-5,4l7606,1637r,45l7595,1682r,-63l7606,1619r,8l7611,1621r6,-3l7638,1618r7,7l7645,1640r,42l7635,1682r,-42l7634,1636r-1,-3l7629,1628r-3,-1l7618,1627r-3,1xe" fillcolor="#6a6a6a" stroked="f">
            <v:path arrowok="t"/>
          </v:shape>
        </w:pict>
      </w:r>
      <w:r>
        <w:rPr>
          <w:noProof/>
        </w:rPr>
        <w:pict>
          <v:shape id="_x0000_s1083" style="position:absolute;margin-left:307.7pt;margin-top:1.9pt;width:213.2pt;height:5.75pt;z-index:-251088384" coordorigin="6334,1592" coordsize="4264,115" o:regroupid="1" path="m7496,1650r,-10l7498,1633r5,-6l7507,1621r1,16l7507,1643r,15l7508,1664r3,4l7514,1683r-7,-3l7503,1674r-5,-6l7496,1660r,-10xe" fillcolor="#6a6a6a" stroked="f">
            <v:path arrowok="t"/>
          </v:shape>
        </w:pict>
      </w:r>
      <w:r>
        <w:rPr>
          <w:noProof/>
        </w:rPr>
        <w:pict>
          <v:shape id="_x0000_s1084" style="position:absolute;margin-left:307.7pt;margin-top:1.9pt;width:213.2pt;height:5.75pt;z-index:-251089408" coordorigin="6334,1592" coordsize="4264,115" o:regroupid="1" path="m7514,1672r4,2l7531,1674r5,-3l7539,1665r,-29l7535,1630r-5,-3l7518,1627r-4,2l7511,1633r-3,4l7507,1621r7,-3l7528,1618r6,2l7539,1626r,-33l7549,1593r,89l7540,1682r-1,-7l7535,1680r-6,3l7514,1683r-3,-15l7514,1672xe" fillcolor="#6a6a6a" stroked="f">
            <v:path arrowok="t"/>
          </v:shape>
        </w:pict>
      </w:r>
      <w:r>
        <w:rPr>
          <w:noProof/>
        </w:rPr>
        <w:pict>
          <v:shape id="_x0000_s1085" style="position:absolute;margin-left:307.7pt;margin-top:1.9pt;width:213.2pt;height:5.75pt;z-index:-251090432" coordorigin="6334,1592" coordsize="4264,115" o:regroupid="1" path="m7452,1628r-5,4l7443,1637r,45l7432,1682r,-63l7443,1619r,8l7448,1621r6,-3l7475,1618r7,7l7482,1640r,42l7471,1682r,-42l7471,1636r-1,-3l7466,1628r-3,-1l7455,1627r-3,1xe" fillcolor="#6a6a6a" stroked="f">
            <v:path arrowok="t"/>
          </v:shape>
        </w:pict>
      </w:r>
      <w:r>
        <w:rPr>
          <w:noProof/>
        </w:rPr>
        <w:pict>
          <v:shape id="_x0000_s1086" style="position:absolute;margin-left:307.7pt;margin-top:1.9pt;width:213.2pt;height:5.75pt;z-index:-251091456" coordorigin="6334,1592" coordsize="4264,115" o:regroupid="1" path="m7402,1628r-4,-1l7389,1627r-3,1l7383,1632r-3,3l7384,1619r5,-1l7402,1618r,10xe" fillcolor="#6a6a6a" stroked="f">
            <v:path arrowok="t"/>
          </v:shape>
        </w:pict>
      </w:r>
      <w:r>
        <w:rPr>
          <w:noProof/>
        </w:rPr>
        <w:pict>
          <v:shape id="_x0000_s1087" style="position:absolute;margin-left:307.7pt;margin-top:1.9pt;width:213.2pt;height:5.75pt;z-index:-251092480" coordorigin="6334,1592" coordsize="4264,115" o:regroupid="1" path="m7367,1638r2,-4l7372,1629r3,-4l7379,1622r5,-3l7380,1635r-2,4l7377,1645r32,l7409,1644r,-6l7407,1634r-2,-3l7402,1628r,-10l7408,1621r5,5l7417,1631r3,8l7420,1654r-43,l7377,1660r2,5l7382,1669r4,3l7390,1674r9,l7403,1674r5,-4l7412,1666r7,5l7414,1679r-8,4l7386,1683r-7,-3l7374,1675r-5,-6l7366,1662r,-18l7367,1638xe" fillcolor="#6a6a6a" stroked="f">
            <v:path arrowok="t"/>
          </v:shape>
        </w:pict>
      </w:r>
      <w:r>
        <w:rPr>
          <w:noProof/>
        </w:rPr>
        <w:pict>
          <v:shape id="_x0000_s1088" style="position:absolute;margin-left:307.7pt;margin-top:1.9pt;width:213.2pt;height:5.75pt;z-index:-251093504" coordorigin="6334,1592" coordsize="4264,115" o:regroupid="1" path="m7315,1630r1,-9l7322,1618r8,l7332,1627r-12,l7315,1630xe" fillcolor="#6a6a6a" stroked="f">
            <v:path arrowok="t"/>
          </v:shape>
        </w:pict>
      </w:r>
      <w:r>
        <w:rPr>
          <w:noProof/>
        </w:rPr>
        <w:pict>
          <v:shape id="_x0000_s1089" style="position:absolute;margin-left:307.7pt;margin-top:1.9pt;width:213.2pt;height:5.75pt;z-index:-251094528" coordorigin="6334,1592" coordsize="4264,115" o:regroupid="1" path="m7338,1618r6,3l7348,1627r5,5l7355,1640r,21l7353,1668r-5,6l7344,1680r-6,3l7323,1683r-6,-2l7312,1676r,30l7301,1706r,-87l7311,1619r1,7l7316,1621r-1,9l7312,1636r,30l7315,1671r5,3l7332,1674r4,-2l7339,1668r3,-4l7344,1658r,-15l7342,1637r-3,-4l7336,1629r-4,-2l7330,1618r8,xe" fillcolor="#6a6a6a" stroked="f">
            <v:path arrowok="t"/>
          </v:shape>
        </w:pict>
      </w:r>
      <w:r>
        <w:rPr>
          <w:noProof/>
        </w:rPr>
        <w:pict>
          <v:shape id="_x0000_s1090" style="position:absolute;margin-left:307.7pt;margin-top:1.9pt;width:213.2pt;height:5.75pt;z-index:-251095552" coordorigin="6334,1592" coordsize="4264,115" o:regroupid="1" path="m7178,1676r1,-3l7183,1670r4,l7191,1673r1,3l7191,1680r-4,3l7183,1683r-4,-3l7178,1676xe" fillcolor="#6a6a6a" stroked="f">
            <v:path arrowok="t"/>
          </v:shape>
        </w:pict>
      </w:r>
      <w:r>
        <w:rPr>
          <w:noProof/>
        </w:rPr>
        <w:pict>
          <v:shape id="_x0000_s1091" style="position:absolute;margin-left:307.7pt;margin-top:1.9pt;width:213.2pt;height:5.75pt;z-index:-251096576" coordorigin="6334,1592" coordsize="4264,115" o:regroupid="1" path="m7148,1628r-4,-1l7135,1627r-3,1l7129,1632r-3,3l7130,1619r4,-1l7148,1618r,10xe" fillcolor="#6a6a6a" stroked="f">
            <v:path arrowok="t"/>
          </v:shape>
        </w:pict>
      </w:r>
      <w:r>
        <w:rPr>
          <w:noProof/>
        </w:rPr>
        <w:pict>
          <v:shape id="_x0000_s1092" style="position:absolute;margin-left:307.7pt;margin-top:1.9pt;width:213.2pt;height:5.75pt;z-index:-251097600" coordorigin="6334,1592" coordsize="4264,115" o:regroupid="1" path="m7113,1638r2,-4l7118,1629r3,-4l7125,1622r5,-3l7126,1635r-2,4l7123,1645r32,l7155,1644r-1,-6l7153,1634r-3,-3l7148,1628r,-10l7154,1621r5,5l7163,1631r3,8l7166,1654r-43,l7123,1660r2,5l7128,1669r4,3l7136,1674r9,l7148,1674r6,-4l7158,1666r7,5l7159,1679r-8,4l7132,1683r-7,-3l7120,1675r-6,-6l7112,1662r,-18l7113,1638xe" fillcolor="#6a6a6a" stroked="f">
            <v:path arrowok="t"/>
          </v:shape>
        </w:pict>
      </w:r>
      <w:r>
        <w:rPr>
          <w:noProof/>
        </w:rPr>
        <w:pict>
          <v:shape id="_x0000_s1093" style="position:absolute;margin-left:307.7pt;margin-top:1.9pt;width:213.2pt;height:5.75pt;z-index:-251098624" coordorigin="6334,1592" coordsize="4264,115" o:regroupid="1" path="m7270,1628r-4,-1l7258,1627r-3,1l7251,1631r-1,5l7251,1641r4,2l7259,1645r5,1l7270,1647r4,1l7277,1650r4,2l7285,1656r2,5l7287,1670r-2,5l7280,1678r-4,3l7270,1683r-12,l7253,1682r-4,-1l7245,1679r-3,-3l7240,1673r-2,-3l7237,1666r,-3l7248,1663r,3l7252,1671r3,2l7258,1674r9,l7270,1674r5,-4l7276,1665r-1,-5l7271,1657r-4,-1l7261,1655r-5,-2l7252,1652r-4,-2l7245,1649r-4,-4l7239,1640r,-9l7241,1627r5,-4l7250,1620r6,-2l7270,1618r5,2l7280,1623r4,4l7287,1632r,6l7276,1638r-1,-6l7270,1628xe" fillcolor="#6a6a6a" stroked="f">
            <v:path arrowok="t"/>
          </v:shape>
        </w:pict>
      </w:r>
      <w:r>
        <w:rPr>
          <w:noProof/>
        </w:rPr>
        <w:pict>
          <v:shape id="_x0000_s1094" style="position:absolute;margin-left:307.7pt;margin-top:1.9pt;width:213.2pt;height:5.75pt;z-index:-251099648" coordorigin="6334,1592" coordsize="4264,115" o:regroupid="1" path="m7083,1676r1,-3l7087,1670r5,l7096,1673r1,3l7096,1680r-4,3l7087,1683r-3,-3l7083,1676xe" fillcolor="#6a6a6a" stroked="f">
            <v:path arrowok="t"/>
          </v:shape>
        </w:pict>
      </w:r>
      <w:r>
        <w:rPr>
          <w:noProof/>
        </w:rPr>
        <w:pict>
          <v:shape id="_x0000_s1095" style="position:absolute;margin-left:307.7pt;margin-top:1.9pt;width:213.2pt;height:5.75pt;z-index:-251100672" coordorigin="6334,1592" coordsize="4264,115" o:regroupid="1" path="m7054,1603r,-4l7058,1596r4,l7066,1599r1,4l7066,1606r-4,3l7058,1609r-4,-3l7054,1603xe" fillcolor="#6a6a6a" stroked="f">
            <v:path arrowok="t"/>
          </v:shape>
        </w:pict>
      </w:r>
      <w:r>
        <w:rPr>
          <w:noProof/>
        </w:rPr>
        <w:pict>
          <v:shape id="_x0000_s1096" style="position:absolute;margin-left:307.7pt;margin-top:1.9pt;width:213.2pt;height:5.75pt;z-index:-251101696" coordorigin="6334,1592" coordsize="4264,115" o:regroupid="1" path="m7055,1682r,-63l7065,1619r,63l7055,1682xe" fillcolor="#6a6a6a" stroked="f">
            <v:path arrowok="t"/>
          </v:shape>
        </w:pict>
      </w:r>
      <w:r>
        <w:rPr>
          <w:noProof/>
        </w:rPr>
        <w:pict>
          <v:shape id="_x0000_s1097" style="position:absolute;margin-left:307.7pt;margin-top:1.9pt;width:213.2pt;height:5.75pt;z-index:-251102720" coordorigin="6334,1592" coordsize="4264,115" o:regroupid="1" path="m6979,1677r1,-4l6984,1670r4,l6992,1673r,4l6992,1680r-4,3l6984,1683r-4,-3l6979,1677xe" fillcolor="#6a6a6a" stroked="f">
            <v:path arrowok="t"/>
          </v:shape>
        </w:pict>
      </w:r>
      <w:r>
        <w:rPr>
          <w:noProof/>
        </w:rPr>
        <w:pict>
          <v:shape id="_x0000_s1098" style="position:absolute;margin-left:307.7pt;margin-top:1.9pt;width:213.2pt;height:5.75pt;z-index:-251103744" coordorigin="6334,1592" coordsize="4264,115" o:regroupid="1" path="m6991,1658r-11,l6980,1654r1,-4l6983,1645r2,-3l6988,1638r7,-8l6998,1627r2,-4l7000,1615r-1,-4l6995,1607r-3,-1l6984,1606r-4,1l6976,1611r-2,3l6974,1617r-10,l6964,1611r2,-5l6970,1602r5,-4l6981,1596r14,l7001,1598r4,4l7009,1606r2,6l7011,1625r-3,7l7002,1638r-7,7l6992,1648r-1,4l6991,1658xe" fillcolor="#6a6a6a" stroked="f">
            <v:path arrowok="t"/>
          </v:shape>
        </w:pict>
      </w:r>
      <w:r>
        <w:rPr>
          <w:noProof/>
        </w:rPr>
        <w:pict>
          <v:shape id="_x0000_s1099" style="position:absolute;margin-left:307.7pt;margin-top:1.9pt;width:213.2pt;height:5.75pt;z-index:-251104768" coordorigin="6334,1592" coordsize="4264,115" o:regroupid="1" path="m6935,1628r-3,-1l6924,1627r-3,1l6917,1631r-1,5l6917,1641r4,2l6925,1645r5,1l6935,1647r5,1l6943,1650r4,2l6951,1656r2,5l6953,1670r-2,5l6946,1678r-4,3l6936,1683r-12,l6919,1682r-4,-1l6911,1679r-3,-3l6906,1673r-2,-3l6903,1666r,-3l6914,1663r,3l6918,1671r3,2l6924,1674r9,l6936,1674r5,-4l6942,1665r-1,-5l6937,1657r-4,-1l6927,1655r-5,-2l6918,1652r-4,-2l6911,1649r-4,-4l6905,1640r,-9l6907,1627r4,-4l6916,1620r5,-2l6936,1618r5,2l6946,1623r4,4l6953,1632r,6l6942,1638r-2,-6l6935,1628xe" fillcolor="#6a6a6a" stroked="f">
            <v:path arrowok="t"/>
          </v:shape>
        </w:pict>
      </w:r>
      <w:r>
        <w:rPr>
          <w:noProof/>
        </w:rPr>
        <w:pict>
          <v:shape id="_x0000_s1100" style="position:absolute;margin-left:307.7pt;margin-top:1.9pt;width:213.2pt;height:5.75pt;z-index:-251105792" coordorigin="6334,1592" coordsize="4264,115" o:regroupid="1" path="m6859,1628r-5,4l6850,1637r,45l6839,1682r,-63l6849,1619r1,8l6855,1621r6,-3l6882,1618r7,7l6889,1640r,42l6878,1682r,-42l6878,1636r-1,-3l6873,1628r-3,-1l6862,1627r-3,1xe" fillcolor="#6a6a6a" stroked="f">
            <v:path arrowok="t"/>
          </v:shape>
        </w:pict>
      </w:r>
      <w:r>
        <w:rPr>
          <w:noProof/>
        </w:rPr>
        <w:pict>
          <v:shape id="_x0000_s1101" style="position:absolute;margin-left:307.7pt;margin-top:1.9pt;width:213.2pt;height:5.75pt;z-index:-251106816" coordorigin="6334,1592" coordsize="4264,115" o:regroupid="1" path="m6741,1603r1,-4l6746,1596r4,l6754,1599r,4l6754,1606r-4,3l6746,1609r-4,-3l6741,1603xe" fillcolor="#6a6a6a" stroked="f">
            <v:path arrowok="t"/>
          </v:shape>
        </w:pict>
      </w:r>
      <w:r>
        <w:rPr>
          <w:noProof/>
        </w:rPr>
        <w:pict>
          <v:shape id="_x0000_s1102" style="position:absolute;margin-left:307.7pt;margin-top:1.9pt;width:213.2pt;height:5.75pt;z-index:-251107840" coordorigin="6334,1592" coordsize="4264,115" o:regroupid="1" path="m6742,1682r,-63l6753,1619r,63l6742,1682xe" fillcolor="#6a6a6a" stroked="f">
            <v:path arrowok="t"/>
          </v:shape>
        </w:pict>
      </w:r>
      <w:r>
        <w:rPr>
          <w:noProof/>
        </w:rPr>
        <w:pict>
          <v:shape id="_x0000_s1103" style="position:absolute;margin-left:307.7pt;margin-top:1.9pt;width:213.2pt;height:5.75pt;z-index:-251108864" coordorigin="6334,1592" coordsize="4264,115" o:regroupid="1" path="m6807,1629r-5,-2l6791,1627r-4,2l6784,1633r-4,4l6782,1622r4,-3l6791,1618r14,l6812,1621r-2,12l6807,1629xe" fillcolor="#6a6a6a" stroked="f">
            <v:path arrowok="t"/>
          </v:shape>
        </w:pict>
      </w:r>
      <w:r>
        <w:rPr>
          <w:noProof/>
        </w:rPr>
        <w:pict>
          <v:shape id="_x0000_s1104" style="position:absolute;margin-left:307.7pt;margin-top:1.9pt;width:213.2pt;height:5.75pt;z-index:-251109888" coordorigin="6334,1592" coordsize="4264,115" o:regroupid="1" path="m6822,1668r-2,5l6816,1676r-4,3l6808,1682r-6,1l6788,1683r-7,-3l6776,1674r-6,-6l6768,1660r,-16l6769,1638r2,-5l6774,1629r3,-4l6782,1622r-2,15l6779,1643r,15l6780,1664r4,4l6787,1672r4,2l6802,1674r5,-2l6810,1668r3,-4l6815,1658r,-15l6813,1638r-3,-5l6812,1621r6,6l6823,1633r3,8l6826,1657r-2,6l6822,1668xe" fillcolor="#6a6a6a" stroked="f">
            <v:path arrowok="t"/>
          </v:shape>
        </w:pict>
      </w:r>
      <w:r>
        <w:rPr>
          <w:noProof/>
        </w:rPr>
        <w:pict>
          <v:shape id="_x0000_s1105" style="position:absolute;margin-left:307.7pt;margin-top:1.9pt;width:213.2pt;height:5.75pt;z-index:-251110912" coordorigin="6334,1592" coordsize="4264,115" o:regroupid="1" path="m6729,1673r,9l6723,1683r-7,l6712,1682r-5,-6l6706,1672r,-45l6695,1627r,-8l6706,1619r,-15l6717,1604r,15l6729,1619r,8l6717,1627r,39l6718,1671r3,3l6725,1674r4,-1xe" fillcolor="#6a6a6a" stroked="f">
            <v:path arrowok="t"/>
          </v:shape>
        </w:pict>
      </w:r>
      <w:r>
        <w:rPr>
          <w:noProof/>
        </w:rPr>
        <w:pict>
          <v:shape id="_x0000_s1106" style="position:absolute;margin-left:307.7pt;margin-top:1.9pt;width:213.2pt;height:5.75pt;z-index:-251111936" coordorigin="6334,1592" coordsize="4264,115" o:regroupid="1" path="m6675,1619r11,l6686,1682r-11,l6675,1676r-4,5l6665,1683r-15,l6645,1681r-4,-4l6638,1673r-2,-5l6636,1619r11,l6647,1669r4,5l6667,1674r5,-3l6675,1665r,-46xe" fillcolor="#6a6a6a" stroked="f">
            <v:path arrowok="t"/>
          </v:shape>
        </w:pict>
      </w:r>
      <w:r>
        <w:rPr>
          <w:noProof/>
        </w:rPr>
        <w:pict>
          <v:shape id="_x0000_s1107" style="position:absolute;margin-left:307.7pt;margin-top:1.9pt;width:213.2pt;height:5.75pt;z-index:-251112960" coordorigin="6334,1592" coordsize="4264,115" o:regroupid="1" path="m6608,1682r,-89l6619,1593r,89l6608,1682xe" fillcolor="#6a6a6a" stroked="f">
            <v:path arrowok="t"/>
          </v:shape>
        </w:pict>
      </w:r>
      <w:r>
        <w:rPr>
          <w:noProof/>
        </w:rPr>
        <w:pict>
          <v:shape id="_x0000_s1108" style="position:absolute;margin-left:307.7pt;margin-top:1.9pt;width:213.2pt;height:5.75pt;z-index:-251113984" coordorigin="6334,1592" coordsize="4264,115" o:regroupid="1" path="m6574,1629r-4,-2l6559,1627r-4,2l6551,1633r-3,4l6549,1622r5,-3l6559,1618r14,l6580,1621r-2,12l6574,1629xe" fillcolor="#6a6a6a" stroked="f">
            <v:path arrowok="t"/>
          </v:shape>
        </w:pict>
      </w:r>
      <w:r>
        <w:rPr>
          <w:noProof/>
        </w:rPr>
        <w:pict>
          <v:shape id="_x0000_s1109" style="position:absolute;margin-left:307.7pt;margin-top:1.9pt;width:213.2pt;height:5.75pt;z-index:-251115008" coordorigin="6334,1592" coordsize="4264,115" o:regroupid="1" path="m6590,1668r-3,5l6584,1676r-4,3l6575,1682r-5,1l6556,1683r-7,-3l6544,1674r-6,-6l6536,1660r,-16l6537,1638r2,-5l6542,1629r3,-4l6549,1622r-1,15l6546,1643r,15l6548,1664r3,4l6555,1672r4,2l6570,1674r4,-2l6578,1668r3,-4l6583,1658r,-15l6581,1638r-3,-5l6580,1621r5,6l6591,1633r2,8l6593,1657r-1,6l6590,1668xe" fillcolor="#6a6a6a" stroked="f">
            <v:path arrowok="t"/>
          </v:shape>
        </w:pict>
      </w:r>
      <w:r>
        <w:rPr>
          <w:noProof/>
        </w:rPr>
        <w:pict>
          <v:shape id="_x0000_s1110" style="position:absolute;margin-left:307.7pt;margin-top:1.9pt;width:213.2pt;height:5.75pt;z-index:-251116032" coordorigin="6334,1592" coordsize="4264,115" o:regroupid="1" path="m6421,1609r,10l6435,1619r,8l6421,1627r,55l6411,1682r,-55l6400,1627r,-8l6411,1619r,-13l6412,1601r4,-4l6419,1594r6,-2l6431,1592r5,l6439,1593r-1,8l6434,1601r-5,l6424,1604r-3,5xe" fillcolor="#6a6a6a" stroked="f">
            <v:path arrowok="t"/>
          </v:shape>
        </w:pict>
      </w:r>
      <w:r>
        <w:rPr>
          <w:noProof/>
        </w:rPr>
        <w:pict>
          <v:shape id="_x0000_s1111" style="position:absolute;margin-left:307.7pt;margin-top:1.9pt;width:213.2pt;height:5.75pt;z-index:-251117056" coordorigin="6334,1592" coordsize="4264,115" o:regroupid="1" path="m6507,1628r-4,-1l6496,1627r-4,1l6488,1631r-1,5l6488,1641r4,2l6496,1645r5,1l6507,1647r4,1l6514,1650r4,2l6522,1656r2,5l6524,1670r-2,5l6518,1678r-5,3l6507,1683r-12,l6490,1682r-4,-1l6482,1679r-3,-3l6477,1673r-2,-3l6474,1666r,-3l6485,1663r,3l6489,1671r3,2l6495,1674r9,l6507,1674r5,-4l6514,1665r-2,-5l6508,1657r-4,-1l6499,1655r-6,-2l6489,1652r-4,-2l6482,1649r-4,-4l6476,1640r,-9l6478,1627r5,-4l6487,1620r6,-2l6507,1618r5,2l6517,1623r4,4l6524,1632r,6l6513,1638r-1,-6l6507,1628xe" fillcolor="#6a6a6a" stroked="f">
            <v:path arrowok="t"/>
          </v:shape>
        </w:pict>
      </w:r>
      <w:r>
        <w:rPr>
          <w:noProof/>
        </w:rPr>
        <w:pict>
          <v:shape id="_x0000_s1112" style="position:absolute;margin-left:307.7pt;margin-top:1.9pt;width:213.2pt;height:5.75pt;z-index:-251118080" coordorigin="6334,1592" coordsize="4264,115" o:regroupid="1" path="m6373,1629r-5,-2l6357,1627r-4,2l6350,1633r-4,4l6348,1622r4,-3l6357,1618r14,l6378,1621r-2,12l6373,1629xe" fillcolor="#6a6a6a" stroked="f">
            <v:path arrowok="t"/>
          </v:shape>
        </w:pict>
      </w:r>
      <w:r>
        <w:rPr>
          <w:noProof/>
        </w:rPr>
        <w:pict>
          <v:shape id="_x0000_s1113" style="position:absolute;margin-left:307.7pt;margin-top:1.9pt;width:213.2pt;height:5.75pt;z-index:-251119104" coordorigin="6334,1592" coordsize="4264,115" o:regroupid="1" path="m6388,1668r-2,5l6382,1676r-4,3l6374,1682r-6,1l6354,1683r-7,-3l6342,1674r-6,-6l6334,1660r,-16l6335,1638r2,-5l6340,1629r3,-4l6348,1622r-2,15l6345,1643r,15l6346,1664r4,4l6353,1672r4,2l6368,1674r5,-2l6376,1668r3,-4l6381,1658r,-15l6379,1638r-3,-5l6378,1621r6,6l6389,1633r3,8l6392,1657r-2,6l6388,1668xe" fillcolor="#6a6a6a" stroked="f">
            <v:path arrowok="t"/>
          </v:shape>
        </w:pict>
      </w:r>
      <w:r>
        <w:rPr>
          <w:noProof/>
        </w:rPr>
        <w:pict>
          <v:shape id="_x0000_s1114" style="position:absolute;margin-left:307.7pt;margin-top:1.9pt;width:213.2pt;height:5.75pt;z-index:-251120128" coordorigin="6334,1592" coordsize="4264,115" o:regroupid="1" path="m7661,1632r5,-5l7671,1621r6,-3l7684,1618r-6,11l7675,1633r-3,4l7670,1643r,15l7672,1664r-1,16l7666,1674r-5,-6l7659,1660r,-20l7661,1632xe" fillcolor="#6a6a6a" stroked="f">
            <v:path arrowok="t"/>
          </v:shape>
        </w:pict>
      </w:r>
      <w:r>
        <w:rPr>
          <w:noProof/>
        </w:rPr>
        <w:pict>
          <v:shape id="_x0000_s1115" style="position:absolute;margin-left:307.7pt;margin-top:1.9pt;width:213.2pt;height:5.75pt;z-index:-251121152" coordorigin="6334,1592" coordsize="4264,115" o:regroupid="1" path="m8343,1689r5,6l8353,1698r12,l8369,1697r6,-6l8377,1686r,-60l8378,1619r10,l8388,1689r-3,6l8380,1700r-5,4l8369,1707r-13,l8352,1706r-5,-2l8343,1702r-3,-3l8337,1696r6,-7xe" fillcolor="#6a6a6a" stroked="f">
            <v:path arrowok="t"/>
          </v:shape>
        </w:pict>
      </w:r>
      <w:r>
        <w:rPr>
          <w:noProof/>
        </w:rPr>
        <w:pict>
          <v:shape id="_x0000_s1116" style="position:absolute;margin-left:307.7pt;margin-top:1.9pt;width:213.2pt;height:5.75pt;z-index:-251122176" coordorigin="6334,1592" coordsize="4264,115" o:regroupid="1" path="m8336,1632r5,-5l8345,1621r7,-3l8359,1618r-7,11l8349,1633r-3,4l8345,1643r,15l8346,1664r-1,16l8341,1674r-5,-6l8334,1660r,-20l8336,1632xe" fillcolor="#6a6a6a" stroked="f">
            <v:path arrowok="t"/>
          </v:shape>
        </w:pict>
      </w:r>
      <w:r>
        <w:rPr>
          <w:noProof/>
        </w:rPr>
        <w:pict>
          <v:shape id="_x0000_s1117" style="position:absolute;margin-left:307.7pt;margin-top:1.9pt;width:213.2pt;height:5.75pt;z-index:-251123200" coordorigin="6334,1592" coordsize="4264,115" o:regroupid="1" path="m10580,1628r-3,-1l10568,1627r-4,1l10561,1632r-3,3l10562,1619r5,-1l10580,1618r,10xe" fillcolor="#6a6a6a" stroked="f">
            <v:path arrowok="t"/>
          </v:shape>
        </w:pict>
      </w:r>
      <w:r>
        <w:rPr>
          <w:noProof/>
        </w:rPr>
        <w:pict>
          <v:shape id="_x0000_s1118" style="position:absolute;margin-left:307.7pt;margin-top:1.9pt;width:213.2pt;height:5.75pt;z-index:-251124224" coordorigin="6334,1592" coordsize="4264,115" o:regroupid="1" path="m10545,1638r3,-4l10550,1629r4,-4l10558,1622r4,-3l10558,1635r-2,4l10555,1645r32,l10587,1644r,-6l10586,1634r-3,-3l10580,1628r,-10l10587,1621r4,5l10596,1631r2,8l10598,1654r-43,l10555,1660r2,5l10561,1669r3,3l10568,1674r10,l10581,1674r5,-4l10591,1666r6,5l10592,1679r-8,4l10565,1683r-7,-3l10552,1675r-5,-6l10544,1662r,-18l10545,1638xe" fillcolor="#6a6a6a" stroked="f">
            <v:path arrowok="t"/>
          </v:shape>
        </w:pict>
      </w:r>
      <w:r>
        <w:rPr>
          <w:noProof/>
        </w:rPr>
        <w:pict>
          <v:shape id="_x0000_s1119" style="position:absolute;margin-left:307.7pt;margin-top:1.9pt;width:213.2pt;height:5.75pt;z-index:-251125248" coordorigin="6334,1592" coordsize="4264,115" o:regroupid="1" path="m10519,1682r,-89l10530,1593r,89l10519,1682xe" fillcolor="#6a6a6a" stroked="f">
            <v:path arrowok="t"/>
          </v:shape>
        </w:pict>
      </w:r>
      <w:r>
        <w:rPr>
          <w:noProof/>
        </w:rPr>
        <w:pict>
          <v:shape id="_x0000_s1120" style="position:absolute;margin-left:307.7pt;margin-top:1.9pt;width:213.2pt;height:5.75pt;z-index:-251126272" coordorigin="6334,1592" coordsize="4264,115" o:regroupid="1" path="m10477,1627r-7,l10472,1618r7,l10482,1627r-5,xe" fillcolor="#6a6a6a" stroked="f">
            <v:path arrowok="t"/>
          </v:shape>
        </w:pict>
      </w:r>
      <w:r>
        <w:rPr>
          <w:noProof/>
        </w:rPr>
        <w:pict>
          <v:shape id="_x0000_s1121" style="position:absolute;margin-left:307.7pt;margin-top:1.9pt;width:213.2pt;height:5.75pt;z-index:-251127296" coordorigin="6334,1592" coordsize="4264,115" o:regroupid="1" path="m10487,1618r6,3l10498,1627r4,5l10504,1640r,21l10502,1669r-5,6l10493,1680r-6,3l10472,1683r-7,-3l10461,1675r,7l10450,1682r,-89l10461,1593r,33l10466,1621r6,-3l10470,1627r-6,3l10461,1637r,27l10465,1671r5,3l10482,1674r4,-2l10489,1668r3,-4l10493,1658r,-15l10492,1637r-3,-4l10486,1629r-4,-2l10479,1618r8,xe" fillcolor="#6a6a6a" stroked="f">
            <v:path arrowok="t"/>
          </v:shape>
        </w:pict>
      </w:r>
      <w:r>
        <w:rPr>
          <w:noProof/>
        </w:rPr>
        <w:pict>
          <v:shape id="_x0000_s1122" style="position:absolute;margin-left:307.7pt;margin-top:1.9pt;width:213.2pt;height:5.75pt;z-index:-251128320" coordorigin="6334,1592" coordsize="4264,115" o:regroupid="1" path="m10390,1624r3,-2l10397,1620r4,-1l10405,1618r12,l10423,1620r4,3l10431,1627r2,5l10433,1638r,35l10434,1678r2,3l10436,1682r-12,l10423,1678r,-3l10418,1680r-6,3l10399,1683r-5,-17l10398,1671r5,3l10410,1674r3,-1l10416,1671r3,-2l10423,1664r,-12l10401,1652r-7,3l10393,1681r-4,-3l10385,1674r-2,-4l10383,1658r3,-5l10391,1649r5,-3l10403,1644r20,l10423,1635r-2,-3l10417,1628r-3,-1l10405,1627r-3,1l10397,1632r-2,4l10385,1636r,-3l10386,1630r4,-6xe" fillcolor="#6a6a6a" stroked="f">
            <v:path arrowok="t"/>
          </v:shape>
        </w:pict>
      </w:r>
      <w:r>
        <w:rPr>
          <w:noProof/>
        </w:rPr>
        <w:pict>
          <v:shape id="_x0000_s1123" style="position:absolute;margin-left:307.7pt;margin-top:1.9pt;width:213.2pt;height:5.75pt;z-index:-251129344" coordorigin="6334,1592" coordsize="4264,115" o:regroupid="1" path="m10394,1666r5,17l10393,1681r1,-26l10394,1666xe" fillcolor="#6a6a6a" stroked="f">
            <v:path arrowok="t"/>
          </v:shape>
        </w:pict>
      </w:r>
      <w:r>
        <w:rPr>
          <w:noProof/>
        </w:rPr>
        <w:pict>
          <v:shape id="_x0000_s1124" style="position:absolute;margin-left:307.7pt;margin-top:1.9pt;width:213.2pt;height:5.75pt;z-index:-251130368" coordorigin="6334,1592" coordsize="4264,115" o:regroupid="1" path="m10327,1603r,-4l10331,1596r4,l10339,1599r1,4l10339,1606r-4,3l10331,1609r-4,-3l10327,1603xe" fillcolor="#6a6a6a" stroked="f">
            <v:path arrowok="t"/>
          </v:shape>
        </w:pict>
      </w:r>
      <w:r>
        <w:rPr>
          <w:noProof/>
        </w:rPr>
        <w:pict>
          <v:shape id="_x0000_s1125" style="position:absolute;margin-left:307.7pt;margin-top:1.9pt;width:213.2pt;height:5.75pt;z-index:-251131392" coordorigin="6334,1592" coordsize="4264,115" o:regroupid="1" path="m10328,1682r,-63l10339,1619r,63l10328,1682xe" fillcolor="#6a6a6a" stroked="f">
            <v:path arrowok="t"/>
          </v:shape>
        </w:pict>
      </w:r>
      <w:r>
        <w:rPr>
          <w:noProof/>
        </w:rPr>
        <w:pict>
          <v:shape id="_x0000_s1126" style="position:absolute;margin-left:307.7pt;margin-top:1.9pt;width:213.2pt;height:5.75pt;z-index:-251132416" coordorigin="6334,1592" coordsize="4264,115" o:regroupid="1" path="m10357,1682r,-89l10368,1593r,89l10357,1682xe" fillcolor="#6a6a6a" stroked="f">
            <v:path arrowok="t"/>
          </v:shape>
        </w:pict>
      </w:r>
      <w:r>
        <w:rPr>
          <w:noProof/>
        </w:rPr>
        <w:pict>
          <v:shape id="_x0000_s1127" style="position:absolute;margin-left:307.7pt;margin-top:1.9pt;width:213.2pt;height:5.75pt;z-index:-251133440" coordorigin="6334,1592" coordsize="4264,115" o:regroupid="1" path="m10267,1624r3,-2l10273,1620r4,-1l10282,1618r12,l10299,1620r4,3l10308,1627r2,5l10310,1638r,35l10311,1678r1,3l10312,1682r-11,l10300,1678r-1,-3l10294,1680r-6,3l10275,1683r-4,-17l10274,1671r5,3l10286,1674r3,-1l10292,1671r3,-2l10299,1664r,-12l10277,1652r-6,3l10270,1681r-4,-3l10262,1674r-2,-4l10260,1658r2,-5l10267,1649r5,-3l10279,1644r20,l10299,1635r-1,-3l10293,1628r-3,-1l10282,1627r-4,1l10273,1632r-1,4l10261,1636r,-3l10262,1630r5,-6xe" fillcolor="#6a6a6a" stroked="f">
            <v:path arrowok="t"/>
          </v:shape>
        </w:pict>
      </w:r>
      <w:r>
        <w:rPr>
          <w:noProof/>
        </w:rPr>
        <w:pict>
          <v:shape id="_x0000_s1128" style="position:absolute;margin-left:307.7pt;margin-top:1.9pt;width:213.2pt;height:5.75pt;z-index:-251134464" coordorigin="6334,1592" coordsize="4264,115" o:regroupid="1" path="m10271,1666r4,17l10270,1681r1,-26l10271,1666xe" fillcolor="#6a6a6a" stroked="f">
            <v:path arrowok="t"/>
          </v:shape>
        </w:pict>
      </w:r>
      <w:r>
        <w:rPr>
          <w:noProof/>
        </w:rPr>
        <w:pict>
          <v:shape id="_x0000_s1129" style="position:absolute;margin-left:307.7pt;margin-top:1.9pt;width:213.2pt;height:5.75pt;z-index:-251135488" coordorigin="6334,1592" coordsize="4264,115" o:regroupid="1" path="m10198,1619r11,l10225,1667r16,-48l10252,1619r-23,63l10221,1682r-23,-63xe" fillcolor="#6a6a6a" stroked="f">
            <v:path arrowok="t"/>
          </v:shape>
        </w:pict>
      </w:r>
      <w:r>
        <w:rPr>
          <w:noProof/>
        </w:rPr>
        <w:pict>
          <v:shape id="_x0000_s1130" style="position:absolute;margin-left:307.7pt;margin-top:1.9pt;width:213.2pt;height:5.75pt;z-index:-251136512" coordorigin="6334,1592" coordsize="4264,115" o:regroupid="1" path="m10145,1624r3,-2l10152,1620r4,-1l10160,1618r12,l10177,1620r5,3l10186,1627r2,5l10188,1638r,35l10189,1678r1,3l10190,1682r-11,l10178,1678r,-3l10172,1680r-6,3l10153,1683r-4,-17l10152,1671r5,3l10164,1674r4,-1l10171,1671r3,-2l10177,1664r,-12l10156,1652r-7,3l10148,1681r-4,-3l10140,1674r-2,-4l10138,1658r2,-5l10145,1649r6,-3l10158,1644r19,l10177,1635r-1,-3l10172,1628r-4,-1l10160,1627r-3,1l10151,1632r-1,4l10139,1636r,-3l10140,1630r5,-6xe" fillcolor="#6a6a6a" stroked="f">
            <v:path arrowok="t"/>
          </v:shape>
        </w:pict>
      </w:r>
      <w:r>
        <w:rPr>
          <w:noProof/>
        </w:rPr>
        <w:pict>
          <v:shape id="_x0000_s1131" style="position:absolute;margin-left:307.7pt;margin-top:1.9pt;width:213.2pt;height:5.75pt;z-index:-251137536" coordorigin="6334,1592" coordsize="4264,115" o:regroupid="1" path="m10149,1666r4,17l10148,1681r1,-26l10149,1666xe" fillcolor="#6a6a6a" stroked="f">
            <v:path arrowok="t"/>
          </v:shape>
        </w:pict>
      </w:r>
      <w:r>
        <w:rPr>
          <w:noProof/>
        </w:rPr>
        <w:pict>
          <v:shape id="_x0000_s1132" style="position:absolute;margin-left:307.7pt;margin-top:1.9pt;width:213.2pt;height:5.75pt;z-index:-251138560" coordorigin="6334,1592" coordsize="4264,115" o:regroupid="1" path="m10070,1682r-11,l10059,1640r,-4l10058,1633r-4,-5l10051,1627r-1,-9l10063,1618r7,7l10070,1640r,42xe" fillcolor="#6a6a6a" stroked="f">
            <v:path arrowok="t"/>
          </v:shape>
        </w:pict>
      </w:r>
      <w:r>
        <w:rPr>
          <w:noProof/>
        </w:rPr>
        <w:pict>
          <v:shape id="_x0000_s1133" style="position:absolute;margin-left:307.7pt;margin-top:1.9pt;width:213.2pt;height:5.75pt;z-index:-251139584" coordorigin="6334,1592" coordsize="4264,115" o:regroupid="1" path="m10040,1628r-5,4l10031,1637r,45l10020,1682r,-63l10031,1619r,8l10036,1621r6,-3l10050,1618r1,9l10043,1627r-3,1xe" fillcolor="#6a6a6a" stroked="f">
            <v:path arrowok="t"/>
          </v:shape>
        </w:pict>
      </w:r>
      <w:r>
        <w:rPr>
          <w:noProof/>
        </w:rPr>
        <w:pict>
          <v:shape id="_x0000_s1134" style="position:absolute;margin-left:307.7pt;margin-top:1.9pt;width:213.2pt;height:5.75pt;z-index:-251140608" coordorigin="6334,1592" coordsize="4264,115" o:regroupid="1" path="m10086,1699r-6,-4l10084,1690r2,-6l10086,1679r,-10l10096,1669r,13l10095,1686r-2,3l10091,1693r-2,3l10086,1699xe" fillcolor="#6a6a6a" stroked="f">
            <v:path arrowok="t"/>
          </v:shape>
        </w:pict>
      </w:r>
      <w:r>
        <w:rPr>
          <w:noProof/>
        </w:rPr>
        <w:pict>
          <v:shape id="_x0000_s1135" style="position:absolute;margin-left:307.7pt;margin-top:1.9pt;width:213.2pt;height:5.75pt;z-index:-251141632" coordorigin="6334,1592" coordsize="4264,115" o:regroupid="1" path="m9923,1603r,-4l9927,1596r4,l9935,1599r1,4l9935,1606r-4,3l9927,1609r-4,-3l9923,1603xe" fillcolor="#6a6a6a" stroked="f">
            <v:path arrowok="t"/>
          </v:shape>
        </w:pict>
      </w:r>
      <w:r>
        <w:rPr>
          <w:noProof/>
        </w:rPr>
        <w:pict>
          <v:shape id="_x0000_s1136" style="position:absolute;margin-left:307.7pt;margin-top:1.9pt;width:213.2pt;height:5.75pt;z-index:-251142656" coordorigin="6334,1592" coordsize="4264,115" o:regroupid="1" path="m9924,1682r,-63l9934,1619r,63l9924,1682xe" fillcolor="#6a6a6a" stroked="f">
            <v:path arrowok="t"/>
          </v:shape>
        </w:pict>
      </w:r>
      <w:r>
        <w:rPr>
          <w:noProof/>
        </w:rPr>
        <w:pict>
          <v:shape id="_x0000_s1137" style="position:absolute;margin-left:307.7pt;margin-top:1.9pt;width:213.2pt;height:5.75pt;z-index:-251143680" coordorigin="6334,1592" coordsize="4264,115" o:regroupid="1" path="m9988,1629r-5,-2l9972,1627r-4,2l9965,1633r-4,4l9963,1622r4,-3l9972,1618r14,l9993,1621r-2,12l9988,1629xe" fillcolor="#6a6a6a" stroked="f">
            <v:path arrowok="t"/>
          </v:shape>
        </w:pict>
      </w:r>
      <w:r>
        <w:rPr>
          <w:noProof/>
        </w:rPr>
        <w:pict>
          <v:shape id="_x0000_s1138" style="position:absolute;margin-left:307.7pt;margin-top:1.9pt;width:213.2pt;height:5.75pt;z-index:-251144704" coordorigin="6334,1592" coordsize="4264,115" o:regroupid="1" path="m10003,1668r-2,5l9997,1676r-4,3l9989,1682r-5,1l9969,1683r-7,-3l9957,1674r-5,-6l9949,1660r,-16l9950,1638r2,-5l9955,1629r3,-4l9963,1622r-2,15l9960,1643r,15l9961,1664r4,4l9968,1672r4,2l9983,1674r5,-2l9991,1668r3,-4l9996,1658r,-15l9994,1638r-3,-5l9993,1621r6,6l10004,1633r3,8l10007,1657r-2,6l10003,1668xe" fillcolor="#6a6a6a" stroked="f">
            <v:path arrowok="t"/>
          </v:shape>
        </w:pict>
      </w:r>
      <w:r>
        <w:rPr>
          <w:noProof/>
        </w:rPr>
        <w:pict>
          <v:shape id="_x0000_s1139" style="position:absolute;margin-left:307.7pt;margin-top:1.9pt;width:213.2pt;height:5.75pt;z-index:-251145728" coordorigin="6334,1592" coordsize="4264,115" o:regroupid="1" path="m9910,1673r,9l9905,1683r-8,l9893,1682r-4,-6l9887,1672r,-45l9876,1627r,-8l9887,1619r,-15l9898,1604r,15l9910,1619r,8l9898,1627r,39l9899,1671r4,3l9906,1674r4,-1xe" fillcolor="#6a6a6a" stroked="f">
            <v:path arrowok="t"/>
          </v:shape>
        </w:pict>
      </w:r>
      <w:r>
        <w:rPr>
          <w:noProof/>
        </w:rPr>
        <w:pict>
          <v:shape id="_x0000_s1140" style="position:absolute;margin-left:307.7pt;margin-top:1.9pt;width:213.2pt;height:5.75pt;z-index:-251146752" coordorigin="6334,1592" coordsize="4264,115" o:regroupid="1" path="m9853,1618r6,2l9864,1624r4,5l9871,1634r,7l9861,1641r,-4l9859,1633r-5,-5l9850,1627r-10,l9836,1629r-3,4l9830,1637r-1,5l9827,1624r4,-2l9835,1619r5,-1l9853,1618xe" fillcolor="#6a6a6a" stroked="f">
            <v:path arrowok="t"/>
          </v:shape>
        </w:pict>
      </w:r>
      <w:r>
        <w:rPr>
          <w:noProof/>
        </w:rPr>
        <w:pict>
          <v:shape id="_x0000_s1141" style="position:absolute;margin-left:307.7pt;margin-top:1.9pt;width:213.2pt;height:5.75pt;z-index:-251147776" coordorigin="6334,1592" coordsize="4264,115" o:regroupid="1" path="m9818,1649r,-6l9819,1638r2,-5l9823,1628r4,-4l9829,1642r,17l9830,1665r3,4l9836,1672r4,2l9850,1674r3,-1l9859,1669r2,-3l9861,1662r10,l9871,1666r-1,3l9867,1672r-2,4l9862,1678r-4,2l9854,1682r-4,1l9837,1683r-7,-3l9825,1675r-5,-6l9818,1661r,-12xe" fillcolor="#6a6a6a" stroked="f">
            <v:path arrowok="t"/>
          </v:shape>
        </w:pict>
      </w:r>
      <w:r>
        <w:rPr>
          <w:noProof/>
        </w:rPr>
        <w:pict>
          <v:shape id="_x0000_s1142" style="position:absolute;margin-left:307.7pt;margin-top:1.9pt;width:213.2pt;height:5.75pt;z-index:-251148800" coordorigin="6334,1592" coordsize="4264,115" o:regroupid="1" path="m9790,1628r-3,-1l9778,1627r-4,1l9771,1632r-3,3l9772,1619r5,-1l9790,1618r,10xe" fillcolor="#6a6a6a" stroked="f">
            <v:path arrowok="t"/>
          </v:shape>
        </w:pict>
      </w:r>
      <w:r>
        <w:rPr>
          <w:noProof/>
        </w:rPr>
        <w:pict>
          <v:shape id="_x0000_s1143" style="position:absolute;margin-left:307.7pt;margin-top:1.9pt;width:213.2pt;height:5.75pt;z-index:-251149824" coordorigin="6334,1592" coordsize="4264,115" o:regroupid="1" path="m9755,1638r3,-4l9760,1629r3,-4l9768,1622r4,-3l9768,1635r-2,4l9765,1645r32,l9797,1644r,-6l9795,1634r-2,-3l9790,1628r,-10l9796,1621r5,5l9806,1631r2,8l9808,1654r-43,l9765,1660r2,5l9771,1669r3,3l9778,1674r10,l9791,1674r5,-4l9801,1666r6,5l9802,1679r-8,4l9775,1683r-7,-3l9762,1675r-5,-6l9754,1662r,-18l9755,1638xe" fillcolor="#6a6a6a" stroked="f">
            <v:path arrowok="t"/>
          </v:shape>
        </w:pict>
      </w:r>
      <w:r>
        <w:rPr>
          <w:noProof/>
        </w:rPr>
        <w:pict>
          <v:shape id="_x0000_s1144" style="position:absolute;margin-left:307.7pt;margin-top:1.9pt;width:213.2pt;height:5.75pt;z-index:-251150848" coordorigin="6334,1592" coordsize="4264,115" o:regroupid="1" path="m9741,1682r-11,l9730,1640r,-4l9729,1633r-4,-5l9721,1627r-1,-9l9734,1618r6,7l9741,1640r,42xe" fillcolor="#6a6a6a" stroked="f">
            <v:path arrowok="t"/>
          </v:shape>
        </w:pict>
      </w:r>
      <w:r>
        <w:rPr>
          <w:noProof/>
        </w:rPr>
        <w:pict>
          <v:shape id="_x0000_s1145" style="position:absolute;margin-left:307.7pt;margin-top:1.9pt;width:213.2pt;height:5.75pt;z-index:-251151872" coordorigin="6334,1592" coordsize="4264,115" o:regroupid="1" path="m9710,1628r-5,4l9701,1637r,45l9691,1682r,-63l9701,1619r,8l9706,1621r6,-3l9720,1618r1,9l9714,1627r-4,1xe" fillcolor="#6a6a6a" stroked="f">
            <v:path arrowok="t"/>
          </v:shape>
        </w:pict>
      </w:r>
      <w:r>
        <w:rPr>
          <w:noProof/>
        </w:rPr>
        <w:pict>
          <v:shape id="_x0000_s1146" style="position:absolute;margin-left:307.7pt;margin-top:1.9pt;width:213.2pt;height:5.75pt;z-index:-251152896" coordorigin="6334,1592" coordsize="4264,115" o:regroupid="1" path="m9674,1682r-10,l9664,1640r-1,-4l9662,1633r-4,-5l9655,1627r-1,-9l9667,1618r7,7l9674,1640r,42xe" fillcolor="#6a6a6a" stroked="f">
            <v:path arrowok="t"/>
          </v:shape>
        </w:pict>
      </w:r>
      <w:r>
        <w:rPr>
          <w:noProof/>
        </w:rPr>
        <w:pict>
          <v:shape id="_x0000_s1147" style="position:absolute;margin-left:307.7pt;margin-top:1.9pt;width:213.2pt;height:5.75pt;z-index:-251153920" coordorigin="6334,1592" coordsize="4264,115" o:regroupid="1" path="m9644,1628r-5,4l9635,1637r,45l9624,1682r,-63l9635,1619r,8l9640,1621r6,-3l9654,1618r1,9l9647,1627r-3,1xe" fillcolor="#6a6a6a" stroked="f">
            <v:path arrowok="t"/>
          </v:shape>
        </w:pict>
      </w:r>
      <w:r>
        <w:rPr>
          <w:noProof/>
        </w:rPr>
        <w:pict>
          <v:shape id="_x0000_s1148" style="position:absolute;margin-left:307.7pt;margin-top:1.9pt;width:213.2pt;height:5.75pt;z-index:-251154944" coordorigin="6334,1592" coordsize="4264,115" o:regroupid="1" path="m9592,1629r-5,-2l9576,1627r-4,2l9569,1633r-3,4l9567,1622r4,-3l9576,1618r15,l9598,1621r-3,12l9592,1629xe" fillcolor="#6a6a6a" stroked="f">
            <v:path arrowok="t"/>
          </v:shape>
        </w:pict>
      </w:r>
      <w:r>
        <w:rPr>
          <w:noProof/>
        </w:rPr>
        <w:pict>
          <v:shape id="_x0000_s1149" style="position:absolute;margin-left:307.7pt;margin-top:1.9pt;width:213.2pt;height:5.75pt;z-index:-251155968" coordorigin="6334,1592" coordsize="4264,115" o:regroupid="1" path="m9607,1668r-2,5l9602,1676r-5,3l9593,1682r-5,1l9573,1683r-7,-3l9561,1674r-5,-6l9553,1660r,-16l9554,1638r3,-5l9559,1629r4,-4l9567,1622r-1,15l9564,1643r,15l9566,1664r3,4l9572,1672r4,2l9587,1674r5,-2l9595,1668r3,-4l9600,1658r,-15l9598,1638r-3,-5l9598,1621r5,6l9608,1633r3,8l9611,1657r-1,6l9607,1668xe" fillcolor="#6a6a6a" stroked="f">
            <v:path arrowok="t"/>
          </v:shape>
        </w:pict>
      </w:r>
      <w:r>
        <w:rPr>
          <w:noProof/>
        </w:rPr>
        <w:pict>
          <v:shape id="_x0000_s1150" style="position:absolute;margin-left:307.7pt;margin-top:1.9pt;width:213.2pt;height:5.75pt;z-index:-251156992" coordorigin="6334,1592" coordsize="4264,115" o:regroupid="1" path="m9501,1642r,17l9503,1665r3,4l9509,1672r4,2l9522,1674r4,-1l9531,1669r2,-3l9533,1662r11,l9544,1666r-2,3l9540,1672r-2,4l9535,1678r-4,2l9527,1682r-4,1l9510,1683r-7,-3l9498,1675r-5,-6l9490,1661r,-18l9491,1638r3,-5l9496,1628r3,-4l9503,1622r5,-3l9513,1618r13,l9532,1620r4,4l9541,1629r2,5l9544,1641r-11,l9533,1637r-1,-4l9526,1628r-3,-1l9513,1627r-4,2l9506,1633r-3,4l9501,1642xe" fillcolor="#6a6a6a" stroked="f">
            <v:path arrowok="t"/>
          </v:shape>
        </w:pict>
      </w:r>
      <w:r>
        <w:rPr>
          <w:noProof/>
        </w:rPr>
        <w:pict>
          <v:shape id="_x0000_s1151" style="position:absolute;margin-left:307.7pt;margin-top:1.9pt;width:213.2pt;height:5.75pt;z-index:-251158016" coordorigin="6334,1592" coordsize="4264,115" o:regroupid="1" path="m9428,1645r27,37l9442,1682r-22,-29l9414,1660r,22l9402,1682r,-89l9414,1593r,54l9419,1640r20,-21l9452,1619r-24,26xe" fillcolor="#6a6a6a" stroked="f">
            <v:path arrowok="t"/>
          </v:shape>
        </w:pict>
      </w:r>
      <w:r>
        <w:rPr>
          <w:noProof/>
        </w:rPr>
        <w:pict>
          <v:shape id="_x0000_s1152" style="position:absolute;margin-left:307.7pt;margin-top:1.9pt;width:213.2pt;height:5.75pt;z-index:-251159040" coordorigin="6334,1592" coordsize="4264,115" o:regroupid="1" path="m9380,1628r-5,3l9373,1637r,45l9362,1682r,-63l9372,1619r1,8l9376,1621r5,-3l9388,1618r3,l9393,1619r,10l9389,1628r-9,xe" fillcolor="#6a6a6a" stroked="f">
            <v:path arrowok="t"/>
          </v:shape>
        </w:pict>
      </w:r>
      <w:r>
        <w:rPr>
          <w:noProof/>
        </w:rPr>
        <w:pict>
          <v:shape id="_x0000_s1153" style="position:absolute;margin-left:307.7pt;margin-top:1.9pt;width:213.2pt;height:5.75pt;z-index:-251160064" coordorigin="6334,1592" coordsize="4264,115" o:regroupid="1" path="m9198,1619r10,l9221,1666r14,-47l9244,1619r15,48l9272,1619r10,l9264,1682r-9,l9240,1634r-15,48l9216,1682r-18,-63xe" fillcolor="#6a6a6a" stroked="f">
            <v:path arrowok="t"/>
          </v:shape>
        </w:pict>
      </w:r>
      <w:r>
        <w:rPr>
          <w:noProof/>
        </w:rPr>
        <w:pict>
          <v:shape id="_x0000_s1154" style="position:absolute;margin-left:307.7pt;margin-top:1.9pt;width:213.2pt;height:5.75pt;z-index:-251161088" coordorigin="6334,1592" coordsize="4264,115" o:regroupid="1" path="m9329,1629r-4,-2l9314,1627r-4,2l9306,1633r-3,4l9304,1622r5,-3l9314,1618r14,l9335,1621r-2,12l9329,1629xe" fillcolor="#6a6a6a" stroked="f">
            <v:path arrowok="t"/>
          </v:shape>
        </w:pict>
      </w:r>
      <w:r>
        <w:rPr>
          <w:noProof/>
        </w:rPr>
        <w:pict>
          <v:shape id="_x0000_s1155" style="position:absolute;margin-left:307.7pt;margin-top:1.9pt;width:213.2pt;height:5.75pt;z-index:-251162112" coordorigin="6334,1592" coordsize="4264,115" o:regroupid="1" path="m9345,1668r-3,5l9339,1676r-4,3l9330,1682r-5,1l9311,1683r-7,-3l9299,1674r-6,-6l9291,1660r,-16l9292,1638r2,-5l9297,1629r3,-4l9304,1622r-1,15l9301,1643r,15l9303,1664r3,4l9310,1672r4,2l9325,1674r4,-2l9333,1668r3,-4l9337,1658r,-15l9336,1638r-3,-5l9335,1621r5,6l9346,1633r2,8l9348,1657r-1,6l9345,1668xe" fillcolor="#6a6a6a" stroked="f">
            <v:path arrowok="t"/>
          </v:shape>
        </w:pict>
      </w:r>
      <w:r>
        <w:rPr>
          <w:noProof/>
        </w:rPr>
        <w:pict>
          <v:shape id="_x0000_s1156" style="position:absolute;margin-left:307.7pt;margin-top:1.9pt;width:213.2pt;height:5.75pt;z-index:-251163136" coordorigin="6334,1592" coordsize="4264,115" o:regroupid="1" path="m9191,1673r,9l9185,1683r-7,l9174,1682r-5,-6l9168,1672r,-45l9156,1627r,-8l9168,1619r,-15l9179,1604r,15l9190,1619r,8l9179,1627r,39l9179,1671r4,3l9187,1674r4,-1xe" fillcolor="#6a6a6a" stroked="f">
            <v:path arrowok="t"/>
          </v:shape>
        </w:pict>
      </w:r>
      <w:r>
        <w:rPr>
          <w:noProof/>
        </w:rPr>
        <w:pict>
          <v:shape id="_x0000_s1157" style="position:absolute;margin-left:307.7pt;margin-top:1.9pt;width:213.2pt;height:5.75pt;z-index:-251164160" coordorigin="6334,1592" coordsize="4264,115" o:regroupid="1" path="m9134,1628r-4,-1l9121,1627r-4,1l9114,1632r-3,3l9115,1619r5,-1l9134,1618r,10xe" fillcolor="#6a6a6a" stroked="f">
            <v:path arrowok="t"/>
          </v:shape>
        </w:pict>
      </w:r>
      <w:r>
        <w:rPr>
          <w:noProof/>
        </w:rPr>
        <w:pict>
          <v:shape id="_x0000_s1158" style="position:absolute;margin-left:307.7pt;margin-top:1.9pt;width:213.2pt;height:5.75pt;z-index:-251165184" coordorigin="6334,1592" coordsize="4264,115" o:regroupid="1" path="m9099,1638r2,-4l9103,1629r4,-4l9111,1622r4,-3l9111,1635r-1,4l9109,1645r32,l9141,1644r-1,-6l9139,1634r-3,-3l9134,1628r,-10l9140,1621r4,5l9149,1631r2,8l9151,1654r-43,l9109,1660r1,5l9114,1669r3,3l9122,1674r9,l9134,1674r6,-4l9144,1666r6,5l9145,1679r-8,4l9118,1683r-7,-3l9105,1675r-5,-6l9097,1662r,-18l9099,1638xe" fillcolor="#6a6a6a" stroked="f">
            <v:path arrowok="t"/>
          </v:shape>
        </w:pict>
      </w:r>
      <w:r>
        <w:rPr>
          <w:noProof/>
        </w:rPr>
        <w:pict>
          <v:shape id="_x0000_s1159" style="position:absolute;margin-left:307.7pt;margin-top:1.9pt;width:213.2pt;height:5.75pt;z-index:-251166208" coordorigin="6334,1592" coordsize="4264,115" o:regroupid="1" path="m9084,1682r-11,l9073,1640r,-4l9072,1633r-4,-5l9065,1627r-1,-9l9077,1618r7,7l9084,1640r,42xe" fillcolor="#6a6a6a" stroked="f">
            <v:path arrowok="t"/>
          </v:shape>
        </w:pict>
      </w:r>
      <w:r>
        <w:rPr>
          <w:noProof/>
        </w:rPr>
        <w:pict>
          <v:shape id="_x0000_s1160" style="position:absolute;margin-left:307.7pt;margin-top:1.9pt;width:213.2pt;height:5.75pt;z-index:-251167232" coordorigin="6334,1592" coordsize="4264,115" o:regroupid="1" path="m9054,1628r-6,4l9045,1637r,45l9034,1682r,-63l9044,1619r1,8l9049,1621r7,-3l9064,1618r1,9l9057,1627r-3,1xe" fillcolor="#6a6a6a" stroked="f">
            <v:path arrowok="t"/>
          </v:shape>
        </w:pict>
      </w:r>
      <w:r>
        <w:rPr>
          <w:noProof/>
        </w:rPr>
        <w:pict>
          <v:shape id="_x0000_s1161" style="position:absolute;margin-left:307.7pt;margin-top:1.9pt;width:213.2pt;height:5.75pt;z-index:-251168256" coordorigin="6334,1592" coordsize="4264,115" o:regroupid="1" path="m8965,1682r-11,l8954,1640r,-4l8953,1633r-5,-5l8945,1627r-1,-9l8958,1618r6,7l8965,1640r,42xe" fillcolor="#6a6a6a" stroked="f">
            <v:path arrowok="t"/>
          </v:shape>
        </w:pict>
      </w:r>
      <w:r>
        <w:rPr>
          <w:noProof/>
        </w:rPr>
        <w:pict>
          <v:shape id="_x0000_s1162" style="position:absolute;margin-left:307.7pt;margin-top:1.9pt;width:213.2pt;height:5.75pt;z-index:-251169280" coordorigin="6334,1592" coordsize="4264,115" o:regroupid="1" path="m8934,1628r-5,4l8925,1637r,45l8915,1682r,-89l8925,1593r,34l8930,1621r6,-3l8944,1618r1,9l8937,1627r-3,1xe" fillcolor="#6a6a6a" stroked="f">
            <v:path arrowok="t"/>
          </v:shape>
        </w:pict>
      </w:r>
      <w:r>
        <w:rPr>
          <w:noProof/>
        </w:rPr>
        <w:pict>
          <v:shape id="_x0000_s1163" style="position:absolute;margin-left:307.7pt;margin-top:1.9pt;width:213.2pt;height:5.75pt;z-index:-251170304" coordorigin="6334,1592" coordsize="4264,115" o:regroupid="1" path="m8980,1699r-6,-4l8978,1690r2,-6l8980,1679r,-10l8991,1669r,13l8990,1686r-2,3l8986,1693r-3,3l8980,1699xe" fillcolor="#6a6a6a" stroked="f">
            <v:path arrowok="t"/>
          </v:shape>
        </w:pict>
      </w:r>
      <w:r>
        <w:rPr>
          <w:noProof/>
        </w:rPr>
        <w:pict>
          <v:shape id="_x0000_s1164" style="position:absolute;margin-left:307.7pt;margin-top:1.9pt;width:213.2pt;height:5.75pt;z-index:-251171328" coordorigin="6334,1592" coordsize="4264,115" o:regroupid="1" path="m8859,1623r4,-3l8869,1618r3,9l8869,1628r-5,3l8863,1636r1,5l8868,1643r4,2l8877,1646r6,1l8887,1648r3,2l8894,1652r4,4l8901,1661r,9l8898,1675r-4,3l8889,1681r-6,2l8871,1683r-5,-1l8863,1681r-4,-2l8856,1676r-3,-3l8851,1670r-1,-4l8850,1663r11,l8861,1666r4,5l8868,1673r4,1l8880,1674r3,l8888,1670r2,-5l8889,1660r-5,-3l8880,1656r-5,-1l8869,1653r-4,-1l8862,1650r-4,-1l8855,1645r-3,-5l8852,1631r2,-4l8859,1623xe" fillcolor="#6a6a6a" stroked="f">
            <v:path arrowok="t"/>
          </v:shape>
        </w:pict>
      </w:r>
      <w:r>
        <w:rPr>
          <w:noProof/>
        </w:rPr>
        <w:pict>
          <v:shape id="_x0000_s1165" style="position:absolute;margin-left:307.7pt;margin-top:1.9pt;width:213.2pt;height:5.75pt;z-index:-251172352" coordorigin="6334,1592" coordsize="4264,115" o:regroupid="1" path="m8883,1628r-3,-1l8872,1627r-3,-9l8883,1618r6,2l8893,1623r5,4l8900,1632r,6l8889,1638r-1,-6l8883,1628xe" fillcolor="#6a6a6a" stroked="f">
            <v:path arrowok="t"/>
          </v:shape>
        </w:pict>
      </w:r>
      <w:r>
        <w:rPr>
          <w:noProof/>
        </w:rPr>
        <w:pict>
          <v:shape id="_x0000_s1166" style="position:absolute;margin-left:307.7pt;margin-top:1.9pt;width:213.2pt;height:5.75pt;z-index:-251173376" coordorigin="6334,1592" coordsize="4264,115" o:regroupid="1" path="m8793,1624r3,-2l8799,1620r4,-1l8807,1618r12,l8825,1620r4,3l8833,1627r3,5l8836,1638r,35l8836,1678r2,3l8838,1682r-11,l8825,1678r,-3l8820,1680r-6,3l8801,1683r-4,-17l8800,1671r5,3l8812,1674r3,-1l8818,1671r3,-2l8825,1664r,-12l8803,1652r-6,3l8796,1681r-4,-3l8788,1674r-3,-4l8785,1658r3,-5l8793,1649r5,-3l8805,1644r20,l8825,1635r-1,-3l8819,1628r-3,-1l8808,1627r-4,1l8799,1632r-1,4l8787,1636r,-3l8788,1630r5,-6xe" fillcolor="#6a6a6a" stroked="f">
            <v:path arrowok="t"/>
          </v:shape>
        </w:pict>
      </w:r>
      <w:r>
        <w:rPr>
          <w:noProof/>
        </w:rPr>
        <w:pict>
          <v:shape id="_x0000_s1167" style="position:absolute;margin-left:307.7pt;margin-top:1.9pt;width:213.2pt;height:5.75pt;z-index:-251174400" coordorigin="6334,1592" coordsize="4264,115" o:regroupid="1" path="m8797,1666r4,17l8796,1681r1,-26l8797,1666xe" fillcolor="#6a6a6a" stroked="f">
            <v:path arrowok="t"/>
          </v:shape>
        </w:pict>
      </w:r>
      <w:r>
        <w:rPr>
          <w:noProof/>
        </w:rPr>
        <w:pict>
          <v:shape id="_x0000_s1168" style="position:absolute;margin-left:307.7pt;margin-top:1.9pt;width:213.2pt;height:5.75pt;z-index:-251175424" coordorigin="6334,1592" coordsize="4264,115" o:regroupid="1" path="m8662,1629r-4,-2l8647,1627r-5,2l8639,1633r-3,4l8637,1622r5,-3l8647,1618r14,l8668,1621r-3,12l8662,1629xe" fillcolor="#6a6a6a" stroked="f">
            <v:path arrowok="t"/>
          </v:shape>
        </w:pict>
      </w:r>
      <w:r>
        <w:rPr>
          <w:noProof/>
        </w:rPr>
        <w:pict>
          <v:shape id="_x0000_s1169" style="position:absolute;margin-left:307.7pt;margin-top:1.9pt;width:213.2pt;height:5.75pt;z-index:-251176448" coordorigin="6334,1592" coordsize="4264,115" o:regroupid="1" path="m8678,1668r-3,5l8672,1676r-4,3l8663,1682r-5,1l8644,1683r-7,-3l8631,1674r-5,-6l8623,1660r,-16l8625,1638r2,-5l8629,1629r4,-4l8637,1622r-1,15l8634,1643r,15l8636,1664r3,4l8642,1672r5,2l8658,1674r4,-2l8665,1668r4,-4l8670,1658r,-15l8669,1638r-4,-5l8668,1621r5,6l8679,1633r2,8l8681,1657r-1,6l8678,1668xe" fillcolor="#6a6a6a" stroked="f">
            <v:path arrowok="t"/>
          </v:shape>
        </w:pict>
      </w:r>
      <w:r>
        <w:rPr>
          <w:noProof/>
        </w:rPr>
        <w:pict>
          <v:shape id="_x0000_s1170" style="position:absolute;margin-left:307.7pt;margin-top:1.9pt;width:213.2pt;height:5.75pt;z-index:-251177472" coordorigin="6334,1592" coordsize="4264,115" o:regroupid="1" path="m8757,1618r6,2l8768,1624r4,5l8775,1634r,7l8765,1641r,-4l8763,1633r-6,-5l8754,1627r-10,l8740,1629r-3,4l8734,1637r-2,5l8731,1624r4,-2l8739,1619r5,-1l8757,1618xe" fillcolor="#6a6a6a" stroked="f">
            <v:path arrowok="t"/>
          </v:shape>
        </w:pict>
      </w:r>
      <w:r>
        <w:rPr>
          <w:noProof/>
        </w:rPr>
        <w:pict>
          <v:shape id="_x0000_s1171" style="position:absolute;margin-left:307.7pt;margin-top:1.9pt;width:213.2pt;height:5.75pt;z-index:-251178496" coordorigin="6334,1592" coordsize="4264,115" o:regroupid="1" path="m8722,1649r,-6l8723,1638r2,-5l8727,1628r4,-4l8732,1642r,17l8734,1665r3,4l8740,1672r4,2l8754,1674r3,-1l8763,1669r2,-3l8765,1662r10,l8775,1666r-1,3l8771,1672r-2,4l8766,1678r-4,2l8758,1682r-4,1l8741,1683r-7,-3l8729,1675r-5,-6l8722,1661r,-12xe" fillcolor="#6a6a6a" stroked="f">
            <v:path arrowok="t"/>
          </v:shape>
        </w:pict>
      </w:r>
      <w:r>
        <w:rPr>
          <w:noProof/>
        </w:rPr>
        <w:pict>
          <v:shape id="_x0000_s1172" style="position:absolute;margin-left:307.7pt;margin-top:1.9pt;width:213.2pt;height:5.75pt;z-index:-251179520" coordorigin="6334,1592" coordsize="4264,115" o:regroupid="1" path="m8610,1682r-11,l8599,1640r,-4l8598,1633r-4,-5l8591,1627r-1,-9l8603,1618r7,7l8610,1640r,42xe" fillcolor="#6a6a6a" stroked="f">
            <v:path arrowok="t"/>
          </v:shape>
        </w:pict>
      </w:r>
      <w:r>
        <w:rPr>
          <w:noProof/>
        </w:rPr>
        <w:pict>
          <v:shape id="_x0000_s1173" style="position:absolute;margin-left:307.7pt;margin-top:1.9pt;width:213.2pt;height:5.75pt;z-index:-251180544" coordorigin="6334,1592" coordsize="4264,115" o:regroupid="1" path="m8580,1628r-6,4l8571,1637r,45l8560,1682r,-63l8570,1619r1,8l8575,1621r7,-3l8590,1618r1,9l8583,1627r-3,1xe" fillcolor="#6a6a6a" stroked="f">
            <v:path arrowok="t"/>
          </v:shape>
        </w:pict>
      </w:r>
      <w:r>
        <w:rPr>
          <w:noProof/>
        </w:rPr>
        <w:pict>
          <v:shape id="_x0000_s1174" style="position:absolute;margin-left:307.7pt;margin-top:1.9pt;width:213.2pt;height:5.75pt;z-index:-251181568" coordorigin="6334,1592" coordsize="4264,115" o:regroupid="1" path="m8494,1673r,9l8489,1683r-8,l8478,1682r-5,-6l8471,1672r,-45l8460,1627r,-8l8471,1619r,-15l8482,1604r,15l8494,1619r,8l8482,1627r,39l8483,1671r4,3l8491,1674r3,-1xe" fillcolor="#6a6a6a" stroked="f">
            <v:path arrowok="t"/>
          </v:shape>
        </w:pict>
      </w:r>
      <w:r>
        <w:rPr>
          <w:noProof/>
        </w:rPr>
        <w:pict>
          <v:shape id="_x0000_s1175" style="position:absolute;margin-left:307.7pt;margin-top:1.9pt;width:213.2pt;height:5.75pt;z-index:-251182592" coordorigin="6334,1592" coordsize="4264,115" o:regroupid="1" path="m8506,1699r-6,-4l8504,1690r2,-6l8506,1679r,-10l8517,1669r,13l8516,1686r-2,3l8512,1693r-3,3l8506,1699xe" fillcolor="#6a6a6a" stroked="f">
            <v:path arrowok="t"/>
          </v:shape>
        </w:pict>
      </w:r>
      <w:r>
        <w:rPr>
          <w:noProof/>
        </w:rPr>
        <w:pict>
          <v:shape id="_x0000_s1176" style="position:absolute;margin-left:307.7pt;margin-top:1.9pt;width:213.2pt;height:5.75pt;z-index:-251183616" coordorigin="6334,1592" coordsize="4264,115" o:regroupid="1" path="m8437,1628r-3,-1l8425,1627r-4,1l8418,1632r-3,3l8419,1619r5,-1l8437,1618r,10xe" fillcolor="#6a6a6a" stroked="f">
            <v:path arrowok="t"/>
          </v:shape>
        </w:pict>
      </w:r>
      <w:r>
        <w:rPr>
          <w:noProof/>
        </w:rPr>
        <w:pict>
          <v:shape id="_x0000_s1177" style="position:absolute;margin-left:307.7pt;margin-top:1.9pt;width:213.2pt;height:5.75pt;z-index:-251184640" coordorigin="6334,1592" coordsize="4264,115" o:regroupid="1" path="m8402,1638r3,-4l8407,1629r3,-4l8415,1622r4,-3l8415,1635r-2,4l8412,1645r32,l8444,1644r,-6l8442,1634r-2,-3l8437,1628r,-10l8443,1621r5,5l8453,1631r2,8l8455,1654r-43,l8412,1660r2,5l8417,1669r4,3l8425,1674r10,l8438,1674r5,-4l8448,1666r6,5l8449,1679r-8,4l8422,1683r-7,-3l8409,1675r-5,-6l8401,1662r,-18l8402,1638xe" fillcolor="#6a6a6a" stroked="f">
            <v:path arrowok="t"/>
          </v:shape>
        </w:pict>
      </w:r>
      <w:r>
        <w:rPr>
          <w:noProof/>
        </w:rPr>
        <w:pict>
          <v:shape id="_x0000_s1178" style="position:absolute;margin-left:307.7pt;margin-top:1.9pt;width:213.2pt;height:5.75pt;z-index:-251185664" coordorigin="6334,1592" coordsize="4264,115" o:regroupid="1" path="m8352,1672r4,2l8368,1674r5,-3l8377,1665r,-29l8373,1630r-5,-3l8356,1627r-4,2l8359,1618r8,l8373,1621r4,5l8377,1686r,-10l8372,1681r-6,2l8351,1683r-6,-3l8346,1664r3,4l8352,1672xe" fillcolor="#6a6a6a" stroked="f">
            <v:path arrowok="t"/>
          </v:shape>
        </w:pict>
      </w:r>
      <w:r>
        <w:rPr>
          <w:noProof/>
        </w:rPr>
        <w:pict>
          <v:shape id="_x0000_s1179" style="position:absolute;margin-left:307.7pt;margin-top:1.9pt;width:213.2pt;height:5.75pt;z-index:-251186688" coordorigin="6334,1592" coordsize="4264,115" o:regroupid="1" path="m8266,1650r,-10l8268,1633r5,-6l8278,1621r,16l8277,1643r,15l8278,1664r3,4l8284,1683r-6,-3l8273,1674r-5,-6l8266,1660r,-10xe" fillcolor="#6a6a6a" stroked="f">
            <v:path arrowok="t"/>
          </v:shape>
        </w:pict>
      </w:r>
      <w:r>
        <w:rPr>
          <w:noProof/>
        </w:rPr>
        <w:pict>
          <v:shape id="_x0000_s1180" style="position:absolute;margin-left:307.7pt;margin-top:1.9pt;width:213.2pt;height:5.75pt;z-index:-251187712" coordorigin="6334,1592" coordsize="4264,115" o:regroupid="1" path="m8284,1672r5,2l8301,1674r5,-3l8309,1665r,-29l8306,1630r-5,-3l8289,1627r-5,2l8281,1633r-3,4l8278,1621r6,-3l8299,1618r6,2l8309,1626r,-33l8320,1593r,89l8310,1682r-1,-7l8305,1680r-6,3l8284,1683r-3,-15l8284,1672xe" fillcolor="#6a6a6a" stroked="f">
            <v:path arrowok="t"/>
          </v:shape>
        </w:pict>
      </w:r>
      <w:r>
        <w:rPr>
          <w:noProof/>
        </w:rPr>
        <w:pict>
          <v:shape id="_x0000_s1181" style="position:absolute;margin-left:307.7pt;margin-top:1.9pt;width:213.2pt;height:5.75pt;z-index:-251188736" coordorigin="6334,1592" coordsize="4264,115" o:regroupid="1" path="m8242,1619r10,l8252,1682r-10,l8242,1676r-4,5l8231,1683r-14,l8211,1681r-3,-4l8204,1673r-2,-5l8202,1619r11,l8213,1669r4,5l8233,1674r6,-3l8242,1665r,-46xe" fillcolor="#6a6a6a" stroked="f">
            <v:path arrowok="t"/>
          </v:shape>
        </w:pict>
      </w:r>
      <w:r>
        <w:rPr>
          <w:noProof/>
        </w:rPr>
        <w:pict>
          <v:shape id="_x0000_s1182" style="position:absolute;margin-left:307.7pt;margin-top:1.9pt;width:213.2pt;height:5.75pt;z-index:-251189760" coordorigin="6334,1592" coordsize="4264,115" o:regroupid="1" path="m8161,1627r-7,l8156,1618r8,l8167,1627r-6,xe" fillcolor="#6a6a6a" stroked="f">
            <v:path arrowok="t"/>
          </v:shape>
        </w:pict>
      </w:r>
      <w:r>
        <w:rPr>
          <w:noProof/>
        </w:rPr>
        <w:pict>
          <v:shape id="_x0000_s1183" style="position:absolute;margin-left:307.7pt;margin-top:1.9pt;width:213.2pt;height:5.75pt;z-index:-251190784" coordorigin="6334,1592" coordsize="4264,115" o:regroupid="1" path="m8172,1618r6,3l8182,1627r5,5l8189,1640r,21l8187,1669r-5,6l8178,1680r-6,3l8156,1683r-6,-3l8146,1675r-1,7l8135,1682r,-89l8146,1593r,33l8150,1621r6,-3l8154,1627r-5,3l8146,1637r,27l8149,1671r6,3l8167,1674r4,-2l8174,1668r3,-4l8178,1658r,-15l8177,1637r-3,-4l8171,1629r-4,-2l8164,1618r8,xe" fillcolor="#6a6a6a" stroked="f">
            <v:path arrowok="t"/>
          </v:shape>
        </w:pict>
      </w:r>
      <w:r>
        <w:rPr>
          <w:noProof/>
        </w:rPr>
        <w:pict>
          <v:shape id="_x0000_s1184" style="position:absolute;margin-left:307.7pt;margin-top:1.9pt;width:213.2pt;height:5.75pt;z-index:-251191808" coordorigin="6334,1592" coordsize="4264,115" o:regroupid="1" path="m8082,1699r-7,-4l8079,1690r2,-6l8081,1679r,-10l8092,1669r,13l8091,1686r-2,3l8087,1693r-2,3l8082,1699xe" fillcolor="#6a6a6a" stroked="f">
            <v:path arrowok="t"/>
          </v:shape>
        </w:pict>
      </w:r>
      <w:r>
        <w:rPr>
          <w:noProof/>
        </w:rPr>
        <w:pict>
          <v:shape id="_x0000_s1185" style="position:absolute;margin-left:307.7pt;margin-top:1.9pt;width:213.2pt;height:5.75pt;z-index:-251192832" coordorigin="6334,1592" coordsize="4264,115" o:regroupid="1" path="m8067,1628r-5,3l8059,1637r,45l8049,1682r,-63l8059,1619r,8l8063,1621r5,-3l8074,1618r4,l8079,1619r,10l8076,1628r-9,xe" fillcolor="#6a6a6a" stroked="f">
            <v:path arrowok="t"/>
          </v:shape>
        </w:pict>
      </w:r>
      <w:r>
        <w:rPr>
          <w:noProof/>
        </w:rPr>
        <w:pict>
          <v:shape id="_x0000_s1186" style="position:absolute;margin-left:307.7pt;margin-top:1.9pt;width:213.2pt;height:5.75pt;z-index:-251193856" coordorigin="6334,1592" coordsize="4264,115" o:regroupid="1" path="m8018,1628r-3,-1l8006,1627r-4,1l7999,1632r-3,3l8000,1619r5,-1l8018,1618r,10xe" fillcolor="#6a6a6a" stroked="f">
            <v:path arrowok="t"/>
          </v:shape>
        </w:pict>
      </w:r>
      <w:r>
        <w:rPr>
          <w:noProof/>
        </w:rPr>
        <w:pict>
          <v:shape id="_x0000_s1305" style="position:absolute;margin-left:568.05pt;margin-top:-.35pt;width:2.9pt;height:3.1pt;z-index:-251315712" coordorigin="11541,1547" coordsize="58,62" o:regroupid="1" path="m11596,1594r-3,5l11590,1603r-4,3l11581,1608r-5,2l11562,1610r-7,-3l11549,1601r-5,-6l11541,1587r,-17l11543,1565r2,-5l11547,1555r4,-4l11555,1549r-1,15l11552,1570r,15l11554,1590r3,5l11560,1599r5,2l11576,1601r4,-2l11583,1595r4,-5l11588,1584r,-14l11587,1564r-4,-4l11586,1547r5,7l11596,1559r3,8l11599,1584r-1,5l11596,1594xe" fillcolor="#6a6a6a" stroked="f">
            <v:path arrowok="t"/>
          </v:shape>
        </w:pict>
      </w:r>
      <w:r>
        <w:rPr>
          <w:noProof/>
        </w:rPr>
        <w:pict>
          <v:polyline id="_x0000_s1535" style="position:absolute;z-index:-251551232" points="2100.45pt,174.9pt,2101pt,174.9pt" coordorigin="14063,1684" coordsize="11,0" o:regroupid="1" filled="f" strokecolor="#6a6a6a" strokeweight="1.1444mm">
            <v:path arrowok="t"/>
            <o:lock v:ext="edit" verticies="t"/>
          </v:polyline>
        </w:pict>
      </w:r>
      <w:r>
        <w:rPr>
          <w:noProof/>
        </w:rPr>
        <w:pict>
          <v:shape id="_x0000_s1536" style="position:absolute;margin-left:1378.3pt;margin-top:90.7pt;width:.5pt;height:0;z-index:-251552256" coordorigin="13873,1684" coordsize="11,0" o:regroupid="1" path="m13873,1684r11,e" filled="f" strokecolor="#6a6a6a" strokeweight="1.1444mm">
            <v:path arrowok="t"/>
            <o:lock v:ext="edit" verticies="t"/>
          </v:shape>
        </w:pict>
      </w:r>
      <w:r>
        <w:rPr>
          <w:noProof/>
        </w:rPr>
        <w:pict>
          <v:shape id="_x0000_s1537" style="position:absolute;margin-left:562.75pt;margin-top:3.65pt;width:195.6pt;height:5.7pt;z-index:-251553280" coordorigin="11435,1627" coordsize="3912,114" o:regroupid="1" path="m13442,1672r2,-4l13447,1663r3,-4l13455,1656r4,-3l13455,1669r-2,4l13452,1679r32,l13484,1678r,-6l13482,1668r-2,-3l13477,1662r,-10l13483,1655r5,5l13493,1665r2,8l13495,1688r-43,l13452,1694r2,5l13457,1703r4,3l13465,1708r10,l13478,1707r5,-3l13487,1700r7,5l13489,1713r-8,4l13461,1717r-7,-3l13449,1709r-5,-6l13441,1696r,-18l13442,1672xe" fillcolor="#6a6a6a" stroked="f">
            <v:path arrowok="t"/>
          </v:shape>
        </w:pict>
      </w:r>
      <w:r>
        <w:rPr>
          <w:noProof/>
        </w:rPr>
        <w:pict>
          <v:shape id="_x0000_s1538" style="position:absolute;margin-left:562.75pt;margin-top:3.65pt;width:195.6pt;height:5.7pt;z-index:-251554304" coordorigin="11435,1627" coordsize="3912,114" o:regroupid="1" path="m13327,1658r3,-2l13334,1654r4,-1l13342,1652r12,l13360,1654r4,3l13368,1661r2,5l13370,1672r,35l13371,1712r2,3l13373,1716r-12,l13360,1712r,-3l13355,1714r-6,3l13335,1717r-4,-17l13334,1705r6,3l13347,1708r3,-1l13353,1705r3,-2l13359,1698r,-13l13338,1685r-7,4l13330,1715r-4,-3l13322,1708r-2,-4l13320,1692r3,-5l13328,1683r5,-3l13340,1678r19,l13359,1669r-1,-3l13354,1662r-4,-1l13342,1661r-3,1l13334,1666r-2,4l13321,1670r,-3l13323,1664r4,-6xe" fillcolor="#6a6a6a" stroked="f">
            <v:path arrowok="t"/>
          </v:shape>
        </w:pict>
      </w:r>
      <w:r>
        <w:rPr>
          <w:noProof/>
        </w:rPr>
        <w:pict>
          <v:shape id="_x0000_s1539" style="position:absolute;margin-left:562.75pt;margin-top:3.65pt;width:195.6pt;height:5.7pt;z-index:-251555328" coordorigin="11435,1627" coordsize="3912,114" o:regroupid="1" path="m13331,1700r4,17l13330,1715r1,-26l13331,1700xe" fillcolor="#6a6a6a" stroked="f">
            <v:path arrowok="t"/>
          </v:shape>
        </w:pict>
      </w:r>
      <w:r>
        <w:rPr>
          <w:noProof/>
        </w:rPr>
        <w:pict>
          <v:shape id="_x0000_s1540" style="position:absolute;margin-left:562.75pt;margin-top:3.65pt;width:195.6pt;height:5.7pt;z-index:-251556352" coordorigin="11435,1627" coordsize="3912,114" o:regroupid="1" path="m13276,1662r-6,4l13267,1671r,45l13256,1716r,-89l13267,1627r,34l13271,1655r7,-3l13299,1652r7,7l13306,1674r,42l13295,1716r,-42l13295,1670r-1,-3l13290,1662r-4,-1l13279,1661r-3,1xe" fillcolor="#6a6a6a" stroked="f">
            <v:path arrowok="t"/>
          </v:shape>
        </w:pict>
      </w:r>
      <w:r>
        <w:rPr>
          <w:noProof/>
        </w:rPr>
        <w:pict>
          <v:shape id="_x0000_s1541" style="position:absolute;margin-left:562.75pt;margin-top:3.65pt;width:195.6pt;height:5.7pt;z-index:-251557376" coordorigin="11435,1627" coordsize="3912,114" o:regroupid="1" path="m13214,1707r,9l13208,1717r-7,l13197,1716r-5,-6l13191,1706r,-45l13179,1661r,-8l13191,1653r,-15l13202,1638r,15l13213,1653r,8l13202,1661r,39l13202,1705r4,3l13210,1708r4,-1xe" fillcolor="#6a6a6a" stroked="f">
            <v:path arrowok="t"/>
          </v:shape>
        </w:pict>
      </w:r>
      <w:r>
        <w:rPr>
          <w:noProof/>
        </w:rPr>
        <w:pict>
          <v:shape id="_x0000_s1542" style="position:absolute;margin-left:562.75pt;margin-top:3.65pt;width:195.6pt;height:5.7pt;z-index:-251558400" coordorigin="11435,1627" coordsize="3912,114" o:regroupid="1" path="m13127,1658r3,-2l13134,1654r3,-1l13142,1652r12,l13159,1654r4,3l13168,1661r2,5l13170,1672r,35l13171,1712r1,3l13172,1716r-11,l13160,1712r-1,-3l13154,1714r-6,3l13135,1717r-4,-17l13134,1705r5,3l13146,1708r3,-1l13152,1705r3,-2l13159,1698r,-13l13137,1685r-6,4l13130,1715r-4,-3l13122,1708r-2,-4l13120,1692r2,-5l13127,1683r5,-3l13139,1678r20,l13159,1669r-1,-3l13153,1662r-3,-1l13142,1661r-3,1l13133,1666r-1,4l13121,1670r,-3l13122,1664r5,-6xe" fillcolor="#6a6a6a" stroked="f">
            <v:path arrowok="t"/>
          </v:shape>
        </w:pict>
      </w:r>
      <w:r>
        <w:rPr>
          <w:noProof/>
        </w:rPr>
        <w:pict>
          <v:shape id="_x0000_s1543" style="position:absolute;margin-left:562.75pt;margin-top:3.65pt;width:195.6pt;height:5.7pt;z-index:-251559424" coordorigin="11435,1627" coordsize="3912,114" o:regroupid="1" path="m13131,1700r4,17l13130,1715r1,-26l13131,1700xe" fillcolor="#6a6a6a" stroked="f">
            <v:path arrowok="t"/>
          </v:shape>
        </w:pict>
      </w:r>
      <w:r>
        <w:rPr>
          <w:noProof/>
        </w:rPr>
        <w:pict>
          <v:shape id="_x0000_s1544" style="position:absolute;margin-left:562.75pt;margin-top:3.65pt;width:195.6pt;height:5.7pt;z-index:-251560448" coordorigin="11435,1627" coordsize="3912,114" o:regroupid="1" path="m12875,1711r,-4l12879,1704r4,l12887,1707r1,4l12887,1714r-4,3l12879,1717r-4,-3l12875,1711xe" fillcolor="#6a6a6a" stroked="f">
            <v:path arrowok="t"/>
          </v:shape>
        </w:pict>
      </w:r>
      <w:r>
        <w:rPr>
          <w:noProof/>
        </w:rPr>
        <w:pict>
          <v:shape id="_x0000_s1545" style="position:absolute;margin-left:562.75pt;margin-top:3.65pt;width:195.6pt;height:5.7pt;z-index:-251561472" coordorigin="11435,1627" coordsize="3912,114" o:regroupid="1" path="m12886,1692r-11,l12875,1687r1,-3l12878,1678r2,-3l12883,1672r7,-8l12894,1661r1,-4l12895,1648r-1,-3l12890,1641r-3,-1l12879,1640r-4,1l12871,1645r-2,3l12869,1651r-10,l12859,1645r2,-5l12865,1636r5,-4l12876,1630r14,l12896,1632r4,4l12904,1640r2,5l12906,1659r-3,7l12897,1672r-7,6l12888,1682r-2,4l12886,1692xe" fillcolor="#6a6a6a" stroked="f">
            <v:path arrowok="t"/>
          </v:shape>
        </w:pict>
      </w:r>
      <w:r>
        <w:rPr>
          <w:noProof/>
        </w:rPr>
        <w:pict>
          <v:shape id="_x0000_s1546" style="position:absolute;margin-left:562.75pt;margin-top:3.65pt;width:195.6pt;height:5.7pt;z-index:-251562496" coordorigin="11435,1627" coordsize="3912,114" o:regroupid="1" path="m12965,1716r-21,-85l12955,1631r14,58l12971,1700r2,-10l12990,1631r10,l13016,1690r2,11l13020,1689r13,-58l13045,1631r-21,85l13014,1716r-18,-62l12995,1648r-2,6l12975,1716r-10,xe" fillcolor="#6a6a6a" stroked="f">
            <v:path arrowok="t"/>
          </v:shape>
        </w:pict>
      </w:r>
      <w:r>
        <w:rPr>
          <w:noProof/>
        </w:rPr>
        <w:pict>
          <v:shape id="_x0000_s1547" style="position:absolute;margin-left:562.75pt;margin-top:3.65pt;width:195.6pt;height:5.7pt;z-index:-251563520" coordorigin="11435,1627" coordsize="3912,114" o:regroupid="1" path="m13075,1662r-5,4l13066,1671r,45l13055,1716r,-89l13066,1627r,34l13071,1655r6,-3l13098,1652r7,7l13105,1674r,42l13095,1716r,-42l13094,1670r-1,-3l13089,1662r-3,-1l13078,1661r-3,1xe" fillcolor="#6a6a6a" stroked="f">
            <v:path arrowok="t"/>
          </v:shape>
        </w:pict>
      </w:r>
      <w:r>
        <w:rPr>
          <w:noProof/>
        </w:rPr>
        <w:pict>
          <v:shape id="_x0000_s1548" style="position:absolute;margin-left:562.75pt;margin-top:3.65pt;width:195.6pt;height:5.7pt;z-index:-251564544" coordorigin="11435,1627" coordsize="3912,114" o:regroupid="1" path="m12832,1662r-4,-1l12820,1661r-4,1l12813,1666r-3,3l12814,1653r5,-1l12832,1652r,10xe" fillcolor="#6a6a6a" stroked="f">
            <v:path arrowok="t"/>
          </v:shape>
        </w:pict>
      </w:r>
      <w:r>
        <w:rPr>
          <w:noProof/>
        </w:rPr>
        <w:pict>
          <v:shape id="_x0000_s1549" style="position:absolute;margin-left:562.75pt;margin-top:3.65pt;width:195.6pt;height:5.7pt;z-index:-251565568" coordorigin="11435,1627" coordsize="3912,114" o:regroupid="1" path="m12797,1672r3,-4l12802,1663r3,-4l12810,1656r4,-3l12810,1669r-2,4l12807,1679r32,l12839,1678r,-6l12837,1668r-2,-3l12832,1662r,-10l12838,1655r5,5l12848,1665r2,8l12850,1688r-43,l12807,1694r2,5l12812,1703r4,3l12820,1708r10,l12833,1707r5,-3l12842,1700r7,5l12844,1713r-8,4l12816,1717r-7,-3l12804,1709r-5,-6l12796,1696r,-18l12797,1672xe" fillcolor="#6a6a6a" stroked="f">
            <v:path arrowok="t"/>
          </v:shape>
        </w:pict>
      </w:r>
      <w:r>
        <w:rPr>
          <w:noProof/>
        </w:rPr>
        <w:pict>
          <v:shape id="_x0000_s1550" style="position:absolute;margin-left:562.75pt;margin-top:3.65pt;width:195.6pt;height:5.7pt;z-index:-251566592" coordorigin="11435,1627" coordsize="3912,114" o:regroupid="1" path="m12752,1662r-5,4l12743,1671r,45l12733,1716r,-63l12743,1653r,8l12748,1655r6,-3l12776,1652r6,7l12783,1674r,42l12772,1716r,-42l12772,1670r-2,-3l12766,1662r-3,-1l12755,1661r-3,1xe" fillcolor="#6a6a6a" stroked="f">
            <v:path arrowok="t"/>
          </v:shape>
        </w:pict>
      </w:r>
      <w:r>
        <w:rPr>
          <w:noProof/>
        </w:rPr>
        <w:pict>
          <v:shape id="_x0000_s1551" style="position:absolute;margin-left:562.75pt;margin-top:3.65pt;width:195.6pt;height:5.7pt;z-index:-251567616" coordorigin="11435,1627" coordsize="3912,114" o:regroupid="1" path="m12700,1663r-4,-2l12685,1661r-5,2l12677,1667r-3,4l12675,1656r4,-3l12684,1652r15,l12706,1655r-3,12l12700,1663xe" fillcolor="#6a6a6a" stroked="f">
            <v:path arrowok="t"/>
          </v:shape>
        </w:pict>
      </w:r>
      <w:r>
        <w:rPr>
          <w:noProof/>
        </w:rPr>
        <w:pict>
          <v:shape id="_x0000_s1552" style="position:absolute;margin-left:562.75pt;margin-top:3.65pt;width:195.6pt;height:5.7pt;z-index:-251568640" coordorigin="11435,1627" coordsize="3912,114" o:regroupid="1" path="m12715,1702r-2,4l12710,1710r-5,3l12701,1716r-5,1l12682,1717r-7,-3l12669,1708r-5,-6l12661,1694r,-16l12662,1672r3,-5l12667,1662r4,-3l12675,1656r-1,15l12672,1677r,15l12674,1698r3,4l12680,1706r5,2l12696,1708r4,-2l12703,1702r4,-4l12708,1692r,-15l12707,1671r-4,-4l12706,1655r5,6l12716,1667r3,8l12719,1691r-1,6l12715,1702xe" fillcolor="#6a6a6a" stroked="f">
            <v:path arrowok="t"/>
          </v:shape>
        </w:pict>
      </w:r>
      <w:r>
        <w:rPr>
          <w:noProof/>
        </w:rPr>
        <w:pict>
          <v:shape id="_x0000_s1553" style="position:absolute;margin-left:562.75pt;margin-top:3.65pt;width:195.6pt;height:5.7pt;z-index:-251569664" coordorigin="11435,1627" coordsize="3912,114" o:regroupid="1" path="m12594,1684r,-10l12596,1667r5,-6l12605,1655r1,16l12605,1677r,15l12606,1698r3,4l12611,1717r-6,-3l12601,1708r-5,-6l12594,1694r,-10xe" fillcolor="#6a6a6a" stroked="f">
            <v:path arrowok="t"/>
          </v:shape>
        </w:pict>
      </w:r>
      <w:r>
        <w:rPr>
          <w:noProof/>
        </w:rPr>
        <w:pict>
          <v:shape id="_x0000_s1554" style="position:absolute;margin-left:562.75pt;margin-top:3.65pt;width:195.6pt;height:5.7pt;z-index:-251570688" coordorigin="11435,1627" coordsize="3912,114" o:regroupid="1" path="m12612,1706r4,2l12628,1708r5,-3l12636,1699r,-29l12633,1664r-5,-3l12616,1661r-4,2l12609,1667r-3,4l12605,1655r6,-3l12626,1652r6,2l12636,1659r,-32l12647,1627r,89l12637,1716r,-7l12632,1714r-6,3l12611,1717r-2,-15l12612,1706xe" fillcolor="#6a6a6a" stroked="f">
            <v:path arrowok="t"/>
          </v:shape>
        </w:pict>
      </w:r>
      <w:r>
        <w:rPr>
          <w:noProof/>
        </w:rPr>
        <w:pict>
          <v:shape id="_x0000_s1555" style="position:absolute;margin-left:562.75pt;margin-top:3.65pt;width:195.6pt;height:5.7pt;z-index:-251571712" coordorigin="11435,1627" coordsize="3912,114" o:regroupid="1" path="m12526,1661r-8,l12520,1652r8,l12531,1661r-5,xe" fillcolor="#6a6a6a" stroked="f">
            <v:path arrowok="t"/>
          </v:shape>
        </w:pict>
      </w:r>
      <w:r>
        <w:rPr>
          <w:noProof/>
        </w:rPr>
        <w:pict>
          <v:shape id="_x0000_s1556" style="position:absolute;margin-left:562.75pt;margin-top:3.65pt;width:195.6pt;height:5.7pt;z-index:-251572736" coordorigin="11435,1627" coordsize="3912,114" o:regroupid="1" path="m12536,1652r6,3l12546,1661r5,5l12553,1674r,21l12551,1703r-5,5l12542,1714r-6,3l12520,1717r-6,-3l12510,1709r-1,7l12499,1716r,-89l12510,1627r,33l12514,1655r6,-3l12518,1661r-5,3l12510,1671r,27l12513,1705r6,3l12531,1708r4,-2l12538,1702r3,-4l12542,1692r,-15l12541,1671r-3,-4l12535,1663r-4,-2l12528,1652r8,xe" fillcolor="#6a6a6a" stroked="f">
            <v:path arrowok="t"/>
          </v:shape>
        </w:pict>
      </w:r>
      <w:r>
        <w:rPr>
          <w:noProof/>
        </w:rPr>
        <w:pict>
          <v:shape id="_x0000_s1557" style="position:absolute;margin-left:562.75pt;margin-top:3.65pt;width:195.6pt;height:5.7pt;z-index:-251573760" coordorigin="11435,1627" coordsize="3912,114" o:regroupid="1" path="m12402,1640r-1,-4l12402,1633r4,-3l12410,1630r4,3l12414,1636r,4l12410,1643r-5,l12402,1640xe" fillcolor="#6a6a6a" stroked="f">
            <v:path arrowok="t"/>
          </v:shape>
        </w:pict>
      </w:r>
      <w:r>
        <w:rPr>
          <w:noProof/>
        </w:rPr>
        <w:pict>
          <v:shape id="_x0000_s1558" style="position:absolute;margin-left:562.75pt;margin-top:3.65pt;width:195.6pt;height:5.7pt;z-index:-251574784" coordorigin="11435,1627" coordsize="3912,114" o:regroupid="1" path="m12342,1662r-4,-1l12329,1661r-3,1l12323,1666r-3,3l12324,1653r5,-1l12342,1652r,10xe" fillcolor="#6a6a6a" stroked="f">
            <v:path arrowok="t"/>
          </v:shape>
        </w:pict>
      </w:r>
      <w:r>
        <w:rPr>
          <w:noProof/>
        </w:rPr>
        <w:pict>
          <v:shape id="_x0000_s1559" style="position:absolute;margin-left:562.75pt;margin-top:3.65pt;width:195.6pt;height:5.7pt;z-index:-251575808" coordorigin="11435,1627" coordsize="3912,114" o:regroupid="1" path="m12307,1672r2,-4l12312,1663r3,-4l12320,1656r4,-3l12320,1669r-2,4l12317,1679r32,l12349,1678r,-6l12347,1668r-2,-3l12342,1662r,-10l12348,1655r5,5l12358,1665r2,8l12360,1688r-43,l12317,1694r2,5l12322,1703r4,3l12330,1708r9,l12343,1707r5,-3l12352,1700r7,5l12354,1713r-8,4l12326,1717r-7,-3l12314,1709r-5,-6l12306,1696r,-18l12307,1672xe" fillcolor="#6a6a6a" stroked="f">
            <v:path arrowok="t"/>
          </v:shape>
        </w:pict>
      </w:r>
      <w:r>
        <w:rPr>
          <w:noProof/>
        </w:rPr>
        <w:pict>
          <v:shape id="_x0000_s1560" style="position:absolute;margin-left:562.75pt;margin-top:3.65pt;width:195.6pt;height:5.7pt;z-index:-251576832" coordorigin="11435,1627" coordsize="3912,114" o:regroupid="1" path="m12403,1723r,-70l12413,1653r,82l12408,1741r-11,l12392,1741r-2,-1l12390,1732r5,l12399,1731r4,-4l12403,1723xe" fillcolor="#6a6a6a" stroked="f">
            <v:path arrowok="t"/>
          </v:shape>
        </w:pict>
      </w:r>
      <w:r>
        <w:rPr>
          <w:noProof/>
        </w:rPr>
        <w:pict>
          <v:shape id="_x0000_s1561" style="position:absolute;margin-left:562.75pt;margin-top:3.65pt;width:195.6pt;height:5.7pt;z-index:-251577856" coordorigin="11435,1627" coordsize="3912,114" o:regroupid="1" path="m12467,1663r-5,-2l12451,1661r-4,2l12444,1667r-4,4l12442,1656r4,-3l12451,1652r14,l12472,1655r-2,12l12467,1663xe" fillcolor="#6a6a6a" stroked="f">
            <v:path arrowok="t"/>
          </v:shape>
        </w:pict>
      </w:r>
      <w:r>
        <w:rPr>
          <w:noProof/>
        </w:rPr>
        <w:pict>
          <v:shape id="_x0000_s1562" style="position:absolute;margin-left:562.75pt;margin-top:3.65pt;width:195.6pt;height:5.7pt;z-index:-251578880" coordorigin="11435,1627" coordsize="3912,114" o:regroupid="1" path="m12482,1702r-2,4l12476,1710r-4,3l12468,1716r-5,1l12448,1717r-7,-3l12436,1708r-5,-6l12428,1694r,-16l12429,1672r2,-5l12434,1662r3,-3l12442,1656r-2,15l12439,1677r,15l12440,1698r4,4l12447,1706r4,2l12462,1708r5,-2l12470,1702r3,-4l12475,1692r,-15l12473,1671r-3,-4l12472,1655r6,6l12483,1667r3,8l12486,1691r-2,6l12482,1702xe" fillcolor="#6a6a6a" stroked="f">
            <v:path arrowok="t"/>
          </v:shape>
        </w:pict>
      </w:r>
      <w:r>
        <w:rPr>
          <w:noProof/>
        </w:rPr>
        <w:pict>
          <v:shape id="_x0000_s1563" style="position:absolute;margin-left:562.75pt;margin-top:3.65pt;width:195.6pt;height:5.7pt;z-index:-251579904" coordorigin="11435,1627" coordsize="3912,114" o:regroupid="1" path="m12262,1662r-5,4l12253,1671r,45l12243,1716r,-89l12253,1627r,34l12258,1655r7,-3l12286,1652r6,7l12293,1674r,42l12282,1716r,-42l12282,1670r-1,-3l12276,1662r-3,-1l12265,1661r-3,1xe" fillcolor="#6a6a6a" stroked="f">
            <v:path arrowok="t"/>
          </v:shape>
        </w:pict>
      </w:r>
      <w:r>
        <w:rPr>
          <w:noProof/>
        </w:rPr>
        <w:pict>
          <v:shape id="_x0000_s1564" style="position:absolute;margin-left:562.75pt;margin-top:3.65pt;width:195.6pt;height:5.7pt;z-index:-251580928" coordorigin="11435,1627" coordsize="3912,114" o:regroupid="1" path="m12230,1707r,9l12225,1717r-8,l12213,1716r-4,-6l12207,1706r,-45l12196,1661r,-8l12207,1653r,-15l12218,1638r,15l12230,1653r,8l12218,1661r,39l12219,1705r4,3l12226,1708r4,-1xe" fillcolor="#6a6a6a" stroked="f">
            <v:path arrowok="t"/>
          </v:shape>
        </w:pict>
      </w:r>
      <w:r>
        <w:rPr>
          <w:noProof/>
        </w:rPr>
        <w:pict>
          <v:shape id="_x0000_s1565" style="position:absolute;margin-left:562.75pt;margin-top:3.65pt;width:195.6pt;height:5.7pt;z-index:-251581952" coordorigin="11435,1627" coordsize="3912,114" o:regroupid="1" path="m12161,1707r,9l12156,1717r-8,l12144,1716r-4,-6l12138,1706r,-45l12127,1661r,-8l12138,1653r,-15l12149,1638r,15l12161,1653r,8l12149,1661r,39l12150,1705r4,3l12157,1708r4,-1xe" fillcolor="#6a6a6a" stroked="f">
            <v:path arrowok="t"/>
          </v:shape>
        </w:pict>
      </w:r>
      <w:r>
        <w:rPr>
          <w:noProof/>
        </w:rPr>
        <w:pict>
          <v:shape id="_x0000_s1566" style="position:absolute;margin-left:562.75pt;margin-top:3.65pt;width:195.6pt;height:5.7pt;z-index:-251582976" coordorigin="11435,1627" coordsize="3912,114" o:regroupid="1" path="m12104,1662r-4,-1l12092,1661r-4,1l12085,1666r-3,3l12086,1653r5,-1l12104,1652r,10xe" fillcolor="#6a6a6a" stroked="f">
            <v:path arrowok="t"/>
          </v:shape>
        </w:pict>
      </w:r>
      <w:r>
        <w:rPr>
          <w:noProof/>
        </w:rPr>
        <w:pict>
          <v:shape id="_x0000_s1567" style="position:absolute;margin-left:562.75pt;margin-top:3.65pt;width:195.6pt;height:5.7pt;z-index:-251584000" coordorigin="11435,1627" coordsize="3912,114" o:regroupid="1" path="m12069,1672r3,-4l12074,1663r3,-4l12082,1656r4,-3l12082,1669r-2,4l12079,1679r32,l12111,1678r,-6l12109,1668r-2,-3l12104,1662r,-10l12110,1655r5,5l12120,1665r2,8l12122,1688r-43,l12079,1694r2,5l12084,1703r4,3l12092,1708r10,l12105,1707r5,-3l12114,1700r7,5l12116,1713r-8,4l12088,1717r-7,-3l12076,1709r-5,-6l12068,1696r,-18l12069,1672xe" fillcolor="#6a6a6a" stroked="f">
            <v:path arrowok="t"/>
          </v:shape>
        </w:pict>
      </w:r>
      <w:r>
        <w:rPr>
          <w:noProof/>
        </w:rPr>
        <w:pict>
          <v:shape id="_x0000_s1568" style="position:absolute;margin-left:562.75pt;margin-top:3.65pt;width:195.6pt;height:5.7pt;z-index:-251585024" coordorigin="11435,1627" coordsize="3912,114" o:regroupid="1" path="m12019,1706r4,2l12035,1708r5,-3l12044,1699r,-29l12040,1664r-5,-3l12023,1661r-4,2l12026,1652r8,l12040,1655r4,5l12044,1653r11,l12055,1722r-3,7l12047,1733r-5,5l12036,1741r-13,l12019,1740r-5,-2l12010,1736r-4,-3l12004,1730r6,-7l12014,1729r6,3l12032,1732r4,-2l12042,1725r2,-5l12044,1710r-5,5l12033,1717r-15,l12012,1714r1,-16l12016,1702r3,4xe" fillcolor="#6a6a6a" stroked="f">
            <v:path arrowok="t"/>
          </v:shape>
        </w:pict>
      </w:r>
      <w:r>
        <w:rPr>
          <w:noProof/>
        </w:rPr>
        <w:pict>
          <v:shape id="_x0000_s1569" style="position:absolute;margin-left:562.75pt;margin-top:3.65pt;width:195.6pt;height:5.7pt;z-index:-251586048" coordorigin="11435,1627" coordsize="3912,114" o:regroupid="1" path="m11941,1663r-4,-2l11926,1661r-5,2l11918,1667r-3,4l11916,1656r5,-3l11926,1652r14,l11947,1655r-3,12l11941,1663xe" fillcolor="#6a6a6a" stroked="f">
            <v:path arrowok="t"/>
          </v:shape>
        </w:pict>
      </w:r>
      <w:r>
        <w:rPr>
          <w:noProof/>
        </w:rPr>
        <w:pict>
          <v:shape id="_x0000_s1570" style="position:absolute;margin-left:562.75pt;margin-top:3.65pt;width:195.6pt;height:5.7pt;z-index:-251587072" coordorigin="11435,1627" coordsize="3912,114" o:regroupid="1" path="m11957,1702r-3,4l11951,1710r-4,3l11942,1716r-5,1l11923,1717r-7,-3l11910,1708r-5,-6l11902,1694r,-16l11904,1672r2,-5l11908,1662r4,-3l11916,1656r-1,15l11913,1677r,15l11915,1698r3,4l11921,1706r5,2l11937,1708r4,-2l11944,1702r4,-4l11949,1692r,-15l11948,1671r-4,-4l11947,1655r5,6l11957,1667r3,8l11960,1691r-1,6l11957,1702xe" fillcolor="#6a6a6a" stroked="f">
            <v:path arrowok="t"/>
          </v:shape>
        </w:pict>
      </w:r>
      <w:r>
        <w:rPr>
          <w:noProof/>
        </w:rPr>
        <w:pict>
          <v:shape id="_x0000_s1571" style="position:absolute;margin-left:562.75pt;margin-top:3.65pt;width:195.6pt;height:5.7pt;z-index:-251588096" coordorigin="11435,1627" coordsize="3912,114" o:regroupid="1" path="m11894,1707r,9l11888,1717r-7,l11877,1716r-5,-6l11871,1706r,-45l11859,1661r,-8l11871,1653r,-15l11882,1638r,15l11894,1653r,8l11882,1661r,39l11882,1705r4,3l11890,1708r4,-1xe" fillcolor="#6a6a6a" stroked="f">
            <v:path arrowok="t"/>
          </v:shape>
        </w:pict>
      </w:r>
      <w:r>
        <w:rPr>
          <w:noProof/>
        </w:rPr>
        <w:pict>
          <v:shape id="_x0000_s1572" style="position:absolute;margin-left:562.75pt;margin-top:3.65pt;width:195.6pt;height:5.7pt;z-index:-251589120" coordorigin="11435,1627" coordsize="3912,114" o:regroupid="1" path="m11767,1684r,-10l11769,1667r5,-6l11779,1655r,16l11778,1677r,15l11779,1698r3,4l11785,1717r-6,-3l11774,1708r-5,-6l11767,1694r,-10xe" fillcolor="#6a6a6a" stroked="f">
            <v:path arrowok="t"/>
          </v:shape>
        </w:pict>
      </w:r>
      <w:r>
        <w:rPr>
          <w:noProof/>
        </w:rPr>
        <w:pict>
          <v:shape id="_x0000_s1573" style="position:absolute;margin-left:562.75pt;margin-top:3.65pt;width:195.6pt;height:5.7pt;z-index:-251590144" coordorigin="11435,1627" coordsize="3912,114" o:regroupid="1" path="m11785,1706r5,2l11802,1708r5,-3l11810,1699r,-29l11807,1664r-5,-3l11790,1661r-5,2l11782,1667r-3,4l11779,1655r6,-3l11800,1652r5,2l11810,1659r,-32l11821,1627r,89l11811,1716r-1,-7l11806,1714r-6,3l11785,1717r-3,-15l11785,1706xe" fillcolor="#6a6a6a" stroked="f">
            <v:path arrowok="t"/>
          </v:shape>
        </w:pict>
      </w:r>
      <w:r>
        <w:rPr>
          <w:noProof/>
        </w:rPr>
        <w:pict>
          <v:shape id="_x0000_s1574" style="position:absolute;margin-left:562.75pt;margin-top:3.65pt;width:195.6pt;height:5.7pt;z-index:-251591168" coordorigin="11435,1627" coordsize="3912,114" o:regroupid="1" path="m11739,1662r-3,-1l11727,1661r-4,1l11720,1666r-3,3l11721,1653r5,-1l11739,1652r,10xe" fillcolor="#6a6a6a" stroked="f">
            <v:path arrowok="t"/>
          </v:shape>
        </w:pict>
      </w:r>
      <w:r>
        <w:rPr>
          <w:noProof/>
        </w:rPr>
        <w:pict>
          <v:shape id="_x0000_s1575" style="position:absolute;margin-left:562.75pt;margin-top:3.65pt;width:195.6pt;height:5.7pt;z-index:-251592192" coordorigin="11435,1627" coordsize="3912,114" o:regroupid="1" path="m11676,1662r-4,-1l11663,1661r-3,1l11657,1666r-3,3l11658,1653r4,-1l11676,1652r,10xe" fillcolor="#6a6a6a" stroked="f">
            <v:path arrowok="t"/>
          </v:shape>
        </w:pict>
      </w:r>
      <w:r>
        <w:rPr>
          <w:noProof/>
        </w:rPr>
        <w:pict>
          <v:shape id="_x0000_s1576" style="position:absolute;margin-left:562.75pt;margin-top:3.65pt;width:195.6pt;height:5.7pt;z-index:-251593216" coordorigin="11435,1627" coordsize="3912,114" o:regroupid="1" path="m11641,1672r2,-4l11646,1663r3,-4l11653,1656r5,-3l11654,1669r-2,4l11651,1679r32,l11683,1678r,-6l11681,1668r-3,-3l11676,1662r,-10l11682,1655r5,5l11691,1665r3,8l11694,1688r-43,l11651,1694r2,5l11656,1703r4,3l11664,1708r9,l11676,1707r6,-3l11686,1700r7,5l11687,1713r-8,4l11660,1717r-7,-3l11648,1709r-6,-6l11640,1696r,-18l11641,1672xe" fillcolor="#6a6a6a" stroked="f">
            <v:path arrowok="t"/>
          </v:shape>
        </w:pict>
      </w:r>
      <w:r>
        <w:rPr>
          <w:noProof/>
        </w:rPr>
        <w:pict>
          <v:shape id="_x0000_s1577" style="position:absolute;margin-left:562.75pt;margin-top:3.65pt;width:195.6pt;height:5.7pt;z-index:-251594240" coordorigin="11435,1627" coordsize="3912,114" o:regroupid="1" path="m11704,1672r3,-4l11709,1663r4,-4l11717,1656r4,-3l11717,1669r-2,4l11715,1679r31,l11746,1678r,-6l11745,1668r-3,-3l11739,1662r,-10l11746,1655r4,5l11755,1665r2,8l11757,1688r-43,l11714,1694r2,5l11720,1703r3,3l11728,1708r9,l11740,1707r5,-3l11750,1700r6,5l11751,1713r-8,4l11724,1717r-7,-3l11711,1709r-5,-6l11703,1696r,-18l11704,1672xe" fillcolor="#6a6a6a" stroked="f">
            <v:path arrowok="t"/>
          </v:shape>
        </w:pict>
      </w:r>
      <w:r>
        <w:rPr>
          <w:noProof/>
        </w:rPr>
        <w:pict>
          <v:shape id="_x0000_s1578" style="position:absolute;margin-left:562.75pt;margin-top:3.65pt;width:195.6pt;height:5.7pt;z-index:-251595264" coordorigin="11435,1627" coordsize="3912,114" o:regroupid="1" path="m11524,1662r-5,3l11517,1671r,45l11506,1716r,-63l11516,1653r1,7l11520,1655r5,-3l11532,1652r4,l11537,1653r,10l11533,1662r-9,xe" fillcolor="#6a6a6a" stroked="f">
            <v:path arrowok="t"/>
          </v:shape>
        </w:pict>
      </w:r>
      <w:r>
        <w:rPr>
          <w:noProof/>
        </w:rPr>
        <w:pict>
          <v:shape id="_x0000_s1579" style="position:absolute;margin-left:562.75pt;margin-top:3.65pt;width:195.6pt;height:5.7pt;z-index:-251596288" coordorigin="11435,1627" coordsize="3912,114" o:regroupid="1" path="m11596,1662r-5,4l11587,1671r,45l11576,1716r,-63l11587,1653r,8l11592,1655r6,-3l11619,1652r7,7l11626,1674r,42l11615,1716r,-42l11615,1670r-1,-3l11610,1662r-3,-1l11599,1661r-3,1xe" fillcolor="#6a6a6a" stroked="f">
            <v:path arrowok="t"/>
          </v:shape>
        </w:pict>
      </w:r>
      <w:r>
        <w:rPr>
          <w:noProof/>
        </w:rPr>
        <w:pict>
          <v:shape id="_x0000_s1580" style="position:absolute;margin-left:562.75pt;margin-top:3.65pt;width:195.6pt;height:5.7pt;z-index:-251597312" coordorigin="11435,1627" coordsize="3912,114" o:regroupid="1" path="m11473,1663r-4,-2l11458,1661r-4,2l11450,1667r-3,4l11448,1656r5,-3l11458,1652r14,l11479,1655r-2,12l11473,1663xe" fillcolor="#6a6a6a" stroked="f">
            <v:path arrowok="t"/>
          </v:shape>
        </w:pict>
      </w:r>
      <w:r>
        <w:rPr>
          <w:noProof/>
        </w:rPr>
        <w:pict>
          <v:shape id="_x0000_s1581" style="position:absolute;margin-left:562.75pt;margin-top:3.65pt;width:195.6pt;height:5.7pt;z-index:-251598336" coordorigin="11435,1627" coordsize="3912,114" o:regroupid="1" path="m11489,1702r-3,4l11483,1710r-4,3l11474,1716r-5,1l11455,1717r-7,-3l11443,1708r-6,-6l11435,1694r,-16l11436,1672r2,-5l11441,1662r3,-3l11448,1656r-1,15l11445,1677r,15l11447,1698r3,4l11454,1706r4,2l11469,1708r4,-2l11477,1702r3,-4l11481,1692r,-15l11480,1671r-3,-4l11479,1655r5,6l11490,1667r2,8l11492,1691r-1,6l11489,1702xe" fillcolor="#6a6a6a" stroked="f">
            <v:path arrowok="t"/>
          </v:shape>
        </w:pict>
      </w:r>
      <w:r>
        <w:rPr>
          <w:noProof/>
        </w:rPr>
        <w:pict>
          <v:shape id="_x0000_s1582" style="position:absolute;margin-left:562.75pt;margin-top:3.65pt;width:195.6pt;height:5.7pt;z-index:-251599360" coordorigin="11435,1627" coordsize="3912,114" o:regroupid="1" path="m12003,1666r5,-5l12012,1655r6,-3l12026,1652r-7,11l12016,1667r-3,4l12012,1677r,15l12013,1698r-1,16l12008,1708r-5,-6l12001,1694r,-20l12003,1666xe" fillcolor="#6a6a6a" stroked="f">
            <v:path arrowok="t"/>
          </v:shape>
        </w:pict>
      </w:r>
      <w:r>
        <w:rPr>
          <w:noProof/>
        </w:rPr>
        <w:pict>
          <v:shape id="_x0000_s1583" style="position:absolute;margin-left:562.75pt;margin-top:3.65pt;width:195.6pt;height:5.7pt;z-index:-251600384" coordorigin="11435,1627" coordsize="3912,114" o:regroupid="1" path="m15099,1662r-5,3l15091,1671r,45l15080,1716r,-63l15091,1653r,7l15095,1655r5,-3l15106,1652r4,l15111,1653r,10l15108,1662r-9,xe" fillcolor="#6a6a6a" stroked="f">
            <v:path arrowok="t"/>
          </v:shape>
        </w:pict>
      </w:r>
      <w:r>
        <w:rPr>
          <w:noProof/>
        </w:rPr>
        <w:pict>
          <v:shape id="_x0000_s1584" style="position:absolute;margin-left:562.75pt;margin-top:3.65pt;width:195.6pt;height:5.7pt;z-index:-251601408" coordorigin="11435,1627" coordsize="3912,114" o:regroupid="1" path="m15156,1663r-5,-2l15140,1661r-4,2l15133,1667r-4,4l15131,1656r4,-3l15140,1652r14,l15161,1655r-2,12l15156,1663xe" fillcolor="#6a6a6a" stroked="f">
            <v:path arrowok="t"/>
          </v:shape>
        </w:pict>
      </w:r>
      <w:r>
        <w:rPr>
          <w:noProof/>
        </w:rPr>
        <w:pict>
          <v:shape id="_x0000_s1585" style="position:absolute;margin-left:562.75pt;margin-top:3.65pt;width:195.6pt;height:5.7pt;z-index:-251602432" coordorigin="11435,1627" coordsize="3912,114" o:regroupid="1" path="m15171,1702r-2,4l15166,1710r-5,3l15157,1716r-5,1l15137,1717r-7,-3l15125,1708r-5,-6l15117,1694r,-16l15118,1672r3,-5l15123,1662r3,-3l15131,1656r-2,15l15128,1677r,15l15129,1698r4,4l15136,1706r4,2l15151,1708r5,-2l15159,1702r3,-4l15164,1692r,-15l15162,1671r-3,-4l15161,1655r6,6l15172,1667r3,8l15175,1691r-1,6l15171,1702xe" fillcolor="#6a6a6a" stroked="f">
            <v:path arrowok="t"/>
          </v:shape>
        </w:pict>
      </w:r>
      <w:r>
        <w:rPr>
          <w:noProof/>
        </w:rPr>
        <w:pict>
          <v:shape id="_x0000_s1586" style="position:absolute;margin-left:562.75pt;margin-top:3.65pt;width:195.6pt;height:5.7pt;z-index:-251603456" coordorigin="11435,1627" coordsize="3912,114" o:regroupid="1" path="m15194,1657r5,-3l15204,1652r3,9l15204,1661r-4,4l15199,1670r1,5l15204,1677r4,1l15213,1680r5,1l15223,1682r3,2l15230,1686r4,4l15236,1695r,9l15234,1709r-5,3l15225,1715r-6,2l15207,1717r-5,-1l15198,1714r-4,-1l15191,1710r-2,-3l15187,1704r-1,-4l15186,1697r11,l15197,1700r4,5l15204,1707r3,1l15216,1708r3,-1l15224,1704r1,-5l15224,1694r-4,-3l15216,1690r-6,-2l15205,1687r-4,-1l15197,1684r-3,-1l15190,1678r-2,-5l15188,1665r2,-4l15194,1657xe" fillcolor="#6a6a6a" stroked="f">
            <v:path arrowok="t"/>
          </v:shape>
        </w:pict>
      </w:r>
      <w:r>
        <w:rPr>
          <w:noProof/>
        </w:rPr>
        <w:pict>
          <v:shape id="_x0000_s1587" style="position:absolute;margin-left:562.75pt;margin-top:3.65pt;width:195.6pt;height:5.7pt;z-index:-251604480" coordorigin="11435,1627" coordsize="3912,114" o:regroupid="1" path="m15218,1662r-3,-1l15207,1661r-3,-9l15219,1652r5,2l15229,1657r4,4l15235,1666r,6l15225,1672r-2,-6l15218,1662xe" fillcolor="#6a6a6a" stroked="f">
            <v:path arrowok="t"/>
          </v:shape>
        </w:pict>
      </w:r>
      <w:r>
        <w:rPr>
          <w:noProof/>
        </w:rPr>
        <w:pict>
          <v:shape id="_x0000_s1588" style="position:absolute;margin-left:562.75pt;margin-top:3.65pt;width:195.6pt;height:5.7pt;z-index:-251605504" coordorigin="11435,1627" coordsize="3912,114" o:regroupid="1" path="m15303,1639r-5,3l15295,1647r,7l15298,1678r-6,5l15289,1688r,10l15290,1715r-5,-4l15280,1706r-2,-6l15278,1689r1,-4l15281,1682r3,-3l15288,1675r6,-5l15291,1666r-3,-4l15285,1656r,-5l15285,1644r2,-5l15290,1636r4,-4l15299,1630r13,l15317,1632r4,3l15324,1639r2,4l15326,1652r-1,3l15322,1660r-3,3l15315,1667r-6,-8l15314,1656r2,-4l15316,1648r-1,-5l15311,1640r-5,-1l15303,1639xe" fillcolor="#6a6a6a" stroked="f">
            <v:path arrowok="t"/>
          </v:shape>
        </w:pict>
      </w:r>
      <w:r>
        <w:rPr>
          <w:noProof/>
        </w:rPr>
        <w:pict>
          <v:shape id="_x0000_s1589" style="position:absolute;margin-left:562.75pt;margin-top:3.65pt;width:195.6pt;height:5.7pt;z-index:-251606528" coordorigin="11435,1627" coordsize="3912,114" o:regroupid="1" path="m15295,1654r3,5l15302,1664r7,-5l15315,1667r-7,4l15327,1694r3,-5l15331,1683r,-6l15341,1677r,10l15339,1695r-5,6l15346,1716r-13,l15327,1709r-2,3l15321,1714r-4,1l15313,1716r-4,1l15297,1717r-7,-2l15289,1698r1,3l15296,1707r4,1l15311,1708r5,-2l15321,1702r-21,-25l15298,1678r-3,-24xe" fillcolor="#6a6a6a" stroked="f">
            <v:path arrowok="t"/>
          </v:shape>
        </w:pict>
      </w:r>
      <w:r>
        <w:rPr>
          <w:noProof/>
        </w:rPr>
        <w:pict>
          <v:shape id="_x0000_s1590" style="position:absolute;margin-left:562.75pt;margin-top:3.65pt;width:195.6pt;height:5.7pt;z-index:-251607552" coordorigin="11435,1627" coordsize="3912,114" o:regroupid="1" path="m15027,1664r1,-9l15034,1652r8,l15044,1661r-12,l15027,1664xe" fillcolor="#6a6a6a" stroked="f">
            <v:path arrowok="t"/>
          </v:shape>
        </w:pict>
      </w:r>
      <w:r>
        <w:rPr>
          <w:noProof/>
        </w:rPr>
        <w:pict>
          <v:shape id="_x0000_s1591" style="position:absolute;margin-left:562.75pt;margin-top:3.65pt;width:195.6pt;height:5.7pt;z-index:-251608576" coordorigin="11435,1627" coordsize="3912,114" o:regroupid="1" path="m15050,1652r6,3l15060,1660r4,6l15067,1674r,21l15064,1702r-4,6l15056,1714r-6,3l15034,1717r-6,-2l15024,1710r,30l15013,1740r,-87l15023,1653r1,7l15028,1655r-1,9l15024,1670r,30l15027,1705r5,3l15044,1708r4,-2l15051,1702r3,-4l15056,1692r,-15l15054,1671r-3,-4l15048,1663r-4,-2l15042,1652r8,xe" fillcolor="#6a6a6a" stroked="f">
            <v:path arrowok="t"/>
          </v:shape>
        </w:pict>
      </w:r>
      <w:r>
        <w:rPr>
          <w:noProof/>
        </w:rPr>
        <w:pict>
          <v:shape id="_x0000_s1592" style="position:absolute;margin-left:562.75pt;margin-top:3.65pt;width:195.6pt;height:5.7pt;z-index:-251609600" coordorigin="11435,1627" coordsize="3912,114" o:regroupid="1" path="m14971,1707r,9l14965,1717r-7,l14954,1716r-5,-6l14948,1706r,-45l14936,1661r,-8l14948,1653r,-15l14959,1638r,15l14971,1653r,8l14959,1661r,39l14959,1705r4,3l14967,1708r4,-1xe" fillcolor="#6a6a6a" stroked="f">
            <v:path arrowok="t"/>
          </v:shape>
        </w:pict>
      </w:r>
      <w:r>
        <w:rPr>
          <w:noProof/>
        </w:rPr>
        <w:pict>
          <v:shape id="_x0000_s1593" style="position:absolute;margin-left:562.75pt;margin-top:3.65pt;width:195.6pt;height:5.7pt;z-index:-251610624" coordorigin="11435,1627" coordsize="3912,114" o:regroupid="1" path="m14884,1658r3,-2l14891,1654r4,-1l14899,1652r12,l14916,1654r4,3l14925,1661r2,5l14927,1672r,35l14928,1712r1,3l14929,1716r-11,l14917,1712r,-3l14911,1714r-6,3l14892,1717r-4,-17l14891,1705r5,3l14903,1708r4,-1l14909,1705r4,-2l14916,1698r,-13l14895,1685r-7,4l14887,1715r-4,-3l14879,1708r-2,-4l14877,1692r2,-5l14884,1683r6,-3l14897,1678r19,l14916,1669r-1,-3l14911,1662r-4,-1l14899,1661r-3,1l14890,1666r-1,4l14878,1670r,-3l14879,1664r5,-6xe" fillcolor="#6a6a6a" stroked="f">
            <v:path arrowok="t"/>
          </v:shape>
        </w:pict>
      </w:r>
      <w:r>
        <w:rPr>
          <w:noProof/>
        </w:rPr>
        <w:pict>
          <v:shape id="_x0000_s1594" style="position:absolute;margin-left:562.75pt;margin-top:3.65pt;width:195.6pt;height:5.7pt;z-index:-251611648" coordorigin="11435,1627" coordsize="3912,114" o:regroupid="1" path="m14888,1700r4,17l14887,1715r1,-26l14888,1700xe" fillcolor="#6a6a6a" stroked="f">
            <v:path arrowok="t"/>
          </v:shape>
        </w:pict>
      </w:r>
      <w:r>
        <w:rPr>
          <w:noProof/>
        </w:rPr>
        <w:pict>
          <v:shape id="_x0000_s1595" style="position:absolute;margin-left:562.75pt;margin-top:3.65pt;width:195.6pt;height:5.7pt;z-index:-251612672" coordorigin="11435,1627" coordsize="3912,114" o:regroupid="1" path="m14632,1711r,-4l14636,1704r4,l14644,1707r1,4l14644,1714r-4,3l14636,1717r-4,-3l14632,1711xe" fillcolor="#6a6a6a" stroked="f">
            <v:path arrowok="t"/>
          </v:shape>
        </w:pict>
      </w:r>
      <w:r>
        <w:rPr>
          <w:noProof/>
        </w:rPr>
        <w:pict>
          <v:shape id="_x0000_s1596" style="position:absolute;margin-left:562.75pt;margin-top:3.65pt;width:195.6pt;height:5.7pt;z-index:-251613696" coordorigin="11435,1627" coordsize="3912,114" o:regroupid="1" path="m14647,1630r6,2l14657,1636r4,4l14664,1645r,14l14660,1666r-6,6l14648,1678r-3,4l14643,1686r5,-22l14651,1661r1,-4l14652,1648r-1,-3l14647,1641r-3,-1l14636,1640r-3,1l14628,1645r-1,3l14627,1651r-11,l14616,1645r2,-5l14622,1636r5,-4l14633,1630r14,xe" fillcolor="#6a6a6a" stroked="f">
            <v:path arrowok="t"/>
          </v:shape>
        </w:pict>
      </w:r>
      <w:r>
        <w:rPr>
          <w:noProof/>
        </w:rPr>
        <w:pict>
          <v:shape id="_x0000_s1597" style="position:absolute;margin-left:562.75pt;margin-top:3.65pt;width:195.6pt;height:5.7pt;z-index:-251614720" coordorigin="11435,1627" coordsize="3912,114" o:regroupid="1" path="m14643,1692r-11,l14632,1687r1,-3l14635,1678r2,-3l14640,1672r8,-8l14643,1686r,6xe" fillcolor="#6a6a6a" stroked="f">
            <v:path arrowok="t"/>
          </v:shape>
        </w:pict>
      </w:r>
      <w:r>
        <w:rPr>
          <w:noProof/>
        </w:rPr>
        <w:pict>
          <v:shape id="_x0000_s1598" style="position:absolute;margin-left:562.75pt;margin-top:3.65pt;width:195.6pt;height:5.7pt;z-index:-251615744" coordorigin="11435,1627" coordsize="3912,114" o:regroupid="1" path="m14722,1716r-21,-85l14713,1631r13,58l14728,1700r2,-10l14747,1631r10,l14773,1690r2,11l14777,1689r14,-58l14802,1631r-21,85l14771,1716r-18,-62l14752,1648r-1,6l14732,1716r-10,xe" fillcolor="#6a6a6a" stroked="f">
            <v:path arrowok="t"/>
          </v:shape>
        </w:pict>
      </w:r>
      <w:r>
        <w:rPr>
          <w:noProof/>
        </w:rPr>
        <w:pict>
          <v:shape id="_x0000_s1599" style="position:absolute;margin-left:562.75pt;margin-top:3.65pt;width:195.6pt;height:5.7pt;z-index:-251616768" coordorigin="11435,1627" coordsize="3912,114" o:regroupid="1" path="m14863,1716r-11,l14852,1674r,-4l14851,1667r-5,-5l14843,1661r-1,-9l14856,1652r6,7l14863,1674r,42xe" fillcolor="#6a6a6a" stroked="f">
            <v:path arrowok="t"/>
          </v:shape>
        </w:pict>
      </w:r>
      <w:r>
        <w:rPr>
          <w:noProof/>
        </w:rPr>
        <w:pict>
          <v:shape id="_x0000_s1600" style="position:absolute;margin-left:562.75pt;margin-top:3.65pt;width:195.6pt;height:5.7pt;z-index:-251617792" coordorigin="11435,1627" coordsize="3912,114" o:regroupid="1" path="m14832,1662r-5,4l14823,1671r,45l14813,1716r,-89l14823,1627r,34l14828,1655r7,-3l14842,1652r1,9l14835,1661r-3,1xe" fillcolor="#6a6a6a" stroked="f">
            <v:path arrowok="t"/>
          </v:shape>
        </w:pict>
      </w:r>
      <w:r>
        <w:rPr>
          <w:noProof/>
        </w:rPr>
        <w:pict>
          <v:shape id="_x0000_s1601" style="position:absolute;margin-left:562.75pt;margin-top:3.65pt;width:195.6pt;height:5.7pt;z-index:-251618816" coordorigin="11435,1627" coordsize="3912,114" o:regroupid="1" path="m14607,1707r,9l14602,1717r-8,l14590,1716r-4,-6l14584,1706r,-45l14573,1661r,-8l14584,1653r,-15l14595,1638r,15l14607,1653r,8l14595,1661r,39l14596,1705r4,3l14603,1708r4,-1xe" fillcolor="#6a6a6a" stroked="f">
            <v:path arrowok="t"/>
          </v:shape>
        </w:pict>
      </w:r>
      <w:r>
        <w:rPr>
          <w:noProof/>
        </w:rPr>
        <w:pict>
          <v:shape id="_x0000_s1602" style="position:absolute;margin-left:562.75pt;margin-top:3.65pt;width:195.6pt;height:5.7pt;z-index:-251619840" coordorigin="11435,1627" coordsize="3912,114" o:regroupid="1" path="m14525,1657r4,-3l14535,1652r3,9l14534,1661r-4,4l14529,1670r1,5l14534,1677r4,1l14543,1680r6,1l14553,1682r3,2l14560,1686r4,4l14566,1695r,9l14564,1709r-4,3l14555,1715r-6,2l14537,1717r-5,-1l14528,1714r-4,-1l14521,1710r-2,-3l14517,1704r-1,-4l14516,1697r11,l14527,1700r4,5l14534,1707r3,1l14546,1708r3,-1l14554,1704r2,-5l14554,1694r-4,-3l14546,1690r-5,-2l14535,1687r-4,-1l14527,1684r-3,-1l14520,1678r-2,-5l14518,1665r2,-4l14525,1657xe" fillcolor="#6a6a6a" stroked="f">
            <v:path arrowok="t"/>
          </v:shape>
        </w:pict>
      </w:r>
      <w:r>
        <w:rPr>
          <w:noProof/>
        </w:rPr>
        <w:pict>
          <v:shape id="_x0000_s1603" style="position:absolute;margin-left:562.75pt;margin-top:3.65pt;width:195.6pt;height:5.7pt;z-index:-251620864" coordorigin="11435,1627" coordsize="3912,114" o:regroupid="1" path="m14549,1662r-4,-1l14538,1661r-3,-9l14549,1652r5,2l14559,1657r4,4l14566,1666r,6l14555,1672r-1,-6l14549,1662xe" fillcolor="#6a6a6a" stroked="f">
            <v:path arrowok="t"/>
          </v:shape>
        </w:pict>
      </w:r>
      <w:r>
        <w:rPr>
          <w:noProof/>
        </w:rPr>
        <w:pict>
          <v:shape id="_x0000_s1604" style="position:absolute;margin-left:562.75pt;margin-top:3.65pt;width:195.6pt;height:5.7pt;z-index:-251621888" coordorigin="11435,1627" coordsize="3912,114" o:regroupid="1" path="m14458,1658r3,-2l14465,1654r4,-1l14473,1652r12,l14491,1654r4,3l14499,1661r2,5l14501,1672r,35l14502,1712r2,3l14504,1716r-12,l14491,1712r,-3l14486,1714r-6,3l14467,1717r-5,-17l14466,1705r5,3l14478,1708r3,-1l14484,1705r3,-2l14491,1698r,-13l14469,1685r-7,4l14461,1715r-4,-3l14453,1708r-2,-4l14451,1692r3,-5l14459,1683r5,-3l14471,1678r20,l14491,1669r-1,-3l14485,1662r-3,-1l14473,1661r-3,1l14465,1666r-1,4l14453,1670r,-3l14454,1664r4,-6xe" fillcolor="#6a6a6a" stroked="f">
            <v:path arrowok="t"/>
          </v:shape>
        </w:pict>
      </w:r>
      <w:r>
        <w:rPr>
          <w:noProof/>
        </w:rPr>
        <w:pict>
          <v:shape id="_x0000_s1605" style="position:absolute;margin-left:562.75pt;margin-top:3.65pt;width:195.6pt;height:5.7pt;z-index:-251622912" coordorigin="11435,1627" coordsize="3912,114" o:regroupid="1" path="m14462,1700r5,17l14461,1715r1,-26l14462,1700xe" fillcolor="#6a6a6a" stroked="f">
            <v:path arrowok="t"/>
          </v:shape>
        </w:pict>
      </w:r>
      <w:r>
        <w:rPr>
          <w:noProof/>
        </w:rPr>
        <w:pict>
          <v:shape id="_x0000_s1606" style="position:absolute;margin-left:562.75pt;margin-top:3.65pt;width:195.6pt;height:5.7pt;z-index:-251623936" coordorigin="11435,1627" coordsize="3912,114" o:regroupid="1" path="m14326,1662r-4,-1l14313,1661r-3,1l14307,1666r-3,3l14308,1653r4,-1l14326,1652r,10xe" fillcolor="#6a6a6a" stroked="f">
            <v:path arrowok="t"/>
          </v:shape>
        </w:pict>
      </w:r>
      <w:r>
        <w:rPr>
          <w:noProof/>
        </w:rPr>
        <w:pict>
          <v:shape id="_x0000_s1607" style="position:absolute;margin-left:562.75pt;margin-top:3.65pt;width:195.6pt;height:5.7pt;z-index:-251624960" coordorigin="11435,1627" coordsize="3912,114" o:regroupid="1" path="m14291,1672r2,-4l14296,1663r3,-4l14303,1656r5,-3l14304,1669r-2,4l14301,1679r32,l14333,1678r-1,-6l14331,1668r-3,-3l14326,1662r,-10l14332,1655r5,5l14341,1665r3,8l14344,1688r-43,l14301,1694r2,5l14306,1703r4,3l14314,1708r9,l14326,1707r6,-3l14336,1700r7,5l14337,1713r-8,4l14310,1717r-7,-3l14298,1709r-6,-6l14290,1696r,-18l14291,1672xe" fillcolor="#6a6a6a" stroked="f">
            <v:path arrowok="t"/>
          </v:shape>
        </w:pict>
      </w:r>
      <w:r>
        <w:rPr>
          <w:noProof/>
        </w:rPr>
        <w:pict>
          <v:shape id="_x0000_s1608" style="position:absolute;margin-left:562.75pt;margin-top:3.65pt;width:195.6pt;height:5.7pt;z-index:-251625984" coordorigin="11435,1627" coordsize="3912,114" o:regroupid="1" path="m14400,1664r1,-9l14407,1652r8,l14417,1661r-12,l14400,1664xe" fillcolor="#6a6a6a" stroked="f">
            <v:path arrowok="t"/>
          </v:shape>
        </w:pict>
      </w:r>
      <w:r>
        <w:rPr>
          <w:noProof/>
        </w:rPr>
        <w:pict>
          <v:shape id="_x0000_s1609" style="position:absolute;margin-left:562.75pt;margin-top:3.65pt;width:195.6pt;height:5.7pt;z-index:-251627008" coordorigin="11435,1627" coordsize="3912,114" o:regroupid="1" path="m14422,1652r6,3l14433,1660r4,6l14440,1674r,21l14437,1702r-4,6l14428,1714r-6,3l14407,1717r-6,-2l14397,1710r,30l14386,1740r,-87l14396,1653r,7l14401,1655r-1,9l14397,1670r,30l14400,1705r5,3l14417,1708r4,-2l14424,1702r3,-4l14428,1692r,-15l14427,1671r-3,-4l14421,1663r-4,-2l14415,1652r7,xe" fillcolor="#6a6a6a" stroked="f">
            <v:path arrowok="t"/>
          </v:shape>
        </w:pict>
      </w:r>
      <w:r>
        <w:rPr>
          <w:noProof/>
        </w:rPr>
        <w:pict>
          <v:shape id="_x0000_s1610" style="position:absolute;margin-left:562.75pt;margin-top:3.65pt;width:195.6pt;height:5.7pt;z-index:-251628032" coordorigin="11435,1627" coordsize="3912,114" o:regroupid="1" path="m14276,1716r-11,l14265,1674r,-4l14264,1667r-4,-5l14257,1661r-1,-9l14269,1652r7,7l14276,1674r,42xe" fillcolor="#6a6a6a" stroked="f">
            <v:path arrowok="t"/>
          </v:shape>
        </w:pict>
      </w:r>
      <w:r>
        <w:rPr>
          <w:noProof/>
        </w:rPr>
        <w:pict>
          <v:shape id="_x0000_s1611" style="position:absolute;margin-left:562.75pt;margin-top:3.65pt;width:195.6pt;height:5.7pt;z-index:-251629056" coordorigin="11435,1627" coordsize="3912,114" o:regroupid="1" path="m14246,1662r-5,4l14237,1671r,45l14226,1716r,-89l14237,1627r,34l14242,1655r6,-3l14256,1652r1,9l14249,1661r-3,1xe" fillcolor="#6a6a6a" stroked="f">
            <v:path arrowok="t"/>
          </v:shape>
        </w:pict>
      </w:r>
      <w:r>
        <w:rPr>
          <w:noProof/>
        </w:rPr>
        <w:pict>
          <v:shape id="_x0000_s1612" style="position:absolute;margin-left:562.75pt;margin-top:3.65pt;width:195.6pt;height:5.7pt;z-index:-251630080" coordorigin="11435,1627" coordsize="3912,114" o:regroupid="1" path="m14214,1707r,9l14208,1717r-7,l14197,1716r-5,-6l14191,1706r,-45l14179,1661r,-8l14191,1653r,-15l14202,1638r,15l14214,1653r,8l14202,1661r,39l14202,1705r4,3l14210,1708r4,-1xe" fillcolor="#6a6a6a" stroked="f">
            <v:path arrowok="t"/>
          </v:shape>
        </w:pict>
      </w:r>
      <w:r>
        <w:rPr>
          <w:noProof/>
        </w:rPr>
        <w:pict>
          <v:shape id="_x0000_s1613" style="position:absolute;margin-left:562.75pt;margin-top:3.65pt;width:195.6pt;height:5.7pt;z-index:-251631104" coordorigin="11435,1627" coordsize="3912,114" o:regroupid="1" path="m14062,1636r1,-3l14066,1630r4,l14074,1633r1,3l14074,1640r-4,3l14066,1643r-3,-3l14062,1636xe" fillcolor="#6a6a6a" stroked="f">
            <v:path arrowok="t"/>
          </v:shape>
        </w:pict>
      </w:r>
      <w:r>
        <w:rPr>
          <w:noProof/>
        </w:rPr>
        <w:pict>
          <v:shape id="_x0000_s1614" style="position:absolute;margin-left:562.75pt;margin-top:3.65pt;width:195.6pt;height:5.7pt;z-index:-251632128" coordorigin="11435,1627" coordsize="3912,114" o:regroupid="1" path="m14063,1716r,-63l14074,1653r,63l14063,1716xe" fillcolor="#6a6a6a" stroked="f">
            <v:path arrowok="t"/>
          </v:shape>
        </w:pict>
      </w:r>
      <w:r>
        <w:rPr>
          <w:noProof/>
        </w:rPr>
        <w:pict>
          <v:shape id="_x0000_s1615" style="position:absolute;margin-left:562.75pt;margin-top:3.65pt;width:195.6pt;height:5.7pt;z-index:-251633152" coordorigin="11435,1627" coordsize="3912,114" o:regroupid="1" path="m14141,1716r-11,l14130,1674r,-4l14129,1667r-4,-5l14122,1661r-1,-9l14134,1652r7,7l14141,1674r,42xe" fillcolor="#6a6a6a" stroked="f">
            <v:path arrowok="t"/>
          </v:shape>
        </w:pict>
      </w:r>
      <w:r>
        <w:rPr>
          <w:noProof/>
        </w:rPr>
        <w:pict>
          <v:shape id="_x0000_s1616" style="position:absolute;margin-left:562.75pt;margin-top:3.65pt;width:195.6pt;height:5.7pt;z-index:-251634176" coordorigin="11435,1627" coordsize="3912,114" o:regroupid="1" path="m14111,1662r-5,4l14102,1671r,45l14091,1716r,-63l14101,1653r1,8l14107,1655r6,-3l14121,1652r1,9l14114,1661r-3,1xe" fillcolor="#6a6a6a" stroked="f">
            <v:path arrowok="t"/>
          </v:shape>
        </w:pict>
      </w:r>
      <w:r>
        <w:rPr>
          <w:noProof/>
        </w:rPr>
        <w:pict>
          <v:shape id="_x0000_s1617" style="position:absolute;margin-left:562.75pt;margin-top:3.65pt;width:195.6pt;height:5.7pt;z-index:-251635200" coordorigin="11435,1627" coordsize="3912,114" o:regroupid="1" path="m13962,1684r,-10l13964,1667r5,-6l13973,1655r1,16l13973,1677r,15l13974,1698r3,4l13979,1717r-6,-3l13969,1708r-5,-6l13962,1694r,-10xe" fillcolor="#6a6a6a" stroked="f">
            <v:path arrowok="t"/>
          </v:shape>
        </w:pict>
      </w:r>
      <w:r>
        <w:rPr>
          <w:noProof/>
        </w:rPr>
        <w:pict>
          <v:shape id="_x0000_s1618" style="position:absolute;margin-left:562.75pt;margin-top:3.65pt;width:195.6pt;height:5.7pt;z-index:-251636224" coordorigin="11435,1627" coordsize="3912,114" o:regroupid="1" path="m13980,1706r4,2l13997,1708r5,-3l14005,1699r,-29l14001,1664r-5,-3l13984,1661r-4,2l13977,1667r-3,4l13973,1655r7,-3l13994,1652r6,2l14005,1659r,-32l14015,1627r,89l14006,1716r-1,-7l14001,1714r-6,3l13979,1717r-2,-15l13980,1706xe" fillcolor="#6a6a6a" stroked="f">
            <v:path arrowok="t"/>
          </v:shape>
        </w:pict>
      </w:r>
      <w:r>
        <w:rPr>
          <w:noProof/>
        </w:rPr>
        <w:pict>
          <v:shape id="_x0000_s1619" style="position:absolute;margin-left:562.75pt;margin-top:3.65pt;width:195.6pt;height:5.7pt;z-index:-251637248" coordorigin="11435,1627" coordsize="3912,114" o:regroupid="1" path="m13934,1662r-3,-1l13922,1661r-4,1l13915,1666r-3,3l13916,1653r5,-1l13934,1652r,10xe" fillcolor="#6a6a6a" stroked="f">
            <v:path arrowok="t"/>
          </v:shape>
        </w:pict>
      </w:r>
      <w:r>
        <w:rPr>
          <w:noProof/>
        </w:rPr>
        <w:pict>
          <v:shape id="_x0000_s1620" style="position:absolute;margin-left:562.75pt;margin-top:3.65pt;width:195.6pt;height:5.7pt;z-index:-251638272" coordorigin="11435,1627" coordsize="3912,114" o:regroupid="1" path="m13872,1636r,-3l13876,1630r4,l13884,1633r1,3l13884,1640r-4,3l13876,1643r-4,-3l13872,1636xe" fillcolor="#6a6a6a" stroked="f">
            <v:path arrowok="t"/>
          </v:shape>
        </w:pict>
      </w:r>
      <w:r>
        <w:rPr>
          <w:noProof/>
        </w:rPr>
        <w:pict>
          <v:shape id="_x0000_s1621" style="position:absolute;margin-left:562.75pt;margin-top:3.65pt;width:195.6pt;height:5.7pt;z-index:-251639296" coordorigin="11435,1627" coordsize="3912,114" o:regroupid="1" path="m13873,1716r,-63l13883,1653r,63l13873,1716xe" fillcolor="#6a6a6a" stroked="f">
            <v:path arrowok="t"/>
          </v:shape>
        </w:pict>
      </w:r>
      <w:r>
        <w:rPr>
          <w:noProof/>
        </w:rPr>
        <w:pict>
          <v:shape id="_x0000_s1622" style="position:absolute;margin-left:562.75pt;margin-top:3.65pt;width:195.6pt;height:5.7pt;z-index:-251640320" coordorigin="11435,1627" coordsize="3912,114" o:regroupid="1" path="m13899,1672r3,-4l13904,1663r3,-4l13912,1656r4,-3l13912,1669r-2,4l13909,1679r32,l13941,1678r,-6l13939,1668r-2,-3l13934,1662r,-10l13940,1655r5,5l13950,1665r2,8l13952,1688r-43,l13909,1694r2,5l13915,1703r3,3l13922,1708r10,l13935,1707r5,-3l13945,1700r6,5l13946,1713r-8,4l13919,1717r-7,-3l13906,1709r-5,-6l13898,1696r,-18l13899,1672xe" fillcolor="#6a6a6a" stroked="f">
            <v:path arrowok="t"/>
          </v:shape>
        </w:pict>
      </w:r>
      <w:r>
        <w:rPr>
          <w:noProof/>
        </w:rPr>
        <w:pict>
          <v:shape id="_x0000_s1623" style="position:absolute;margin-left:562.75pt;margin-top:3.65pt;width:195.6pt;height:5.7pt;z-index:-251641344" coordorigin="11435,1627" coordsize="3912,114" o:regroupid="1" path="m13849,1662r-4,3l13842,1671r,45l13831,1716r,-63l13842,1653r,7l13846,1655r5,-3l13857,1652r4,l13862,1653r,10l13858,1662r-9,xe" fillcolor="#6a6a6a" stroked="f">
            <v:path arrowok="t"/>
          </v:shape>
        </w:pict>
      </w:r>
      <w:r>
        <w:rPr>
          <w:noProof/>
        </w:rPr>
        <w:pict>
          <v:shape id="_x0000_s1624" style="position:absolute;margin-left:562.75pt;margin-top:3.65pt;width:195.6pt;height:5.7pt;z-index:-251642368" coordorigin="11435,1627" coordsize="3912,114" o:regroupid="1" path="m13706,1741r-4,-1l13702,1732r3,l13709,1732r5,-2l13717,1726r2,-4l13721,1715r-22,-62l13710,1653r16,47l13741,1653r12,l13727,1726r-4,10l13717,1741r-11,xe" fillcolor="#6a6a6a" stroked="f">
            <v:path arrowok="t"/>
          </v:shape>
        </w:pict>
      </w:r>
      <w:r>
        <w:rPr>
          <w:noProof/>
        </w:rPr>
        <w:pict>
          <v:shape id="_x0000_s1625" style="position:absolute;margin-left:562.75pt;margin-top:3.65pt;width:195.6pt;height:5.7pt;z-index:-251643392" coordorigin="11435,1627" coordsize="3912,114" o:regroupid="1" path="m13819,1707r,9l13813,1717r-7,l13802,1716r-5,-6l13796,1706r,-45l13784,1661r,-8l13796,1653r,-15l13807,1638r,15l13818,1653r,8l13807,1661r,39l13807,1705r4,3l13815,1708r4,-1xe" fillcolor="#6a6a6a" stroked="f">
            <v:path arrowok="t"/>
          </v:shape>
        </w:pict>
      </w:r>
      <w:r>
        <w:rPr>
          <w:noProof/>
        </w:rPr>
        <w:pict>
          <v:shape id="_x0000_s1626" style="position:absolute;margin-left:562.75pt;margin-top:3.65pt;width:195.6pt;height:5.7pt;z-index:-251644416" coordorigin="11435,1627" coordsize="3912,114" o:regroupid="1" path="m13676,1662r-4,-1l13663,1661r-3,1l13657,1666r-3,3l13658,1653r4,-1l13676,1652r,10xe" fillcolor="#6a6a6a" stroked="f">
            <v:path arrowok="t"/>
          </v:shape>
        </w:pict>
      </w:r>
      <w:r>
        <w:rPr>
          <w:noProof/>
        </w:rPr>
        <w:pict>
          <v:shape id="_x0000_s1627" style="position:absolute;margin-left:562.75pt;margin-top:3.65pt;width:195.6pt;height:5.7pt;z-index:-251645440" coordorigin="11435,1627" coordsize="3912,114" o:regroupid="1" path="m13641,1672r2,-4l13646,1663r3,-4l13653,1656r5,-3l13654,1669r-2,4l13651,1679r32,l13683,1678r,-6l13681,1668r-3,-3l13676,1662r,-10l13682,1655r5,5l13691,1665r3,8l13694,1688r-43,l13651,1694r2,5l13656,1703r4,3l13664,1708r9,l13676,1707r6,-3l13686,1700r7,5l13687,1713r-8,4l13660,1717r-7,-3l13648,1709r-6,-6l13640,1696r,-18l13641,1672xe" fillcolor="#6a6a6a" stroked="f">
            <v:path arrowok="t"/>
          </v:shape>
        </w:pict>
      </w:r>
      <w:r>
        <w:rPr>
          <w:noProof/>
        </w:rPr>
        <w:pict>
          <v:shape id="_x0000_s1628" style="position:absolute;margin-left:562.75pt;margin-top:3.65pt;width:195.6pt;height:5.7pt;z-index:-251646464" coordorigin="11435,1627" coordsize="3912,114" o:regroupid="1" path="m13626,1716r-10,l13616,1674r-1,-4l13614,1667r-4,-5l13607,1661r-1,-9l13619,1652r7,7l13626,1674r,42xe" fillcolor="#6a6a6a" stroked="f">
            <v:path arrowok="t"/>
          </v:shape>
        </w:pict>
      </w:r>
      <w:r>
        <w:rPr>
          <w:noProof/>
        </w:rPr>
        <w:pict>
          <v:shape id="_x0000_s1629" style="position:absolute;margin-left:562.75pt;margin-top:3.65pt;width:195.6pt;height:5.7pt;z-index:-251647488" coordorigin="11435,1627" coordsize="3912,114" o:regroupid="1" path="m13596,1662r-5,4l13587,1671r,45l13576,1716r,-89l13587,1627r,34l13592,1655r6,-3l13606,1652r1,9l13599,1661r-3,1xe" fillcolor="#6a6a6a" stroked="f">
            <v:path arrowok="t"/>
          </v:shape>
        </w:pict>
      </w:r>
      <w:r>
        <w:rPr>
          <w:noProof/>
        </w:rPr>
        <w:pict>
          <v:shape id="_x0000_s1630" style="position:absolute;margin-left:562.75pt;margin-top:3.65pt;width:195.6pt;height:5.7pt;z-index:-251648512" coordorigin="11435,1627" coordsize="3912,114" o:regroupid="1" path="m13564,1707r,9l13558,1717r-7,l13547,1716r-5,-6l13541,1706r,-45l13529,1661r,-8l13541,1653r,-15l13552,1638r,15l13564,1653r,8l13552,1661r,39l13552,1705r4,3l13560,1708r4,-1xe" fillcolor="#6a6a6a" stroked="f">
            <v:path arrowok="t"/>
          </v:shape>
        </w:pict>
      </w:r>
      <w:r>
        <w:rPr>
          <w:noProof/>
        </w:rPr>
        <w:pict>
          <v:shape id="_x0000_s1631" style="position:absolute;margin-left:562.75pt;margin-top:3.65pt;width:195.6pt;height:5.7pt;z-index:-251649536" coordorigin="11435,1627" coordsize="3912,114" o:regroupid="1" path="m13477,1662r-4,-1l13465,1661r-4,1l13458,1666r-3,3l13459,1653r5,-1l13477,1652r,10xe" fillcolor="#6a6a6a" stroked="f">
            <v:path arrowok="t"/>
          </v:shape>
        </w:pict>
      </w:r>
      <w:r>
        <w:rPr>
          <w:noProof/>
        </w:rPr>
        <w:pict>
          <v:shape id="_x0000_s1632" style="position:absolute;margin-left:562.75pt;margin-top:3.65pt;width:195.6pt;height:5.7pt;z-index:-251650560" coordorigin="11435,1627" coordsize="3912,114" o:regroupid="1" path="m13380,1653r11,l13407,1701r16,-48l13434,1653r-23,63l13403,1716r-23,-63xe" fillcolor="#6a6a6a" stroked="f">
            <v:path arrowok="t"/>
          </v:shape>
        </w:pict>
      </w:r>
    </w:p>
    <w:p w:rsidR="00966ED5" w:rsidRDefault="00157E00">
      <w:pPr>
        <w:spacing w:line="200" w:lineRule="exact"/>
      </w:pPr>
      <w:r>
        <w:rPr>
          <w:noProof/>
        </w:rPr>
        <w:pict>
          <v:polyline id="_x0000_s1422" style="position:absolute;z-index:-251435520" points="2295.3pt,185.25pt,2295.3pt,180.8pt" coordorigin="15362,1790" coordsize="0,89" o:regroupid="1" filled="f" strokecolor="#6a6a6a" strokeweight=".22558mm">
            <v:path arrowok="t"/>
            <o:lock v:ext="edit" verticies="t"/>
          </v:polyline>
        </w:pict>
      </w:r>
      <w:r>
        <w:rPr>
          <w:noProof/>
        </w:rPr>
        <w:pict>
          <v:polyline id="_x0000_s1423" style="position:absolute;z-index:-251436544" points="2274.45pt,189.5pt,2275pt,189.5pt" coordorigin="15223,1848" coordsize="11,0" o:regroupid="1" filled="f" strokecolor="#6a6a6a" strokeweight="1.1444mm">
            <v:path arrowok="t"/>
            <o:lock v:ext="edit" verticies="t"/>
          </v:polyline>
        </w:pict>
      </w:r>
      <w:r>
        <w:rPr>
          <w:noProof/>
        </w:rPr>
        <w:pict>
          <v:polyline id="_x0000_s1424" style="position:absolute;z-index:-251437568" points="2260.05pt,189.5pt,2260.6pt,189.5pt" coordorigin="15127,1848" coordsize="11,0" o:regroupid="1" filled="f" strokecolor="#6a6a6a" strokeweight="1.1444mm">
            <v:path arrowok="t"/>
            <o:lock v:ext="edit" verticies="t"/>
          </v:polyline>
        </w:pict>
      </w:r>
      <w:r>
        <w:rPr>
          <w:noProof/>
        </w:rPr>
        <w:pict>
          <v:polyline id="_x0000_s1425" style="position:absolute;z-index:-251438592" points="2202.45pt,189.5pt,2203pt,189.5pt" coordorigin="14743,1848" coordsize="11,0" o:regroupid="1" filled="f" strokecolor="#6a6a6a" strokeweight="1.1444mm">
            <v:path arrowok="t"/>
            <o:lock v:ext="edit" verticies="t"/>
          </v:polyline>
        </w:pict>
      </w:r>
      <w:r>
        <w:rPr>
          <w:noProof/>
        </w:rPr>
        <w:pict>
          <v:polyline id="_x0000_s1426" style="position:absolute;z-index:-251439616" points="2151.75pt,185.25pt,2151.75pt,180.8pt" coordorigin="14405,1790" coordsize="0,89" o:regroupid="1" filled="f" strokecolor="#6a6a6a" strokeweight=".22558mm">
            <v:path arrowok="t"/>
            <o:lock v:ext="edit" verticies="t"/>
          </v:polyline>
        </w:pict>
      </w:r>
      <w:r>
        <w:rPr>
          <w:noProof/>
        </w:rPr>
        <w:pict>
          <v:polyline id="_x0000_s1427" style="position:absolute;z-index:-251440640" points="2098.8pt,189.5pt,2099.35pt,189.5pt" coordorigin="14052,1848" coordsize="11,0" o:regroupid="1" filled="f" strokecolor="#6a6a6a" strokeweight="1.1444mm">
            <v:path arrowok="t"/>
            <o:lock v:ext="edit" verticies="t"/>
          </v:polyline>
        </w:pict>
      </w:r>
      <w:r>
        <w:rPr>
          <w:noProof/>
        </w:rPr>
        <w:pict>
          <v:polyline id="_x0000_s1428" style="position:absolute;z-index:-251441664" points="1952.4pt,189.5pt,1952.95pt,189.5pt" coordorigin="13076,1848" coordsize="11,0" o:regroupid="1" filled="f" strokecolor="#6a6a6a" strokeweight="1.1444mm">
            <v:path arrowok="t"/>
            <o:lock v:ext="edit" verticies="t"/>
          </v:polyline>
        </w:pict>
      </w:r>
      <w:r>
        <w:rPr>
          <w:noProof/>
        </w:rPr>
        <w:pict>
          <v:polyline id="_x0000_s1429" style="position:absolute;z-index:-251442688" points="1863.45pt,189.5pt,1864pt,189.5pt" coordorigin="12483,1848" coordsize="11,0" o:regroupid="1" filled="f" strokecolor="#6a6a6a" strokeweight="1.1444mm">
            <v:path arrowok="t"/>
            <o:lock v:ext="edit" verticies="t"/>
          </v:polyline>
        </w:pict>
      </w:r>
      <w:r>
        <w:rPr>
          <w:noProof/>
        </w:rPr>
        <w:pict>
          <v:polyline id="_x0000_s1430" style="position:absolute;z-index:-251443712" points="1844.1pt,185.25pt,1844.1pt,180.8pt" coordorigin="12354,1790" coordsize="0,89" o:regroupid="1" filled="f" strokecolor="#6a6a6a" strokeweight=".22558mm">
            <v:path arrowok="t"/>
            <o:lock v:ext="edit" verticies="t"/>
          </v:polyline>
        </w:pict>
      </w:r>
      <w:r>
        <w:rPr>
          <w:noProof/>
        </w:rPr>
        <w:pict>
          <v:shape id="_x0000_s1431" style="position:absolute;margin-left:562.75pt;margin-top:1.8pt;width:196.65pt;height:5.7pt;z-index:-251444736" coordorigin="11435,1790" coordsize="3933,114" o:regroupid="1" path="m13298,1815r6,3l13308,1824r4,5l13315,1837r,21l13312,1866r-4,6l13304,1877r-6,3l13282,1880r-6,-2l13272,1873r,30l13261,1903r,-87l13271,1816r1,7l13276,1818r-1,9l13272,1833r,30l13275,1869r5,3l13292,1872r4,-2l13299,1866r3,-5l13304,1855r,-15l13302,1835r-3,-4l13296,1827r-4,-3l13290,1815r8,xe" fillcolor="#6a6a6a" stroked="f">
            <v:path arrowok="t"/>
          </v:shape>
        </w:pict>
      </w:r>
      <w:r>
        <w:rPr>
          <w:noProof/>
        </w:rPr>
        <w:pict>
          <v:shape id="_x0000_s1432" style="position:absolute;margin-left:562.75pt;margin-top:1.8pt;width:196.65pt;height:5.7pt;z-index:-251445760" coordorigin="11435,1790" coordsize="3933,114" o:regroupid="1" path="m13200,1874r,-4l13204,1867r5,l13213,1870r1,4l13213,1877r-4,3l13204,1880r-4,-3l13200,1874xe" fillcolor="#6a6a6a" stroked="f">
            <v:path arrowok="t"/>
          </v:shape>
        </w:pict>
      </w:r>
      <w:r>
        <w:rPr>
          <w:noProof/>
        </w:rPr>
        <w:pict>
          <v:shape id="_x0000_s1433" style="position:absolute;margin-left:562.75pt;margin-top:1.8pt;width:196.65pt;height:5.7pt;z-index:-251446784" coordorigin="11435,1790" coordsize="3933,114" o:regroupid="1" path="m13169,1826r-3,-2l13157,1824r-4,2l13150,1829r-3,3l13151,1817r5,-2l13169,1815r,11xe" fillcolor="#6a6a6a" stroked="f">
            <v:path arrowok="t"/>
          </v:shape>
        </w:pict>
      </w:r>
      <w:r>
        <w:rPr>
          <w:noProof/>
        </w:rPr>
        <w:pict>
          <v:shape id="_x0000_s1434" style="position:absolute;margin-left:562.75pt;margin-top:1.8pt;width:196.65pt;height:5.7pt;z-index:-251447808" coordorigin="11435,1790" coordsize="3933,114" o:regroupid="1" path="m13134,1836r3,-5l13139,1826r4,-4l13147,1819r4,-2l13147,1832r-2,4l13145,1842r31,l13176,1841r,-5l13175,1832r-3,-3l13169,1826r,-11l13176,1818r4,5l13185,1829r2,7l13187,1851r-43,l13144,1857r2,5l13150,1866r3,4l13158,1872r9,l13170,1871r5,-3l13180,1863r6,5l13181,1876r-8,4l13154,1880r-7,-2l13141,1872r-5,-6l13133,1859r,-18l13134,1836xe" fillcolor="#6a6a6a" stroked="f">
            <v:path arrowok="t"/>
          </v:shape>
        </w:pict>
      </w:r>
      <w:r>
        <w:rPr>
          <w:noProof/>
        </w:rPr>
        <w:pict>
          <v:shape id="_x0000_s1435" style="position:absolute;margin-left:562.75pt;margin-top:1.8pt;width:196.65pt;height:5.7pt;z-index:-251448832" coordorigin="11435,1790" coordsize="3933,114" o:regroupid="1" path="m13105,1874r,-4l13109,1867r5,l13118,1870r,4l13118,1877r-4,3l13109,1880r-4,-3l13105,1874xe" fillcolor="#6a6a6a" stroked="f">
            <v:path arrowok="t"/>
          </v:shape>
        </w:pict>
      </w:r>
      <w:r>
        <w:rPr>
          <w:noProof/>
        </w:rPr>
        <w:pict>
          <v:shape id="_x0000_s1436" style="position:absolute;margin-left:562.75pt;margin-top:1.8pt;width:196.65pt;height:5.7pt;z-index:-251449856" coordorigin="11435,1790" coordsize="3933,114" o:regroupid="1" path="m13075,1800r1,-3l13080,1794r4,l13088,1797r,3l13088,1803r-4,3l13080,1806r-4,-3l13075,1800xe" fillcolor="#6a6a6a" stroked="f">
            <v:path arrowok="t"/>
          </v:shape>
        </w:pict>
      </w:r>
      <w:r>
        <w:rPr>
          <w:noProof/>
        </w:rPr>
        <w:pict>
          <v:shape id="_x0000_s1437" style="position:absolute;margin-left:562.75pt;margin-top:1.8pt;width:196.65pt;height:5.7pt;z-index:-251450880" coordorigin="11435,1790" coordsize="3933,114" o:regroupid="1" path="m13076,1879r,-63l13087,1816r,63l13076,1879xe" fillcolor="#6a6a6a" stroked="f">
            <v:path arrowok="t"/>
          </v:shape>
        </w:pict>
      </w:r>
      <w:r>
        <w:rPr>
          <w:noProof/>
        </w:rPr>
        <w:pict>
          <v:shape id="_x0000_s1438" style="position:absolute;margin-left:562.75pt;margin-top:1.8pt;width:196.65pt;height:5.7pt;z-index:-251451904" coordorigin="11435,1790" coordsize="3933,114" o:regroupid="1" path="m13001,1874r1,-3l13005,1868r5,l13013,1871r1,3l13013,1877r-3,3l13005,1880r-3,-3l13001,1874xe" fillcolor="#6a6a6a" stroked="f">
            <v:path arrowok="t"/>
          </v:shape>
        </w:pict>
      </w:r>
      <w:r>
        <w:rPr>
          <w:noProof/>
        </w:rPr>
        <w:pict>
          <v:shape id="_x0000_s1439" style="position:absolute;margin-left:562.75pt;margin-top:1.8pt;width:196.65pt;height:5.7pt;z-index:-251452928" coordorigin="11435,1790" coordsize="3933,114" o:regroupid="1" path="m13013,1855r-11,l13002,1851r,-4l13004,1842r2,-3l13009,1836r8,-8l13020,1824r2,-4l13022,1812r-1,-3l13016,1804r-3,-1l13005,1803r-3,1l12997,1808r-1,3l12996,1814r-11,l12985,1808r2,-5l12992,1799r4,-3l13002,1794r15,l13022,1796r4,4l13031,1803r2,6l13033,1822r-3,7l13023,1836r-6,6l13014,1845r-1,4l13013,1855xe" fillcolor="#6a6a6a" stroked="f">
            <v:path arrowok="t"/>
          </v:shape>
        </w:pict>
      </w:r>
      <w:r>
        <w:rPr>
          <w:noProof/>
        </w:rPr>
        <w:pict>
          <v:shape id="_x0000_s1440" style="position:absolute;margin-left:562.75pt;margin-top:1.8pt;width:196.65pt;height:5.7pt;z-index:-251453952" coordorigin="11435,1790" coordsize="3933,114" o:regroupid="1" path="m12959,1826r-4,-2l12946,1824r-4,2l12939,1829r-3,3l12940,1817r5,-2l12959,1815r,11xe" fillcolor="#6a6a6a" stroked="f">
            <v:path arrowok="t"/>
          </v:shape>
        </w:pict>
      </w:r>
      <w:r>
        <w:rPr>
          <w:noProof/>
        </w:rPr>
        <w:pict>
          <v:shape id="_x0000_s1441" style="position:absolute;margin-left:562.75pt;margin-top:1.8pt;width:196.65pt;height:5.7pt;z-index:-251454976" coordorigin="11435,1790" coordsize="3933,114" o:regroupid="1" path="m12862,1816r11,l12889,1865r15,-49l12916,1816r-23,63l12885,1879r-23,-63xe" fillcolor="#6a6a6a" stroked="f">
            <v:path arrowok="t"/>
          </v:shape>
        </w:pict>
      </w:r>
      <w:r>
        <w:rPr>
          <w:noProof/>
        </w:rPr>
        <w:pict>
          <v:shape id="_x0000_s1442" style="position:absolute;margin-left:562.75pt;margin-top:1.8pt;width:196.65pt;height:5.7pt;z-index:-251456000" coordorigin="11435,1790" coordsize="3933,114" o:regroupid="1" path="m12924,1836r2,-5l12928,1826r4,-4l12936,1819r4,-2l12936,1832r-1,4l12934,1842r32,l12966,1841r-1,-5l12964,1832r-3,-3l12959,1826r,-11l12965,1818r4,5l12974,1829r2,7l12976,1851r-42,l12934,1857r1,5l12939,1866r3,4l12947,1872r9,l12959,1871r6,-3l12969,1863r6,5l12970,1876r-8,4l12943,1880r-7,-2l12930,1872r-5,-6l12922,1859r,-18l12924,1836xe" fillcolor="#6a6a6a" stroked="f">
            <v:path arrowok="t"/>
          </v:shape>
        </w:pict>
      </w:r>
      <w:r>
        <w:rPr>
          <w:noProof/>
        </w:rPr>
        <w:pict>
          <v:shape id="_x0000_s1443" style="position:absolute;margin-left:562.75pt;margin-top:1.8pt;width:196.65pt;height:5.7pt;z-index:-251457024" coordorigin="11435,1790" coordsize="3933,114" o:regroupid="1" path="m12809,1822r3,-3l12815,1818r4,-2l12824,1815r11,l12841,1817r4,4l12849,1824r3,5l12852,1836r,34l12853,1875r1,3l12854,1879r-11,l12842,1876r-1,-4l12836,1878r-6,2l12817,1880r-4,-16l12816,1868r5,3l12828,1871r3,-1l12834,1869r3,-2l12841,1862r,-13l12819,1849r-6,4l12812,1879r-4,-4l12804,1872r-2,-5l12802,1855r2,-5l12809,1847r5,-4l12821,1841r20,l12841,1832r-1,-3l12835,1825r-3,-1l12824,1824r-4,1l12815,1829r-1,5l12803,1834r,-3l12804,1828r5,-6xe" fillcolor="#6a6a6a" stroked="f">
            <v:path arrowok="t"/>
          </v:shape>
        </w:pict>
      </w:r>
      <w:r>
        <w:rPr>
          <w:noProof/>
        </w:rPr>
        <w:pict>
          <v:shape id="_x0000_s1444" style="position:absolute;margin-left:562.75pt;margin-top:1.8pt;width:196.65pt;height:5.7pt;z-index:-251458048" coordorigin="11435,1790" coordsize="3933,114" o:regroupid="1" path="m12813,1864r4,16l12812,1879r1,-26l12813,1864xe" fillcolor="#6a6a6a" stroked="f">
            <v:path arrowok="t"/>
          </v:shape>
        </w:pict>
      </w:r>
      <w:r>
        <w:rPr>
          <w:noProof/>
        </w:rPr>
        <w:pict>
          <v:shape id="_x0000_s1445" style="position:absolute;margin-left:562.75pt;margin-top:1.8pt;width:196.65pt;height:5.7pt;z-index:-251459072" coordorigin="11435,1790" coordsize="3933,114" o:regroupid="1" path="m12757,1825r-5,4l12748,1834r,45l12737,1879r,-89l12748,1790r,34l12753,1818r6,-3l12780,1815r7,8l12787,1838r,41l12776,1879r,-41l12776,1833r-1,-3l12771,1826r-3,-2l12760,1824r-3,1xe" fillcolor="#6a6a6a" stroked="f">
            <v:path arrowok="t"/>
          </v:shape>
        </w:pict>
      </w:r>
      <w:r>
        <w:rPr>
          <w:noProof/>
        </w:rPr>
        <w:pict>
          <v:shape id="_x0000_s1446" style="position:absolute;margin-left:562.75pt;margin-top:1.8pt;width:196.65pt;height:5.7pt;z-index:-251460096" coordorigin="11435,1790" coordsize="3933,114" o:regroupid="1" path="m12676,1825r-3,-1l12665,1824r-3,1l12657,1828r-1,5l12657,1838r4,3l12665,1842r5,1l12676,1844r4,1l12683,1847r4,2l12691,1853r3,5l12694,1867r-3,5l12687,1875r-5,4l12676,1880r-12,l12659,1880r-3,-2l12652,1876r-3,-3l12646,1870r-2,-3l12643,1864r,-4l12654,1860r,4l12658,1869r3,2l12665,1872r8,l12676,1871r5,-3l12683,1863r-1,-6l12677,1854r-4,-1l12668,1852r-6,-1l12658,1849r-3,-1l12651,1846r-3,-4l12645,1837r,-9l12647,1824r5,-3l12656,1817r6,-2l12676,1815r6,2l12686,1821r5,3l12693,1829r,6l12682,1835r-1,-6l12676,1825xe" fillcolor="#6a6a6a" stroked="f">
            <v:path arrowok="t"/>
          </v:shape>
        </w:pict>
      </w:r>
      <w:r>
        <w:rPr>
          <w:noProof/>
        </w:rPr>
        <w:pict>
          <v:shape id="_x0000_s1447" style="position:absolute;margin-left:562.75pt;margin-top:1.8pt;width:196.65pt;height:5.7pt;z-index:-251461120" coordorigin="11435,1790" coordsize="3933,114" o:regroupid="1" path="m12599,1825r-5,4l12590,1834r,45l12579,1879r,-63l12590,1816r,8l12595,1818r6,-3l12622,1815r7,8l12629,1838r,41l12619,1879r,-41l12618,1833r-1,-3l12613,1826r-3,-2l12602,1824r-3,1xe" fillcolor="#6a6a6a" stroked="f">
            <v:path arrowok="t"/>
          </v:shape>
        </w:pict>
      </w:r>
      <w:r>
        <w:rPr>
          <w:noProof/>
        </w:rPr>
        <w:pict>
          <v:shape id="_x0000_s1448" style="position:absolute;margin-left:562.75pt;margin-top:1.8pt;width:196.65pt;height:5.7pt;z-index:-251462144" coordorigin="11435,1790" coordsize="3933,114" o:regroupid="1" path="m12482,1800r,-3l12486,1794r4,l12494,1797r1,3l12494,1803r-4,3l12486,1806r-4,-3l12482,1800xe" fillcolor="#6a6a6a" stroked="f">
            <v:path arrowok="t"/>
          </v:shape>
        </w:pict>
      </w:r>
      <w:r>
        <w:rPr>
          <w:noProof/>
        </w:rPr>
        <w:pict>
          <v:shape id="_x0000_s1449" style="position:absolute;margin-left:562.75pt;margin-top:1.8pt;width:196.65pt;height:5.7pt;z-index:-251463168" coordorigin="11435,1790" coordsize="3933,114" o:regroupid="1" path="m12483,1879r,-63l12494,1816r,63l12483,1879xe" fillcolor="#6a6a6a" stroked="f">
            <v:path arrowok="t"/>
          </v:shape>
        </w:pict>
      </w:r>
      <w:r>
        <w:rPr>
          <w:noProof/>
        </w:rPr>
        <w:pict>
          <v:shape id="_x0000_s1450" style="position:absolute;margin-left:562.75pt;margin-top:1.8pt;width:196.65pt;height:5.7pt;z-index:-251464192" coordorigin="11435,1790" coordsize="3933,114" o:regroupid="1" path="m12547,1826r-5,-2l12531,1824r-4,2l12524,1830r-3,5l12522,1819r4,-2l12531,1815r15,l12553,1818r-3,12l12547,1826xe" fillcolor="#6a6a6a" stroked="f">
            <v:path arrowok="t"/>
          </v:shape>
        </w:pict>
      </w:r>
      <w:r>
        <w:rPr>
          <w:noProof/>
        </w:rPr>
        <w:pict>
          <v:shape id="_x0000_s1451" style="position:absolute;margin-left:562.75pt;margin-top:1.8pt;width:196.65pt;height:5.7pt;z-index:-251465216" coordorigin="11435,1790" coordsize="3933,114" o:regroupid="1" path="m12562,1865r-2,5l12557,1874r-5,2l12548,1879r-5,1l12528,1880r-7,-3l12516,1872r-5,-6l12508,1858r,-17l12509,1836r3,-5l12514,1826r4,-4l12522,1819r-1,16l12519,1841r,15l12521,1861r3,4l12527,1869r4,3l12542,1872r5,-3l12550,1865r3,-4l12555,1855r,-15l12553,1835r-3,-5l12553,1818r5,6l12563,1830r3,8l12566,1855r-1,5l12562,1865xe" fillcolor="#6a6a6a" stroked="f">
            <v:path arrowok="t"/>
          </v:shape>
        </w:pict>
      </w:r>
      <w:r>
        <w:rPr>
          <w:noProof/>
        </w:rPr>
        <w:pict>
          <v:shape id="_x0000_s1452" style="position:absolute;margin-left:562.75pt;margin-top:1.8pt;width:196.65pt;height:5.7pt;z-index:-251466240" coordorigin="11435,1790" coordsize="3933,114" o:regroupid="1" path="m12470,1870r,9l12464,1880r-8,l12453,1879r-5,-6l12447,1869r,-44l12435,1825r,-9l12447,1816r,-15l12457,1801r,15l12469,1816r,9l12457,1825r,39l12458,1868r4,3l12466,1871r4,-1xe" fillcolor="#6a6a6a" stroked="f">
            <v:path arrowok="t"/>
          </v:shape>
        </w:pict>
      </w:r>
      <w:r>
        <w:rPr>
          <w:noProof/>
        </w:rPr>
        <w:pict>
          <v:shape id="_x0000_s1453" style="position:absolute;margin-left:562.75pt;margin-top:1.8pt;width:196.65pt;height:5.7pt;z-index:-251467264" coordorigin="11435,1790" coordsize="3933,114" o:regroupid="1" path="m12415,1816r11,l12426,1879r-10,l12416,1873r-5,5l12405,1880r-15,l12385,1878r-3,-3l12378,1871r-2,-6l12376,1816r11,l12387,1867r4,4l12407,1871r5,-3l12415,1862r,-46xe" fillcolor="#6a6a6a" stroked="f">
            <v:path arrowok="t"/>
          </v:shape>
        </w:pict>
      </w:r>
      <w:r>
        <w:rPr>
          <w:noProof/>
        </w:rPr>
        <w:pict>
          <v:shape id="_x0000_s1454" style="position:absolute;margin-left:562.75pt;margin-top:1.8pt;width:196.65pt;height:5.7pt;z-index:-251468288" coordorigin="11435,1790" coordsize="3933,114" o:regroupid="1" path="m12348,1879r,-89l12359,1790r,89l12348,1879xe" fillcolor="#6a6a6a" stroked="f">
            <v:path arrowok="t"/>
          </v:shape>
        </w:pict>
      </w:r>
      <w:r>
        <w:rPr>
          <w:noProof/>
        </w:rPr>
        <w:pict>
          <v:shape id="_x0000_s1455" style="position:absolute;margin-left:562.75pt;margin-top:1.8pt;width:196.65pt;height:5.7pt;z-index:-251469312" coordorigin="11435,1790" coordsize="3933,114" o:regroupid="1" path="m12315,1826r-5,-2l12299,1824r-4,2l12292,1830r-4,5l12290,1819r4,-2l12299,1815r14,l12320,1818r-2,12l12315,1826xe" fillcolor="#6a6a6a" stroked="f">
            <v:path arrowok="t"/>
          </v:shape>
        </w:pict>
      </w:r>
      <w:r>
        <w:rPr>
          <w:noProof/>
        </w:rPr>
        <w:pict>
          <v:shape id="_x0000_s1456" style="position:absolute;margin-left:562.75pt;margin-top:1.8pt;width:196.65pt;height:5.7pt;z-index:-251470336" coordorigin="11435,1790" coordsize="3933,114" o:regroupid="1" path="m12330,1865r-2,5l12324,1874r-4,2l12316,1879r-5,1l12296,1880r-7,-3l12284,1872r-5,-6l12276,1858r,-17l12277,1836r2,-5l12282,1826r3,-4l12290,1819r-2,16l12287,1841r,15l12288,1861r4,4l12295,1869r4,3l12310,1872r5,-3l12318,1865r3,-4l12323,1855r,-15l12321,1835r-3,-5l12320,1818r6,6l12331,1830r3,8l12334,1855r-2,5l12330,1865xe" fillcolor="#6a6a6a" stroked="f">
            <v:path arrowok="t"/>
          </v:shape>
        </w:pict>
      </w:r>
      <w:r>
        <w:rPr>
          <w:noProof/>
        </w:rPr>
        <w:pict>
          <v:shape id="_x0000_s1457" style="position:absolute;margin-left:562.75pt;margin-top:1.8pt;width:196.65pt;height:5.7pt;z-index:-251471360" coordorigin="11435,1790" coordsize="3933,114" o:regroupid="1" path="m12157,1826r-4,-2l12144,1824r-3,2l12138,1829r-3,3l12139,1817r4,-2l12157,1815r,11xe" fillcolor="#6a6a6a" stroked="f">
            <v:path arrowok="t"/>
          </v:shape>
        </w:pict>
      </w:r>
      <w:r>
        <w:rPr>
          <w:noProof/>
        </w:rPr>
        <w:pict>
          <v:shape id="_x0000_s1458" style="position:absolute;margin-left:562.75pt;margin-top:1.8pt;width:196.65pt;height:5.7pt;z-index:-251472384" coordorigin="11435,1790" coordsize="3933,114" o:regroupid="1" path="m12122,1836r2,-5l12127,1826r3,-4l12134,1819r5,-2l12135,1832r-2,4l12132,1842r32,l12164,1841r-1,-5l12162,1832r-3,-3l12157,1826r,-11l12163,1818r5,5l12172,1829r3,7l12175,1851r-43,l12132,1857r2,5l12137,1866r4,4l12145,1872r9,l12157,1871r6,-3l12167,1863r7,5l12168,1876r-8,4l12141,1880r-7,-2l12129,1872r-6,-6l12121,1859r,-18l12122,1836xe" fillcolor="#6a6a6a" stroked="f">
            <v:path arrowok="t"/>
          </v:shape>
        </w:pict>
      </w:r>
      <w:r>
        <w:rPr>
          <w:noProof/>
        </w:rPr>
        <w:pict>
          <v:shape id="_x0000_s1459" style="position:absolute;margin-left:562.75pt;margin-top:1.8pt;width:196.65pt;height:5.7pt;z-index:-251473408" coordorigin="11435,1790" coordsize="3933,114" o:regroupid="1" path="m12247,1825r-3,-1l12236,1824r-3,1l12228,1828r-1,5l12228,1838r4,3l12236,1842r5,1l12247,1844r4,1l12255,1847r3,2l12262,1853r3,5l12265,1867r-3,5l12258,1875r-5,4l12247,1880r-12,l12231,1880r-4,-2l12223,1876r-3,-3l12218,1870r-3,-3l12214,1864r,-4l12225,1860r,4l12229,1869r3,2l12236,1872r8,l12248,1871r5,-3l12254,1863r-1,-6l12248,1854r-4,-1l12239,1852r-6,-1l12229,1849r-3,-1l12223,1846r-4,-4l12216,1837r,-9l12219,1824r4,-3l12227,1817r6,-2l12247,1815r6,2l12257,1821r5,3l12264,1829r,6l12253,1835r-1,-6l12247,1825xe" fillcolor="#6a6a6a" stroked="f">
            <v:path arrowok="t"/>
          </v:shape>
        </w:pict>
      </w:r>
      <w:r>
        <w:rPr>
          <w:noProof/>
        </w:rPr>
        <w:pict>
          <v:shape id="_x0000_s1460" style="position:absolute;margin-left:562.75pt;margin-top:1.8pt;width:196.65pt;height:5.7pt;z-index:-251474432" coordorigin="11435,1790" coordsize="3933,114" o:regroupid="1" path="m12031,1826r-3,-2l12019,1824r-4,2l12012,1829r-3,3l12013,1817r5,-2l12031,1815r,11xe" fillcolor="#6a6a6a" stroked="f">
            <v:path arrowok="t"/>
          </v:shape>
        </w:pict>
      </w:r>
      <w:r>
        <w:rPr>
          <w:noProof/>
        </w:rPr>
        <w:pict>
          <v:shape id="_x0000_s1461" style="position:absolute;margin-left:562.75pt;margin-top:1.8pt;width:196.65pt;height:5.7pt;z-index:-251475456" coordorigin="11435,1790" coordsize="3933,114" o:regroupid="1" path="m11996,1836r3,-5l12001,1826r4,-4l12009,1819r4,-2l12009,1832r-2,4l12006,1842r32,l12038,1841r,-5l12036,1832r-2,-3l12031,1826r,-11l12037,1818r5,5l12047,1829r2,7l12049,1851r-43,l12006,1857r2,5l12012,1866r3,4l12019,1872r10,l12032,1871r5,-3l12042,1863r6,5l12043,1876r-8,4l12016,1880r-7,-2l12003,1872r-5,-6l11995,1859r,-18l11996,1836xe" fillcolor="#6a6a6a" stroked="f">
            <v:path arrowok="t"/>
          </v:shape>
        </w:pict>
      </w:r>
      <w:r>
        <w:rPr>
          <w:noProof/>
        </w:rPr>
        <w:pict>
          <v:shape id="_x0000_s1462" style="position:absolute;margin-left:562.75pt;margin-top:1.8pt;width:196.65pt;height:5.7pt;z-index:-251476480" coordorigin="11435,1790" coordsize="3933,114" o:regroupid="1" path="m12092,1825r-4,-1l12081,1824r-3,1l12073,1828r-1,5l12073,1838r4,3l12081,1842r5,1l12092,1844r4,1l12099,1847r4,2l12107,1853r2,5l12109,1867r-2,5l12103,1875r-5,4l12092,1880r-12,l12075,1880r-4,-2l12067,1876r-3,-3l12062,1870r-2,-3l12059,1864r,-4l12070,1860r,4l12074,1869r3,2l12080,1872r9,l12092,1871r5,-3l12099,1863r-2,-6l12093,1854r-4,-1l12084,1852r-6,-1l12074,1849r-4,-1l12067,1846r-4,-4l12061,1837r,-9l12063,1824r5,-3l12072,1817r6,-2l12092,1815r6,2l12102,1821r4,3l12109,1829r,6l12098,1835r-1,-6l12092,1825xe" fillcolor="#6a6a6a" stroked="f">
            <v:path arrowok="t"/>
          </v:shape>
        </w:pict>
      </w:r>
      <w:r>
        <w:rPr>
          <w:noProof/>
        </w:rPr>
        <w:pict>
          <v:shape id="_x0000_s1463" style="position:absolute;margin-left:562.75pt;margin-top:1.8pt;width:196.65pt;height:5.7pt;z-index:-251477504" coordorigin="11435,1790" coordsize="3933,114" o:regroupid="1" path="m11952,1825r-6,4l11943,1834r,45l11932,1879r,-89l11943,1790r,34l11947,1818r7,-3l11975,1815r7,8l11982,1838r,41l11971,1879r,-41l11971,1833r-1,-3l11966,1826r-4,-2l11955,1824r-3,1xe" fillcolor="#6a6a6a" stroked="f">
            <v:path arrowok="t"/>
          </v:shape>
        </w:pict>
      </w:r>
      <w:r>
        <w:rPr>
          <w:noProof/>
        </w:rPr>
        <w:pict>
          <v:shape id="_x0000_s1464" style="position:absolute;margin-left:562.75pt;margin-top:1.8pt;width:196.65pt;height:5.7pt;z-index:-251478528" coordorigin="11435,1790" coordsize="3933,114" o:regroupid="1" path="m11920,1870r,9l11914,1880r-8,l11903,1879r-5,-6l11897,1869r,-44l11885,1825r,-9l11897,1816r,-15l11907,1801r,15l11919,1816r,9l11907,1825r,39l11908,1868r4,3l11916,1871r4,-1xe" fillcolor="#6a6a6a" stroked="f">
            <v:path arrowok="t"/>
          </v:shape>
        </w:pict>
      </w:r>
      <w:r>
        <w:rPr>
          <w:noProof/>
        </w:rPr>
        <w:pict>
          <v:shape id="_x0000_s1465" style="position:absolute;margin-left:562.75pt;margin-top:1.8pt;width:196.65pt;height:5.7pt;z-index:-251479552" coordorigin="11435,1790" coordsize="3933,114" o:regroupid="1" path="m11830,1826r-4,-2l11815,1824r-4,2l11807,1830r-3,5l11805,1819r5,-2l11815,1815r14,l11836,1818r-2,12l11830,1826xe" fillcolor="#6a6a6a" stroked="f">
            <v:path arrowok="t"/>
          </v:shape>
        </w:pict>
      </w:r>
      <w:r>
        <w:rPr>
          <w:noProof/>
        </w:rPr>
        <w:pict>
          <v:shape id="_x0000_s1466" style="position:absolute;margin-left:562.75pt;margin-top:1.8pt;width:196.65pt;height:5.7pt;z-index:-251480576" coordorigin="11435,1790" coordsize="3933,114" o:regroupid="1" path="m11846,1865r-3,5l11840,1874r-4,2l11831,1879r-5,1l11812,1880r-7,-3l11800,1872r-6,-6l11792,1858r,-17l11793,1836r2,-5l11798,1826r3,-4l11805,1819r-1,16l11802,1841r,15l11804,1861r3,4l11811,1869r4,3l11826,1872r4,-3l11834,1865r3,-4l11838,1855r,-15l11837,1835r-3,-5l11836,1818r5,6l11847,1830r2,8l11849,1855r-1,5l11846,1865xe" fillcolor="#6a6a6a" stroked="f">
            <v:path arrowok="t"/>
          </v:shape>
        </w:pict>
      </w:r>
      <w:r>
        <w:rPr>
          <w:noProof/>
        </w:rPr>
        <w:pict>
          <v:shape id="_x0000_s1467" style="position:absolute;margin-left:562.75pt;margin-top:1.8pt;width:196.65pt;height:5.7pt;z-index:-251481600" coordorigin="11435,1790" coordsize="3933,114" o:regroupid="1" path="m11724,1847r,-9l11726,1830r5,-6l11736,1818r,17l11735,1841r,15l11736,1861r3,4l11742,1880r-6,-3l11731,1872r-5,-6l11724,1858r,-11xe" fillcolor="#6a6a6a" stroked="f">
            <v:path arrowok="t"/>
          </v:shape>
        </w:pict>
      </w:r>
      <w:r>
        <w:rPr>
          <w:noProof/>
        </w:rPr>
        <w:pict>
          <v:shape id="_x0000_s1468" style="position:absolute;margin-left:562.75pt;margin-top:1.8pt;width:196.65pt;height:5.7pt;z-index:-251482624" coordorigin="11435,1790" coordsize="3933,114" o:regroupid="1" path="m11742,1869r4,2l11759,1871r5,-3l11767,1862r,-29l11763,1827r-5,-3l11746,1824r-4,2l11739,1830r-3,5l11736,1818r6,-3l11756,1815r6,3l11767,1823r,-33l11778,1790r,89l11768,1879r-1,-7l11763,1878r-6,2l11742,1880r-3,-15l11742,1869xe" fillcolor="#6a6a6a" stroked="f">
            <v:path arrowok="t"/>
          </v:shape>
        </w:pict>
      </w:r>
      <w:r>
        <w:rPr>
          <w:noProof/>
        </w:rPr>
        <w:pict>
          <v:shape id="_x0000_s1469" style="position:absolute;margin-left:562.75pt;margin-top:1.8pt;width:196.65pt;height:5.7pt;z-index:-251483648" coordorigin="11435,1790" coordsize="3933,114" o:regroupid="1" path="m11665,1825r-3,-1l11654,1824r-3,1l11646,1828r-1,5l11646,1838r5,3l11654,1842r6,1l11665,1844r4,1l11673,1847r3,2l11680,1853r3,5l11683,1867r-2,5l11676,1875r-5,4l11666,1880r-13,l11649,1880r-4,-2l11641,1876r-3,-3l11636,1870r-2,-3l11632,1864r,-4l11643,1860r,4l11647,1869r3,2l11654,1872r9,l11666,1871r5,-3l11672,1863r-1,-6l11666,1854r-3,-1l11657,1852r-5,-1l11647,1849r-3,-1l11641,1846r-4,-4l11635,1837r,-9l11637,1824r4,-3l11645,1817r6,-2l11665,1815r6,2l11675,1821r5,3l11682,1829r,6l11671,1835r-1,-6l11665,1825xe" fillcolor="#6a6a6a" stroked="f">
            <v:path arrowok="t"/>
          </v:shape>
        </w:pict>
      </w:r>
      <w:r>
        <w:rPr>
          <w:noProof/>
        </w:rPr>
        <w:pict>
          <v:shape id="_x0000_s1470" style="position:absolute;margin-left:562.75pt;margin-top:1.8pt;width:196.65pt;height:5.7pt;z-index:-251484672" coordorigin="11435,1790" coordsize="3933,114" o:regroupid="1" path="m11589,1825r-6,4l11580,1834r,45l11569,1879r,-63l11579,1816r,8l11584,1818r6,-3l11612,1815r7,8l11619,1838r,41l11608,1879r,-41l11608,1833r-1,-3l11603,1826r-4,-2l11592,1824r-3,1xe" fillcolor="#6a6a6a" stroked="f">
            <v:path arrowok="t"/>
          </v:shape>
        </w:pict>
      </w:r>
      <w:r>
        <w:rPr>
          <w:noProof/>
        </w:rPr>
        <w:pict>
          <v:shape id="_x0000_s1471" style="position:absolute;margin-left:562.75pt;margin-top:1.8pt;width:196.65pt;height:5.7pt;z-index:-251485696" coordorigin="11435,1790" coordsize="3933,114" o:regroupid="1" path="m11536,1826r-4,-2l11521,1824r-5,2l11513,1830r-3,5l11511,1819r5,-2l11521,1815r14,l11542,1818r-3,12l11536,1826xe" fillcolor="#6a6a6a" stroked="f">
            <v:path arrowok="t"/>
          </v:shape>
        </w:pict>
      </w:r>
      <w:r>
        <w:rPr>
          <w:noProof/>
        </w:rPr>
        <w:pict>
          <v:shape id="_x0000_s1472" style="position:absolute;margin-left:562.75pt;margin-top:1.8pt;width:196.65pt;height:5.7pt;z-index:-251486720" coordorigin="11435,1790" coordsize="3933,114" o:regroupid="1" path="m11552,1865r-3,5l11546,1874r-4,2l11537,1879r-5,1l11518,1880r-7,-3l11505,1872r-5,-6l11497,1858r,-17l11499,1836r2,-5l11503,1826r4,-4l11511,1819r-1,16l11508,1841r,15l11510,1861r3,4l11516,1869r5,3l11532,1872r4,-3l11539,1865r4,-4l11544,1855r,-15l11543,1835r-4,-5l11542,1818r5,6l11552,1830r3,8l11555,1855r-1,5l11552,1865xe" fillcolor="#6a6a6a" stroked="f">
            <v:path arrowok="t"/>
          </v:shape>
        </w:pict>
      </w:r>
      <w:r>
        <w:rPr>
          <w:noProof/>
        </w:rPr>
        <w:pict>
          <v:shape id="_x0000_s1473" style="position:absolute;margin-left:562.75pt;margin-top:1.8pt;width:196.65pt;height:5.7pt;z-index:-251487744" coordorigin="11435,1790" coordsize="3933,114" o:regroupid="1" path="m11435,1846r,-6l11436,1835r2,-5l11440,1825r3,-3l11448,1819r4,-3l11457,1815r13,l11476,1817r5,5l11485,1826r3,5l11488,1838r-10,l11477,1834r-1,-3l11470,1825r-3,-1l11457,1824r-4,2l11450,1830r-3,4l11445,1840r,16l11447,1862r3,4l11453,1870r4,2l11467,1872r3,-2l11476,1866r1,-3l11478,1859r10,l11488,1863r-1,3l11484,1870r-2,3l11479,1876r-4,2l11471,1879r-4,1l11454,1880r-7,-2l11442,1872r-5,-6l11435,1858r,-12xe" fillcolor="#6a6a6a" stroked="f">
            <v:path arrowok="t"/>
          </v:shape>
        </w:pict>
      </w:r>
      <w:r>
        <w:rPr>
          <w:noProof/>
        </w:rPr>
        <w:pict>
          <v:shape id="_x0000_s1474" style="position:absolute;margin-left:562.75pt;margin-top:1.8pt;width:196.65pt;height:5.7pt;z-index:-251488768" coordorigin="11435,1790" coordsize="3933,114" o:regroupid="1" path="m15161,1887r5,5l15172,1895r12,l15188,1894r6,-6l15195,1884r,-61l15196,1816r10,l15206,1886r-2,6l15199,1897r-5,5l15187,1904r-12,l15170,1903r-4,-2l15161,1899r-3,-2l15156,1893r5,-6xe" fillcolor="#6a6a6a" stroked="f">
            <v:path arrowok="t"/>
          </v:shape>
        </w:pict>
      </w:r>
      <w:r>
        <w:rPr>
          <w:noProof/>
        </w:rPr>
        <w:pict>
          <v:shape id="_x0000_s1475" style="position:absolute;margin-left:562.75pt;margin-top:1.8pt;width:196.65pt;height:5.7pt;z-index:-251489792" coordorigin="11435,1790" coordsize="3933,114" o:regroupid="1" path="m15155,1830r4,-6l15164,1818r6,-3l15177,1815r-6,11l15168,1830r-3,5l15163,1841r,15l15165,1861r-1,16l15159,1872r-4,-6l15152,1857r,-20l15155,1830xe" fillcolor="#6a6a6a" stroked="f">
            <v:path arrowok="t"/>
          </v:shape>
        </w:pict>
      </w:r>
      <w:r>
        <w:rPr>
          <w:noProof/>
        </w:rPr>
        <w:pict>
          <v:shape id="_x0000_s1476" style="position:absolute;margin-left:562.75pt;margin-top:1.8pt;width:196.65pt;height:5.7pt;z-index:-251490816" coordorigin="11435,1790" coordsize="3933,114" o:regroupid="1" path="m15357,1879r,-89l15368,1790r,89l15357,1879xe" fillcolor="#6a6a6a" stroked="f">
            <v:path arrowok="t"/>
          </v:shape>
        </w:pict>
      </w:r>
      <w:r>
        <w:rPr>
          <w:noProof/>
        </w:rPr>
        <w:pict>
          <v:shape id="_x0000_s1477" style="position:absolute;margin-left:562.75pt;margin-top:1.8pt;width:196.65pt;height:5.7pt;z-index:-251491840" coordorigin="11435,1790" coordsize="3933,114" o:regroupid="1" path="m15296,1822r3,-3l15303,1818r4,-2l15311,1815r12,l15328,1817r4,4l15337,1824r2,5l15339,1836r,34l15340,1875r1,3l15341,1879r-11,l15329,1876r-1,-4l15323,1878r-6,2l15304,1880r-4,-16l15303,1868r5,3l15315,1871r3,-1l15321,1869r4,-2l15328,1862r,-13l15306,1849r-6,4l15299,1879r-4,-4l15291,1872r-2,-5l15289,1855r2,-5l15296,1847r5,-4l15309,1841r19,l15328,1832r-1,-3l15322,1825r-3,-1l15311,1824r-3,1l15302,1829r-1,5l15290,1834r,-3l15291,1828r5,-6xe" fillcolor="#6a6a6a" stroked="f">
            <v:path arrowok="t"/>
          </v:shape>
        </w:pict>
      </w:r>
      <w:r>
        <w:rPr>
          <w:noProof/>
        </w:rPr>
        <w:pict>
          <v:shape id="_x0000_s1478" style="position:absolute;margin-left:562.75pt;margin-top:1.8pt;width:196.65pt;height:5.7pt;z-index:-251492864" coordorigin="11435,1790" coordsize="3933,114" o:regroupid="1" path="m15300,1864r4,16l15299,1879r1,-26l15300,1864xe" fillcolor="#6a6a6a" stroked="f">
            <v:path arrowok="t"/>
          </v:shape>
        </w:pict>
      </w:r>
      <w:r>
        <w:rPr>
          <w:noProof/>
        </w:rPr>
        <w:pict>
          <v:shape id="_x0000_s1479" style="position:absolute;margin-left:562.75pt;margin-top:1.8pt;width:196.65pt;height:5.7pt;z-index:-251493888" coordorigin="11435,1790" coordsize="3933,114" o:regroupid="1" path="m15222,1800r1,-3l15227,1794r4,l15235,1797r,3l15235,1803r-4,3l15227,1806r-4,-3l15222,1800xe" fillcolor="#6a6a6a" stroked="f">
            <v:path arrowok="t"/>
          </v:shape>
        </w:pict>
      </w:r>
      <w:r>
        <w:rPr>
          <w:noProof/>
        </w:rPr>
        <w:pict>
          <v:shape id="_x0000_s1480" style="position:absolute;margin-left:562.75pt;margin-top:1.8pt;width:196.65pt;height:5.7pt;z-index:-251494912" coordorigin="11435,1790" coordsize="3933,114" o:regroupid="1" path="m15223,1879r,-63l15234,1816r,63l15223,1879xe" fillcolor="#6a6a6a" stroked="f">
            <v:path arrowok="t"/>
          </v:shape>
        </w:pict>
      </w:r>
      <w:r>
        <w:rPr>
          <w:noProof/>
        </w:rPr>
        <w:pict>
          <v:shape id="_x0000_s1481" style="position:absolute;margin-left:562.75pt;margin-top:1.8pt;width:196.65pt;height:5.7pt;z-index:-251495936" coordorigin="11435,1790" coordsize="3933,114" o:regroupid="1" path="m15278,1870r,9l15273,1880r-8,l15261,1879r-4,-6l15255,1869r,-44l15244,1825r,-9l15255,1816r,-15l15266,1801r,15l15278,1816r,9l15266,1825r,39l15267,1868r4,3l15274,1871r4,-1xe" fillcolor="#6a6a6a" stroked="f">
            <v:path arrowok="t"/>
          </v:shape>
        </w:pict>
      </w:r>
      <w:r>
        <w:rPr>
          <w:noProof/>
        </w:rPr>
        <w:pict>
          <v:shape id="_x0000_s1482" style="position:absolute;margin-left:562.75pt;margin-top:1.8pt;width:196.65pt;height:5.7pt;z-index:-251496960" coordorigin="11435,1790" coordsize="3933,114" o:regroupid="1" path="m15171,1869r4,2l15187,1871r5,-3l15195,1862r,-29l15192,1827r-5,-3l15175,1824r-4,2l15177,1815r8,l15191,1818r4,5l15195,1884r,-11l15191,1878r-6,2l15170,1880r-6,-3l15165,1861r3,4l15171,1869xe" fillcolor="#6a6a6a" stroked="f">
            <v:path arrowok="t"/>
          </v:shape>
        </w:pict>
      </w:r>
      <w:r>
        <w:rPr>
          <w:noProof/>
        </w:rPr>
        <w:pict>
          <v:shape id="_x0000_s1483" style="position:absolute;margin-left:562.75pt;margin-top:1.8pt;width:196.65pt;height:5.7pt;z-index:-251497984" coordorigin="11435,1790" coordsize="3933,114" o:regroupid="1" path="m15126,1800r,-3l15130,1794r4,l15138,1797r1,3l15138,1803r-4,3l15130,1806r-4,-3l15126,1800xe" fillcolor="#6a6a6a" stroked="f">
            <v:path arrowok="t"/>
          </v:shape>
        </w:pict>
      </w:r>
      <w:r>
        <w:rPr>
          <w:noProof/>
        </w:rPr>
        <w:pict>
          <v:shape id="_x0000_s1484" style="position:absolute;margin-left:562.75pt;margin-top:1.8pt;width:196.65pt;height:5.7pt;z-index:-251499008" coordorigin="11435,1790" coordsize="3933,114" o:regroupid="1" path="m15127,1879r,-63l15138,1816r,63l15127,1879xe" fillcolor="#6a6a6a" stroked="f">
            <v:path arrowok="t"/>
          </v:shape>
        </w:pict>
      </w:r>
      <w:r>
        <w:rPr>
          <w:noProof/>
        </w:rPr>
        <w:pict>
          <v:shape id="_x0000_s1485" style="position:absolute;margin-left:562.75pt;margin-top:1.8pt;width:196.65pt;height:5.7pt;z-index:-251500032" coordorigin="11435,1790" coordsize="3933,114" o:regroupid="1" path="m15055,1847r,-9l15058,1830r4,-6l15067,1818r1,17l15066,1841r,15l15068,1861r3,4l15073,1880r-6,-3l15062,1872r-4,-6l15055,1858r,-11xe" fillcolor="#6a6a6a" stroked="f">
            <v:path arrowok="t"/>
          </v:shape>
        </w:pict>
      </w:r>
      <w:r>
        <w:rPr>
          <w:noProof/>
        </w:rPr>
        <w:pict>
          <v:shape id="_x0000_s1486" style="position:absolute;margin-left:562.75pt;margin-top:1.8pt;width:196.65pt;height:5.7pt;z-index:-251501056" coordorigin="11435,1790" coordsize="3933,114" o:regroupid="1" path="m15074,1869r4,2l15090,1871r5,-3l15098,1862r,-29l15095,1827r-5,-3l15078,1824r-4,2l15071,1830r-3,5l15067,1818r6,-3l15088,1815r6,3l15098,1823r,-33l15109,1790r,89l15099,1879r-1,-7l15094,1878r-6,2l15073,1880r-2,-15l15074,1869xe" fillcolor="#6a6a6a" stroked="f">
            <v:path arrowok="t"/>
          </v:shape>
        </w:pict>
      </w:r>
      <w:r>
        <w:rPr>
          <w:noProof/>
        </w:rPr>
        <w:pict>
          <v:shape id="_x0000_s1487" style="position:absolute;margin-left:562.75pt;margin-top:1.8pt;width:196.65pt;height:5.7pt;z-index:-251502080" coordorigin="11435,1790" coordsize="3933,114" o:regroupid="1" path="m14996,1826r-5,-2l14980,1824r-4,2l14973,1830r-4,5l14971,1819r4,-2l14980,1815r14,l15001,1818r-2,12l14996,1826xe" fillcolor="#6a6a6a" stroked="f">
            <v:path arrowok="t"/>
          </v:shape>
        </w:pict>
      </w:r>
      <w:r>
        <w:rPr>
          <w:noProof/>
        </w:rPr>
        <w:pict>
          <v:shape id="_x0000_s1488" style="position:absolute;margin-left:562.75pt;margin-top:1.8pt;width:196.65pt;height:5.7pt;z-index:-251503104" coordorigin="11435,1790" coordsize="3933,114" o:regroupid="1" path="m15011,1865r-2,5l15005,1874r-4,2l14997,1879r-5,1l14977,1880r-7,-3l14965,1872r-5,-6l14957,1858r,-17l14958,1836r3,-5l14963,1826r3,-4l14971,1819r-2,16l14968,1841r,15l14969,1861r4,4l14976,1869r4,3l14991,1872r5,-3l14999,1865r3,-4l15004,1855r,-15l15002,1835r-3,-5l15001,1818r6,6l15012,1830r3,8l15015,1855r-1,5l15011,1865xe" fillcolor="#6a6a6a" stroked="f">
            <v:path arrowok="t"/>
          </v:shape>
        </w:pict>
      </w:r>
      <w:r>
        <w:rPr>
          <w:noProof/>
        </w:rPr>
        <w:pict>
          <v:shape id="_x0000_s1489" style="position:absolute;margin-left:562.75pt;margin-top:1.8pt;width:196.65pt;height:5.7pt;z-index:-251504128" coordorigin="11435,1790" coordsize="3933,114" o:regroupid="1" path="m14949,1870r,9l14943,1880r-8,l14932,1879r-5,-6l14926,1869r,-44l14914,1825r,-9l14926,1816r,-15l14937,1801r,15l14948,1816r,9l14937,1825r,39l14937,1868r4,3l14945,1871r4,-1xe" fillcolor="#6a6a6a" stroked="f">
            <v:path arrowok="t"/>
          </v:shape>
        </w:pict>
      </w:r>
      <w:r>
        <w:rPr>
          <w:noProof/>
        </w:rPr>
        <w:pict>
          <v:shape id="_x0000_s1490" style="position:absolute;margin-left:562.75pt;margin-top:1.8pt;width:196.65pt;height:5.7pt;z-index:-251505152" coordorigin="11435,1790" coordsize="3933,114" o:regroupid="1" path="m14862,1826r-4,-2l14849,1824r-4,2l14843,1829r-3,3l14844,1817r4,-2l14862,1815r,11xe" fillcolor="#6a6a6a" stroked="f">
            <v:path arrowok="t"/>
          </v:shape>
        </w:pict>
      </w:r>
      <w:r>
        <w:rPr>
          <w:noProof/>
        </w:rPr>
        <w:pict>
          <v:shape id="_x0000_s1491" style="position:absolute;margin-left:562.75pt;margin-top:1.8pt;width:196.65pt;height:5.7pt;z-index:-251506176" coordorigin="11435,1790" coordsize="3933,114" o:regroupid="1" path="m14742,1800r,-3l14746,1794r4,l14754,1797r1,3l14754,1803r-4,3l14746,1806r-4,-3l14742,1800xe" fillcolor="#6a6a6a" stroked="f">
            <v:path arrowok="t"/>
          </v:shape>
        </w:pict>
      </w:r>
      <w:r>
        <w:rPr>
          <w:noProof/>
        </w:rPr>
        <w:pict>
          <v:shape id="_x0000_s1492" style="position:absolute;margin-left:562.75pt;margin-top:1.8pt;width:196.65pt;height:5.7pt;z-index:-251507200" coordorigin="11435,1790" coordsize="3933,114" o:regroupid="1" path="m14743,1879r,-63l14754,1816r,63l14743,1879xe" fillcolor="#6a6a6a" stroked="f">
            <v:path arrowok="t"/>
          </v:shape>
        </w:pict>
      </w:r>
      <w:r>
        <w:rPr>
          <w:noProof/>
        </w:rPr>
        <w:pict>
          <v:shape id="_x0000_s1493" style="position:absolute;margin-left:562.75pt;margin-top:1.8pt;width:196.65pt;height:5.7pt;z-index:-251508224" coordorigin="11435,1790" coordsize="3933,114" o:regroupid="1" path="m14765,1816r11,l14792,1865r16,-49l14819,1816r-23,63l14788,1879r-23,-63xe" fillcolor="#6a6a6a" stroked="f">
            <v:path arrowok="t"/>
          </v:shape>
        </w:pict>
      </w:r>
      <w:r>
        <w:rPr>
          <w:noProof/>
        </w:rPr>
        <w:pict>
          <v:shape id="_x0000_s1494" style="position:absolute;margin-left:562.75pt;margin-top:1.8pt;width:196.65pt;height:5.7pt;z-index:-251509248" coordorigin="11435,1790" coordsize="3933,114" o:regroupid="1" path="m14827,1836r2,-5l14832,1826r3,-4l14839,1819r5,-2l14840,1832r-2,4l14837,1842r32,l14869,1841r-1,-5l14867,1832r-3,-3l14862,1826r,-11l14868,1818r5,5l14877,1829r3,7l14880,1851r-43,l14837,1857r2,5l14842,1866r3,4l14850,1872r9,l14862,1871r6,-3l14872,1863r7,5l14873,1876r-8,4l14846,1880r-7,-2l14834,1872r-6,-6l14826,1859r,-18l14827,1836xe" fillcolor="#6a6a6a" stroked="f">
            <v:path arrowok="t"/>
          </v:shape>
        </w:pict>
      </w:r>
      <w:r>
        <w:rPr>
          <w:noProof/>
        </w:rPr>
        <w:pict>
          <v:shape id="_x0000_s1495" style="position:absolute;margin-left:562.75pt;margin-top:1.8pt;width:196.65pt;height:5.7pt;z-index:-251510272" coordorigin="11435,1790" coordsize="3933,114" o:regroupid="1" path="m14730,1870r,9l14724,1880r-8,l14713,1879r-5,-6l14707,1869r,-44l14695,1825r,-9l14707,1816r,-15l14717,1801r,15l14729,1816r,9l14717,1825r,39l14718,1868r4,3l14726,1871r4,-1xe" fillcolor="#6a6a6a" stroked="f">
            <v:path arrowok="t"/>
          </v:shape>
        </w:pict>
      </w:r>
      <w:r>
        <w:rPr>
          <w:noProof/>
        </w:rPr>
        <w:pict>
          <v:shape id="_x0000_s1496" style="position:absolute;margin-left:562.75pt;margin-top:1.8pt;width:196.65pt;height:5.7pt;z-index:-251511296" coordorigin="11435,1790" coordsize="3933,114" o:regroupid="1" path="m14643,1822r3,-3l14649,1818r4,-2l14657,1815r12,l14675,1817r4,4l14683,1824r3,5l14686,1836r,34l14686,1875r2,3l14688,1879r-11,l14675,1876r,-4l14670,1878r-6,2l14651,1880r-5,-16l14650,1868r5,3l14662,1871r3,-1l14668,1869r3,-2l14675,1862r,-13l14653,1849r-7,4l14646,1879r-4,-4l14638,1872r-3,-5l14635,1855r3,-5l14643,1847r5,-4l14655,1841r20,l14675,1832r-1,-3l14669,1825r-3,-1l14658,1824r-4,1l14649,1829r-1,5l14637,1834r,-3l14638,1828r5,-6xe" fillcolor="#6a6a6a" stroked="f">
            <v:path arrowok="t"/>
          </v:shape>
        </w:pict>
      </w:r>
      <w:r>
        <w:rPr>
          <w:noProof/>
        </w:rPr>
        <w:pict>
          <v:shape id="_x0000_s1497" style="position:absolute;margin-left:562.75pt;margin-top:1.8pt;width:196.65pt;height:5.7pt;z-index:-251512320" coordorigin="11435,1790" coordsize="3933,114" o:regroupid="1" path="m14646,1864r5,16l14646,1879r,-26l14646,1864xe" fillcolor="#6a6a6a" stroked="f">
            <v:path arrowok="t"/>
          </v:shape>
        </w:pict>
      </w:r>
      <w:r>
        <w:rPr>
          <w:noProof/>
        </w:rPr>
        <w:pict>
          <v:shape id="_x0000_s1498" style="position:absolute;margin-left:562.75pt;margin-top:1.8pt;width:196.65pt;height:5.7pt;z-index:-251513344" coordorigin="11435,1790" coordsize="3933,114" o:regroupid="1" path="m14549,1826r-5,3l14541,1835r,44l14530,1879r,-63l14541,1816r,8l14545,1818r5,-3l14556,1815r4,l14561,1816r,10l14558,1826r-9,xe" fillcolor="#6a6a6a" stroked="f">
            <v:path arrowok="t"/>
          </v:shape>
        </w:pict>
      </w:r>
      <w:r>
        <w:rPr>
          <w:noProof/>
        </w:rPr>
        <w:pict>
          <v:shape id="_x0000_s1499" style="position:absolute;margin-left:562.75pt;margin-top:1.8pt;width:196.65pt;height:5.7pt;z-index:-251514368" coordorigin="11435,1790" coordsize="3933,114" o:regroupid="1" path="m14621,1879r-11,l14610,1838r,-5l14609,1830r-4,-4l14602,1824r-1,-9l14614,1815r7,8l14621,1838r,41xe" fillcolor="#6a6a6a" stroked="f">
            <v:path arrowok="t"/>
          </v:shape>
        </w:pict>
      </w:r>
      <w:r>
        <w:rPr>
          <w:noProof/>
        </w:rPr>
        <w:pict>
          <v:shape id="_x0000_s1500" style="position:absolute;margin-left:562.75pt;margin-top:1.8pt;width:196.65pt;height:5.7pt;z-index:-251515392" coordorigin="11435,1790" coordsize="3933,114" o:regroupid="1" path="m14591,1825r-5,4l14582,1834r,45l14571,1879r,-63l14581,1816r1,8l14586,1818r7,-3l14601,1815r1,9l14594,1824r-3,1xe" fillcolor="#6a6a6a" stroked="f">
            <v:path arrowok="t"/>
          </v:shape>
        </w:pict>
      </w:r>
      <w:r>
        <w:rPr>
          <w:noProof/>
        </w:rPr>
        <w:pict>
          <v:shape id="_x0000_s1501" style="position:absolute;margin-left:562.75pt;margin-top:1.8pt;width:196.65pt;height:5.7pt;z-index:-251516416" coordorigin="11435,1790" coordsize="3933,114" o:regroupid="1" path="m14500,1826r-4,-2l14488,1824r-4,2l14481,1829r-3,3l14482,1817r5,-2l14500,1815r,11xe" fillcolor="#6a6a6a" stroked="f">
            <v:path arrowok="t"/>
          </v:shape>
        </w:pict>
      </w:r>
      <w:r>
        <w:rPr>
          <w:noProof/>
        </w:rPr>
        <w:pict>
          <v:shape id="_x0000_s1502" style="position:absolute;margin-left:562.75pt;margin-top:1.8pt;width:196.65pt;height:5.7pt;z-index:-251517440" coordorigin="11435,1790" coordsize="3933,114" o:regroupid="1" path="m14465,1836r3,-5l14470,1826r3,-4l14478,1819r4,-2l14478,1832r-2,4l14475,1842r32,l14507,1841r,-5l14505,1832r-2,-3l14500,1826r,-11l14506,1818r5,5l14516,1829r2,7l14518,1851r-43,l14475,1857r2,5l14480,1866r4,4l14488,1872r10,l14501,1871r5,-3l14510,1863r7,5l14512,1876r-8,4l14485,1880r-8,-2l14472,1872r-5,-6l14464,1859r,-18l14465,1836xe" fillcolor="#6a6a6a" stroked="f">
            <v:path arrowok="t"/>
          </v:shape>
        </w:pict>
      </w:r>
      <w:r>
        <w:rPr>
          <w:noProof/>
        </w:rPr>
        <w:pict>
          <v:shape id="_x0000_s1503" style="position:absolute;margin-left:562.75pt;margin-top:1.8pt;width:196.65pt;height:5.7pt;z-index:-251518464" coordorigin="11435,1790" coordsize="3933,114" o:regroupid="1" path="m14455,1870r,9l14449,1880r-8,l14438,1879r-5,-6l14432,1869r,-44l14420,1825r,-9l14432,1816r,-15l14442,1801r,15l14454,1816r,9l14442,1825r,39l14443,1868r4,3l14451,1871r4,-1xe" fillcolor="#6a6a6a" stroked="f">
            <v:path arrowok="t"/>
          </v:shape>
        </w:pict>
      </w:r>
      <w:r>
        <w:rPr>
          <w:noProof/>
        </w:rPr>
        <w:pict>
          <v:shape id="_x0000_s1504" style="position:absolute;margin-left:562.75pt;margin-top:1.8pt;width:196.65pt;height:5.7pt;z-index:-251519488" coordorigin="11435,1790" coordsize="3933,114" o:regroupid="1" path="m14399,1879r,-89l14410,1790r,89l14399,1879xe" fillcolor="#6a6a6a" stroked="f">
            <v:path arrowok="t"/>
          </v:shape>
        </w:pict>
      </w:r>
      <w:r>
        <w:rPr>
          <w:noProof/>
        </w:rPr>
        <w:pict>
          <v:shape id="_x0000_s1505" style="position:absolute;margin-left:562.75pt;margin-top:1.8pt;width:196.65pt;height:5.7pt;z-index:-251520512" coordorigin="11435,1790" coordsize="3933,114" o:regroupid="1" path="m14338,1822r3,-3l14345,1818r4,-2l14353,1815r12,l14371,1817r4,4l14379,1824r2,5l14381,1836r,34l14382,1875r2,3l14384,1879r-12,l14371,1876r,-4l14366,1878r-6,2l14347,1880r-5,-16l14346,1868r5,3l14358,1871r3,-1l14364,1869r3,-2l14371,1862r,-13l14349,1849r-7,4l14341,1879r-4,-4l14333,1872r-2,-5l14331,1855r3,-5l14339,1847r5,-4l14351,1841r20,l14371,1832r-1,-3l14365,1825r-3,-1l14353,1824r-3,1l14345,1829r-2,5l14333,1834r,-3l14334,1828r4,-6xe" fillcolor="#6a6a6a" stroked="f">
            <v:path arrowok="t"/>
          </v:shape>
        </w:pict>
      </w:r>
      <w:r>
        <w:rPr>
          <w:noProof/>
        </w:rPr>
        <w:pict>
          <v:shape id="_x0000_s1506" style="position:absolute;margin-left:562.75pt;margin-top:1.8pt;width:196.65pt;height:5.7pt;z-index:-251521536" coordorigin="11435,1790" coordsize="3933,114" o:regroupid="1" path="m14342,1864r5,16l14341,1879r1,-26l14342,1864xe" fillcolor="#6a6a6a" stroked="f">
            <v:path arrowok="t"/>
          </v:shape>
        </w:pict>
      </w:r>
      <w:r>
        <w:rPr>
          <w:noProof/>
        </w:rPr>
        <w:pict>
          <v:shape id="_x0000_s1507" style="position:absolute;margin-left:562.75pt;margin-top:1.8pt;width:196.65pt;height:5.7pt;z-index:-251522560" coordorigin="11435,1790" coordsize="3933,114" o:regroupid="1" path="m14287,1879r-11,l14276,1838r,-5l14275,1830r-4,-4l14268,1824r-1,-9l14280,1815r7,8l14287,1838r,41xe" fillcolor="#6a6a6a" stroked="f">
            <v:path arrowok="t"/>
          </v:shape>
        </w:pict>
      </w:r>
      <w:r>
        <w:rPr>
          <w:noProof/>
        </w:rPr>
        <w:pict>
          <v:shape id="_x0000_s1508" style="position:absolute;margin-left:562.75pt;margin-top:1.8pt;width:196.65pt;height:5.7pt;z-index:-251523584" coordorigin="11435,1790" coordsize="3933,114" o:regroupid="1" path="m14257,1825r-5,4l14248,1834r,45l14237,1879r,-63l14247,1816r1,8l14253,1818r6,-3l14267,1815r1,9l14260,1824r-3,1xe" fillcolor="#6a6a6a" stroked="f">
            <v:path arrowok="t"/>
          </v:shape>
        </w:pict>
      </w:r>
      <w:r>
        <w:rPr>
          <w:noProof/>
        </w:rPr>
        <w:pict>
          <v:shape id="_x0000_s1509" style="position:absolute;margin-left:562.75pt;margin-top:1.8pt;width:196.65pt;height:5.7pt;z-index:-251524608" coordorigin="11435,1790" coordsize="3933,114" o:regroupid="1" path="m14177,1822r3,-3l14184,1818r4,-2l14192,1815r12,l14210,1817r4,4l14218,1824r2,5l14220,1836r,34l14221,1875r2,3l14223,1879r-12,l14210,1876r,-4l14204,1878r-6,2l14185,1880r-4,-16l14184,1868r6,3l14196,1871r4,-1l14203,1869r3,-2l14209,1862r,-13l14188,1849r-7,4l14180,1879r-4,-4l14172,1872r-2,-5l14170,1855r2,-5l14177,1847r6,-4l14190,1841r19,l14209,1832r-1,-3l14204,1825r-4,-1l14192,1824r-3,1l14184,1829r-2,5l14171,1834r,-3l14172,1828r5,-6xe" fillcolor="#6a6a6a" stroked="f">
            <v:path arrowok="t"/>
          </v:shape>
        </w:pict>
      </w:r>
      <w:r>
        <w:rPr>
          <w:noProof/>
        </w:rPr>
        <w:pict>
          <v:shape id="_x0000_s1510" style="position:absolute;margin-left:562.75pt;margin-top:1.8pt;width:196.65pt;height:5.7pt;z-index:-251525632" coordorigin="11435,1790" coordsize="3933,114" o:regroupid="1" path="m14181,1864r4,16l14180,1879r1,-26l14181,1864xe" fillcolor="#6a6a6a" stroked="f">
            <v:path arrowok="t"/>
          </v:shape>
        </w:pict>
      </w:r>
      <w:r>
        <w:rPr>
          <w:noProof/>
        </w:rPr>
        <w:pict>
          <v:shape id="_x0000_s1511" style="position:absolute;margin-left:562.75pt;margin-top:1.8pt;width:196.65pt;height:5.7pt;z-index:-251526656" coordorigin="11435,1790" coordsize="3933,114" o:regroupid="1" path="m14051,1800r1,-3l14055,1794r5,l14063,1797r1,3l14063,1803r-3,3l14055,1806r-3,-3l14051,1800xe" fillcolor="#6a6a6a" stroked="f">
            <v:path arrowok="t"/>
          </v:shape>
        </w:pict>
      </w:r>
      <w:r>
        <w:rPr>
          <w:noProof/>
        </w:rPr>
        <w:pict>
          <v:shape id="_x0000_s1512" style="position:absolute;margin-left:562.75pt;margin-top:1.8pt;width:196.65pt;height:5.7pt;z-index:-251527680" coordorigin="11435,1790" coordsize="3933,114" o:regroupid="1" path="m14052,1879r,-63l14063,1816r,63l14052,1879xe" fillcolor="#6a6a6a" stroked="f">
            <v:path arrowok="t"/>
          </v:shape>
        </w:pict>
      </w:r>
      <w:r>
        <w:rPr>
          <w:noProof/>
        </w:rPr>
        <w:pict>
          <v:shape id="_x0000_s1513" style="position:absolute;margin-left:562.75pt;margin-top:1.8pt;width:196.65pt;height:5.7pt;z-index:-251528704" coordorigin="11435,1790" coordsize="3933,114" o:regroupid="1" path="m14086,1821r5,-4l14096,1815r3,9l14096,1825r-4,3l14091,1833r1,5l14096,1841r4,1l14105,1843r5,1l14115,1845r3,2l14121,1849r4,4l14128,1858r,9l14126,1872r-5,3l14117,1879r-6,1l14099,1880r-5,l14090,1878r-4,-2l14083,1873r-2,-3l14079,1867r-1,-3l14078,1860r10,l14089,1864r4,5l14095,1871r4,1l14108,1872r3,-1l14116,1868r1,-5l14116,1857r-4,-3l14108,1853r-6,-1l14097,1851r-5,-2l14089,1848r-3,-2l14082,1842r-2,-5l14080,1828r2,-4l14086,1821xe" fillcolor="#6a6a6a" stroked="f">
            <v:path arrowok="t"/>
          </v:shape>
        </w:pict>
      </w:r>
      <w:r>
        <w:rPr>
          <w:noProof/>
        </w:rPr>
        <w:pict>
          <v:shape id="_x0000_s1514" style="position:absolute;margin-left:562.75pt;margin-top:1.8pt;width:196.65pt;height:5.7pt;z-index:-251529728" coordorigin="11435,1790" coordsize="3933,114" o:regroupid="1" path="m14110,1825r-3,-1l14099,1824r-3,-9l14110,1815r6,2l14121,1821r4,3l14127,1829r,6l14117,1835r-2,-6l14110,1825xe" fillcolor="#6a6a6a" stroked="f">
            <v:path arrowok="t"/>
          </v:shape>
        </w:pict>
      </w:r>
      <w:r>
        <w:rPr>
          <w:noProof/>
        </w:rPr>
        <w:pict>
          <v:shape id="_x0000_s1515" style="position:absolute;margin-left:562.75pt;margin-top:1.8pt;width:196.65pt;height:5.7pt;z-index:-251530752" coordorigin="11435,1790" coordsize="3933,114" o:regroupid="1" path="m13999,1826r-5,3l13991,1835r,44l13981,1879r,-63l13991,1816r,8l13995,1818r5,-3l14007,1815r3,l14011,1816r,10l14008,1826r-9,xe" fillcolor="#6a6a6a" stroked="f">
            <v:path arrowok="t"/>
          </v:shape>
        </w:pict>
      </w:r>
      <w:r>
        <w:rPr>
          <w:noProof/>
        </w:rPr>
        <w:pict>
          <v:shape id="_x0000_s1516" style="position:absolute;margin-left:562.75pt;margin-top:1.8pt;width:196.65pt;height:5.7pt;z-index:-251531776" coordorigin="11435,1790" coordsize="3933,114" o:regroupid="1" path="m13950,1826r-3,-2l13938,1824r-4,2l13931,1829r-3,3l13932,1817r5,-2l13950,1815r,11xe" fillcolor="#6a6a6a" stroked="f">
            <v:path arrowok="t"/>
          </v:shape>
        </w:pict>
      </w:r>
      <w:r>
        <w:rPr>
          <w:noProof/>
        </w:rPr>
        <w:pict>
          <v:shape id="_x0000_s1517" style="position:absolute;margin-left:562.75pt;margin-top:1.8pt;width:196.65pt;height:5.7pt;z-index:-251532800" coordorigin="11435,1790" coordsize="3933,114" o:regroupid="1" path="m13915,1836r3,-5l13920,1826r4,-4l13928,1819r4,-2l13928,1832r-2,4l13926,1842r31,l13957,1841r,-5l13956,1832r-3,-3l13950,1826r,-11l13957,1818r4,5l13966,1829r2,7l13968,1851r-43,l13925,1857r2,5l13931,1866r3,4l13939,1872r9,l13951,1871r5,-3l13961,1863r6,5l13962,1876r-8,4l13935,1880r-7,-2l13922,1872r-5,-6l13914,1859r,-18l13915,1836xe" fillcolor="#6a6a6a" stroked="f">
            <v:path arrowok="t"/>
          </v:shape>
        </w:pict>
      </w:r>
      <w:r>
        <w:rPr>
          <w:noProof/>
        </w:rPr>
        <w:pict>
          <v:shape id="_x0000_s1518" style="position:absolute;margin-left:562.75pt;margin-top:1.8pt;width:196.65pt;height:5.7pt;z-index:-251533824" coordorigin="11435,1790" coordsize="3933,114" o:regroupid="1" path="m13864,1827r1,-9l13871,1815r8,l13881,1824r-12,l13864,1827xe" fillcolor="#6a6a6a" stroked="f">
            <v:path arrowok="t"/>
          </v:shape>
        </w:pict>
      </w:r>
      <w:r>
        <w:rPr>
          <w:noProof/>
        </w:rPr>
        <w:pict>
          <v:shape id="_x0000_s1519" style="position:absolute;margin-left:562.75pt;margin-top:1.8pt;width:196.65pt;height:5.7pt;z-index:-251534848" coordorigin="11435,1790" coordsize="3933,114" o:regroupid="1" path="m13886,1815r6,3l13897,1824r4,5l13903,1837r,21l13901,1866r-4,6l13892,1877r-6,3l13871,1880r-6,-2l13861,1873r,30l13850,1903r,-87l13860,1816r,7l13865,1818r-1,9l13861,1833r,30l13864,1869r5,3l13881,1872r4,-2l13888,1866r3,-5l13892,1855r,-15l13891,1835r-3,-4l13885,1827r-4,-3l13879,1815r7,xe" fillcolor="#6a6a6a" stroked="f">
            <v:path arrowok="t"/>
          </v:shape>
        </w:pict>
      </w:r>
      <w:r>
        <w:rPr>
          <w:noProof/>
        </w:rPr>
        <w:pict>
          <v:shape id="_x0000_s1520" style="position:absolute;margin-left:562.75pt;margin-top:1.8pt;width:196.65pt;height:5.7pt;z-index:-251535872" coordorigin="11435,1790" coordsize="3933,114" o:regroupid="1" path="m13790,1822r3,-3l13796,1818r4,-2l13804,1815r12,l13822,1817r4,4l13830,1824r3,5l13833,1836r,34l13833,1875r2,3l13835,1879r-11,l13822,1876r,-4l13817,1878r-6,2l13798,1880r-4,-16l13797,1868r5,3l13809,1871r3,-1l13815,1869r3,-2l13822,1862r,-13l13800,1849r-6,4l13793,1879r-4,-4l13785,1872r-2,-5l13783,1855r2,-5l13790,1847r5,-4l13802,1841r20,l13822,1832r-1,-3l13816,1825r-3,-1l13805,1824r-4,1l13796,1829r-1,5l13784,1834r,-3l13785,1828r5,-6xe" fillcolor="#6a6a6a" stroked="f">
            <v:path arrowok="t"/>
          </v:shape>
        </w:pict>
      </w:r>
      <w:r>
        <w:rPr>
          <w:noProof/>
        </w:rPr>
        <w:pict>
          <v:shape id="_x0000_s1521" style="position:absolute;margin-left:562.75pt;margin-top:1.8pt;width:196.65pt;height:5.7pt;z-index:-251536896" coordorigin="11435,1790" coordsize="3933,114" o:regroupid="1" path="m13794,1864r4,16l13793,1879r1,-26l13794,1864xe" fillcolor="#6a6a6a" stroked="f">
            <v:path arrowok="t"/>
          </v:shape>
        </w:pict>
      </w:r>
      <w:r>
        <w:rPr>
          <w:noProof/>
        </w:rPr>
        <w:pict>
          <v:shape id="_x0000_s1522" style="position:absolute;margin-left:562.75pt;margin-top:1.8pt;width:196.65pt;height:5.7pt;z-index:-251537920" coordorigin="11435,1790" coordsize="3933,114" o:regroupid="1" path="m13731,1827r1,-9l13738,1815r8,l13748,1824r-12,l13731,1827xe" fillcolor="#6a6a6a" stroked="f">
            <v:path arrowok="t"/>
          </v:shape>
        </w:pict>
      </w:r>
      <w:r>
        <w:rPr>
          <w:noProof/>
        </w:rPr>
        <w:pict>
          <v:shape id="_x0000_s1523" style="position:absolute;margin-left:562.75pt;margin-top:1.8pt;width:196.65pt;height:5.7pt;z-index:-251538944" coordorigin="11435,1790" coordsize="3933,114" o:regroupid="1" path="m13754,1815r6,3l13764,1824r4,5l13771,1837r,21l13768,1866r-4,6l13760,1877r-6,3l13738,1880r-6,-2l13728,1873r,30l13717,1903r,-87l13727,1816r1,7l13732,1818r-1,9l13728,1833r,30l13731,1869r5,3l13748,1872r4,-2l13755,1866r3,-5l13760,1855r,-15l13758,1835r-3,-4l13752,1827r-4,-3l13746,1815r8,xe" fillcolor="#6a6a6a" stroked="f">
            <v:path arrowok="t"/>
          </v:shape>
        </w:pict>
      </w:r>
      <w:r>
        <w:rPr>
          <w:noProof/>
        </w:rPr>
        <w:pict>
          <v:shape id="_x0000_s1524" style="position:absolute;margin-left:562.75pt;margin-top:1.8pt;width:196.65pt;height:5.7pt;z-index:-251539968" coordorigin="11435,1790" coordsize="3933,114" o:regroupid="1" path="m13617,1847r,-9l13619,1830r5,-6l13628,1818r1,17l13628,1841r,15l13629,1861r3,4l13635,1880r-7,-3l13624,1872r-5,-6l13617,1858r,-11xe" fillcolor="#6a6a6a" stroked="f">
            <v:path arrowok="t"/>
          </v:shape>
        </w:pict>
      </w:r>
      <w:r>
        <w:rPr>
          <w:noProof/>
        </w:rPr>
        <w:pict>
          <v:shape id="_x0000_s1525" style="position:absolute;margin-left:562.75pt;margin-top:1.8pt;width:196.65pt;height:5.7pt;z-index:-251540992" coordorigin="11435,1790" coordsize="3933,114" o:regroupid="1" path="m13635,1869r4,2l13652,1871r5,-3l13660,1862r,-29l13656,1827r-5,-3l13639,1824r-4,2l13632,1830r-3,5l13628,1818r7,-3l13649,1815r6,3l13660,1823r,-33l13670,1790r,89l13661,1879r-1,-7l13656,1878r-6,2l13635,1880r-3,-15l13635,1869xe" fillcolor="#6a6a6a" stroked="f">
            <v:path arrowok="t"/>
          </v:shape>
        </w:pict>
      </w:r>
      <w:r>
        <w:rPr>
          <w:noProof/>
        </w:rPr>
        <w:pict>
          <v:shape id="_x0000_s1526" style="position:absolute;margin-left:562.75pt;margin-top:1.8pt;width:196.65pt;height:5.7pt;z-index:-251542016" coordorigin="11435,1790" coordsize="3933,114" o:regroupid="1" path="m13603,1879r-11,l13592,1838r,-5l13591,1830r-4,-4l13584,1824r-1,-9l13596,1815r7,8l13603,1838r,41xe" fillcolor="#6a6a6a" stroked="f">
            <v:path arrowok="t"/>
          </v:shape>
        </w:pict>
      </w:r>
      <w:r>
        <w:rPr>
          <w:noProof/>
        </w:rPr>
        <w:pict>
          <v:shape id="_x0000_s1527" style="position:absolute;margin-left:562.75pt;margin-top:1.8pt;width:196.65pt;height:5.7pt;z-index:-251543040" coordorigin="11435,1790" coordsize="3933,114" o:regroupid="1" path="m13573,1825r-5,4l13564,1834r,45l13553,1879r,-63l13564,1816r,8l13569,1818r6,-3l13583,1815r1,9l13576,1824r-3,1xe" fillcolor="#6a6a6a" stroked="f">
            <v:path arrowok="t"/>
          </v:shape>
        </w:pict>
      </w:r>
      <w:r>
        <w:rPr>
          <w:noProof/>
        </w:rPr>
        <w:pict>
          <v:shape id="_x0000_s1528" style="position:absolute;margin-left:562.75pt;margin-top:1.8pt;width:196.65pt;height:5.7pt;z-index:-251544064" coordorigin="11435,1790" coordsize="3933,114" o:regroupid="1" path="m13493,1822r3,-3l13500,1818r4,-2l13508,1815r12,l13526,1817r4,4l13534,1824r2,5l13536,1836r,34l13537,1875r2,3l13539,1879r-12,l13526,1876r,-4l13521,1878r-6,2l13501,1880r-4,-16l13500,1868r6,3l13513,1871r3,-1l13519,1869r3,-2l13526,1862r,-13l13504,1849r-7,4l13496,1879r-4,-4l13488,1872r-2,-5l13486,1855r3,-5l13494,1847r5,-4l13506,1841r20,l13526,1832r-2,-3l13520,1825r-3,-1l13508,1824r-3,1l13500,1829r-2,5l13488,1834r,-3l13489,1828r4,-6xe" fillcolor="#6a6a6a" stroked="f">
            <v:path arrowok="t"/>
          </v:shape>
        </w:pict>
      </w:r>
      <w:r>
        <w:rPr>
          <w:noProof/>
        </w:rPr>
        <w:pict>
          <v:shape id="_x0000_s1529" style="position:absolute;margin-left:562.75pt;margin-top:1.8pt;width:196.65pt;height:5.7pt;z-index:-251545088" coordorigin="11435,1790" coordsize="3933,114" o:regroupid="1" path="m13497,1864r4,16l13496,1879r1,-26l13497,1864xe" fillcolor="#6a6a6a" stroked="f">
            <v:path arrowok="t"/>
          </v:shape>
        </w:pict>
      </w:r>
      <w:r>
        <w:rPr>
          <w:noProof/>
        </w:rPr>
        <w:pict>
          <v:shape id="_x0000_s1530" style="position:absolute;margin-left:562.75pt;margin-top:1.8pt;width:196.65pt;height:5.7pt;z-index:-251546112" coordorigin="11435,1790" coordsize="3933,114" o:regroupid="1" path="m13442,1879r-11,l13431,1838r,-5l13430,1830r-4,-4l13423,1824r-1,-9l13435,1815r7,8l13442,1838r,41xe" fillcolor="#6a6a6a" stroked="f">
            <v:path arrowok="t"/>
          </v:shape>
        </w:pict>
      </w:r>
      <w:r>
        <w:rPr>
          <w:noProof/>
        </w:rPr>
        <w:pict>
          <v:shape id="_x0000_s1531" style="position:absolute;margin-left:562.75pt;margin-top:1.8pt;width:196.65pt;height:5.7pt;z-index:-251547136" coordorigin="11435,1790" coordsize="3933,114" o:regroupid="1" path="m13412,1825r-6,4l13403,1834r,45l13392,1879r,-63l13402,1816r1,8l13407,1818r7,-3l13422,1815r1,9l13415,1824r-3,1xe" fillcolor="#6a6a6a" stroked="f">
            <v:path arrowok="t"/>
          </v:shape>
        </w:pict>
      </w:r>
      <w:r>
        <w:rPr>
          <w:noProof/>
        </w:rPr>
        <w:pict>
          <v:shape id="_x0000_s1532" style="position:absolute;margin-left:562.75pt;margin-top:1.8pt;width:196.65pt;height:5.7pt;z-index:-251548160" coordorigin="11435,1790" coordsize="3933,114" o:regroupid="1" path="m13362,1826r-4,-2l13349,1824r-4,2l13342,1829r-2,3l13344,1817r4,-2l13362,1815r,11xe" fillcolor="#6a6a6a" stroked="f">
            <v:path arrowok="t"/>
          </v:shape>
        </w:pict>
      </w:r>
      <w:r>
        <w:rPr>
          <w:noProof/>
        </w:rPr>
        <w:pict>
          <v:shape id="_x0000_s1533" style="position:absolute;margin-left:562.75pt;margin-top:1.8pt;width:196.65pt;height:5.7pt;z-index:-251549184" coordorigin="11435,1790" coordsize="3933,114" o:regroupid="1" path="m13327,1836r2,-5l13332,1826r3,-4l13339,1819r5,-2l13340,1832r-2,4l13337,1842r32,l13369,1841r-1,-5l13367,1832r-3,-3l13362,1826r,-11l13368,1818r4,5l13377,1829r3,7l13380,1851r-43,l13337,1857r2,5l13342,1866r3,4l13350,1872r9,l13362,1871r6,-3l13372,1863r7,5l13373,1876r-8,4l13346,1880r-7,-2l13334,1872r-6,-6l13326,1859r,-18l13327,1836xe" fillcolor="#6a6a6a" stroked="f">
            <v:path arrowok="t"/>
          </v:shape>
        </w:pict>
      </w:r>
      <w:r>
        <w:rPr>
          <w:noProof/>
        </w:rPr>
        <w:pict>
          <v:shape id="_x0000_s1534" style="position:absolute;margin-left:562.75pt;margin-top:1.8pt;width:196.65pt;height:5.7pt;z-index:-251550208" coordorigin="11435,1790" coordsize="3933,114" o:regroupid="1" path="m13275,1827r1,-9l13282,1815r8,l13292,1824r-12,l13275,1827xe" fillcolor="#6a6a6a" stroked="f">
            <v:path arrowok="t"/>
          </v:shape>
        </w:pict>
      </w:r>
    </w:p>
    <w:p w:rsidR="00966ED5" w:rsidRDefault="00157E00" w:rsidP="00170671">
      <w:pPr>
        <w:tabs>
          <w:tab w:val="left" w:pos="1930"/>
        </w:tabs>
        <w:spacing w:line="200" w:lineRule="exact"/>
      </w:pPr>
      <w:r>
        <w:rPr>
          <w:noProof/>
        </w:rPr>
        <w:pict>
          <v:shape id="_x0000_s1407" style="position:absolute;margin-left:562.85pt;margin-top:-.05pt;width:27.5pt;height:5.7pt;z-index:-251420160" coordorigin="11437,1953" coordsize="550,114" o:regroupid="1" path="m11723,2027r5,17l11722,2042r1,-26l11723,2027xe" fillcolor="#6a6a6a" stroked="f">
            <v:path arrowok="t"/>
          </v:shape>
        </w:pict>
      </w:r>
      <w:r>
        <w:rPr>
          <w:noProof/>
        </w:rPr>
        <w:pict>
          <v:shape id="_x0000_s1408" style="position:absolute;margin-left:562.85pt;margin-top:-.05pt;width:27.5pt;height:5.7pt;z-index:-251421184" coordorigin="11437,1953" coordsize="550,114" o:regroupid="1" path="m11702,2034r,9l11696,2044r-7,l11685,2042r-5,-6l11679,2032r,-44l11667,1988r,-8l11679,1980r,-15l11690,1965r,15l11701,1980r,8l11690,1988r,39l11690,2031r4,3l11698,2034r4,xe" fillcolor="#6a6a6a" stroked="f">
            <v:path arrowok="t"/>
          </v:shape>
        </w:pict>
      </w:r>
      <w:r>
        <w:rPr>
          <w:noProof/>
        </w:rPr>
        <w:pict>
          <v:shape id="_x0000_s1409" style="position:absolute;margin-left:562.85pt;margin-top:-.05pt;width:27.5pt;height:5.7pt;z-index:-251422208" coordorigin="11437,1953" coordsize="550,114" o:regroupid="1" path="m11645,1989r-4,-2l11632,1987r-4,2l11625,1992r-3,3l11627,1980r4,-1l11645,1979r,10xe" fillcolor="#6a6a6a" stroked="f">
            <v:path arrowok="t"/>
          </v:shape>
        </w:pict>
      </w:r>
      <w:r>
        <w:rPr>
          <w:noProof/>
        </w:rPr>
        <w:pict>
          <v:shape id="_x0000_s1410" style="position:absolute;margin-left:562.85pt;margin-top:-.05pt;width:27.5pt;height:5.7pt;z-index:-251423232" coordorigin="11437,1953" coordsize="550,114" o:regroupid="1" path="m11610,1999r2,-5l11615,1989r3,-4l11622,1983r5,-3l11622,1995r-1,5l11620,2005r32,l11652,2005r-1,-6l11650,1995r-3,-3l11645,1989r,-10l11651,1981r4,6l11660,1992r2,8l11662,2014r-42,l11620,2020r2,5l11625,2029r3,4l11633,2035r9,l11645,2034r6,-3l11655,2027r7,5l11656,2040r-8,4l11629,2044r-7,-3l11617,2035r-6,-5l11609,2022r,-17l11610,1999xe" fillcolor="#6a6a6a" stroked="f">
            <v:path arrowok="t"/>
          </v:shape>
        </w:pict>
      </w:r>
      <w:r>
        <w:rPr>
          <w:noProof/>
        </w:rPr>
        <w:pict>
          <v:shape id="_x0000_s1411" style="position:absolute;margin-left:562.85pt;margin-top:-.05pt;width:27.5pt;height:5.7pt;z-index:-251424256" coordorigin="11437,1953" coordsize="550,114" o:regroupid="1" path="m11599,2034r,9l11593,2044r-7,l11582,2042r-5,-6l11576,2032r,-44l11564,1988r,-8l11576,1980r,-15l11587,1965r,15l11599,1980r,8l11587,1988r,39l11587,2031r4,3l11595,2034r4,xe" fillcolor="#6a6a6a" stroked="f">
            <v:path arrowok="t"/>
          </v:shape>
        </w:pict>
      </w:r>
      <w:r>
        <w:rPr>
          <w:noProof/>
        </w:rPr>
        <w:pict>
          <v:shape id="_x0000_s1412" style="position:absolute;margin-left:562.85pt;margin-top:-.05pt;width:27.5pt;height:5.7pt;z-index:-251425280" coordorigin="11437,1953" coordsize="550,114" o:regroupid="1" path="m11540,1990r-5,-3l11524,1987r-4,3l11517,1994r-4,4l11515,1983r4,-3l11524,1979r14,l11545,1982r-2,12l11540,1990xe" fillcolor="#6a6a6a" stroked="f">
            <v:path arrowok="t"/>
          </v:shape>
        </w:pict>
      </w:r>
      <w:r>
        <w:rPr>
          <w:noProof/>
        </w:rPr>
        <w:pict>
          <v:shape id="_x0000_s1413" style="position:absolute;margin-left:562.85pt;margin-top:-.05pt;width:27.5pt;height:5.7pt;z-index:-251426304" coordorigin="11437,1953" coordsize="550,114" o:regroupid="1" path="m11555,2028r-2,5l11549,2037r-4,3l11541,2042r-6,2l11521,2044r-7,-3l11509,2035r-6,-6l11501,2021r,-17l11502,1999r2,-5l11507,1989r3,-4l11515,1983r-2,15l11512,2004r,15l11513,2024r4,5l11520,2033r4,2l11535,2035r5,-2l11543,2029r3,-5l11548,2018r,-14l11546,1998r-3,-4l11545,1982r6,6l11556,1993r3,8l11559,2018r-2,5l11555,2028xe" fillcolor="#6a6a6a" stroked="f">
            <v:path arrowok="t"/>
          </v:shape>
        </w:pict>
      </w:r>
      <w:r>
        <w:rPr>
          <w:noProof/>
        </w:rPr>
        <w:pict>
          <v:shape id="_x0000_s1414" style="position:absolute;margin-left:562.85pt;margin-top:-.05pt;width:27.5pt;height:5.7pt;z-index:-251427328" coordorigin="11437,1953" coordsize="550,114" o:regroupid="1" path="m11457,1989r-5,3l11448,1998r,45l11437,2043r,-63l11448,1980r,8l11453,1982r6,-3l11480,1979r7,7l11487,2001r,42l11477,2043r,-42l11476,1997r-1,-4l11471,1989r-3,-1l11460,1988r-3,1xe" fillcolor="#6a6a6a" stroked="f">
            <v:path arrowok="t"/>
          </v:shape>
        </w:pict>
      </w:r>
      <w:r>
        <w:rPr>
          <w:noProof/>
        </w:rPr>
        <w:pict>
          <v:shape id="_x0000_s1415" style="position:absolute;margin-left:562.85pt;margin-top:-.05pt;width:27.5pt;height:5.7pt;z-index:-251428352" coordorigin="11437,1953" coordsize="550,114" o:regroupid="1" path="m11935,1993r5,-6l11945,1981r6,-2l11958,1979r-6,11l11949,1994r-3,4l11944,2004r,15l11946,2024r-1,17l11940,2035r-5,-6l11933,2021r,-20l11935,1993xe" fillcolor="#6a6a6a" stroked="f">
            <v:path arrowok="t"/>
          </v:shape>
        </w:pict>
      </w:r>
      <w:r>
        <w:rPr>
          <w:noProof/>
        </w:rPr>
        <w:pict>
          <v:shape id="_x0000_s1416" style="position:absolute;margin-left:562.85pt;margin-top:-.05pt;width:27.5pt;height:5.7pt;z-index:-251429376" coordorigin="11437,1953" coordsize="550,114" o:regroupid="1" path="m11951,2033r5,2l11968,2035r5,-3l11976,2025r,-28l11973,1991r-5,-3l11956,1988r-4,2l11958,1979r8,l11972,1981r4,6l11977,1980r10,l11987,2049r-3,7l11979,2060r-4,5l11968,2067r-13,l11951,2066r-4,-2l11942,2063r-3,-3l11936,2056r6,-6l11947,2056r6,3l11964,2059r4,-2l11974,2051r2,-4l11976,2036r-4,5l11966,2044r-15,l11945,2041r1,-17l11948,2029r3,4xe" fillcolor="#6a6a6a" stroked="f">
            <v:path arrowok="t"/>
          </v:shape>
        </w:pict>
      </w:r>
      <w:r>
        <w:rPr>
          <w:noProof/>
        </w:rPr>
        <w:pict>
          <v:shape id="_x0000_s1417" style="position:absolute;margin-left:562.85pt;margin-top:-.05pt;width:27.5pt;height:5.7pt;z-index:-251430400" coordorigin="11437,1953" coordsize="550,114" o:regroupid="1" path="m11840,1963r1,-3l11845,1957r4,l11853,1960r,3l11853,1966r-4,3l11845,1969r-4,-3l11840,1963xe" fillcolor="#6a6a6a" stroked="f">
            <v:path arrowok="t"/>
          </v:shape>
        </w:pict>
      </w:r>
      <w:r>
        <w:rPr>
          <w:noProof/>
        </w:rPr>
        <w:pict>
          <v:shape id="_x0000_s1418" style="position:absolute;margin-left:562.85pt;margin-top:-.05pt;width:27.5pt;height:5.7pt;z-index:-251431424" coordorigin="11437,1953" coordsize="550,114" o:regroupid="1" path="m11841,2043r,-63l11852,1980r,63l11841,2043xe" fillcolor="#6a6a6a" stroked="f">
            <v:path arrowok="t"/>
          </v:shape>
        </w:pict>
      </w:r>
      <w:r>
        <w:rPr>
          <w:noProof/>
        </w:rPr>
        <w:pict>
          <v:shape id="_x0000_s1419" style="position:absolute;margin-left:562.85pt;margin-top:-.05pt;width:27.5pt;height:5.7pt;z-index:-251432448" coordorigin="11437,1953" coordsize="550,114" o:regroupid="1" path="m11889,1989r-5,3l11880,1998r,45l11870,2043r,-63l11880,1980r,8l11885,1982r6,-3l11913,1979r6,7l11919,2001r,42l11909,2043r,-42l11909,1997r-2,-4l11903,1989r-3,-1l11892,1988r-3,1xe" fillcolor="#6a6a6a" stroked="f">
            <v:path arrowok="t"/>
          </v:shape>
        </w:pict>
      </w:r>
      <w:r>
        <w:rPr>
          <w:noProof/>
        </w:rPr>
        <w:pict>
          <v:shape id="_x0000_s1420" style="position:absolute;margin-left:562.85pt;margin-top:-.05pt;width:27.5pt;height:5.7pt;z-index:-251433472" coordorigin="11437,1953" coordsize="550,114" o:regroupid="1" path="m11805,2006r27,37l11819,2043r-22,-29l11791,2021r,22l11780,2043r,-90l11791,1953r,54l11796,2000r20,-20l11829,1980r-24,26xe" fillcolor="#6a6a6a" stroked="f">
            <v:path arrowok="t"/>
          </v:shape>
        </w:pict>
      </w:r>
      <w:r>
        <w:rPr>
          <w:noProof/>
        </w:rPr>
        <w:pict>
          <v:shape id="_x0000_s1421" style="position:absolute;margin-left:562.85pt;margin-top:-.05pt;width:27.5pt;height:5.7pt;z-index:-251434496" coordorigin="11437,1953" coordsize="550,114" o:regroupid="1" path="m11719,1985r3,-2l11726,1981r4,-2l11734,1979r12,l11752,1980r4,4l11760,1988r2,5l11763,1999r,35l11763,2038r2,4l11765,2043r-12,l11752,2039r,-3l11747,2041r-6,3l11728,2044r-5,-17l11727,2032r5,2l11739,2034r3,l11745,2032r3,-2l11752,2025r,-13l11730,2012r-7,4l11722,2042r-4,-3l11714,2035r-2,-4l11712,2019r3,-5l11720,2010r5,-4l11732,2005r20,l11752,1996r-1,-3l11746,1988r-3,-1l11734,1987r-3,1l11726,1992r-1,5l11714,1997r,-3l11715,1991r4,-6xe" fillcolor="#6a6a6a" stroked="f">
            <v:path arrowok="t"/>
          </v:shape>
        </w:pict>
      </w:r>
      <w:r w:rsidR="00170671">
        <w:tab/>
      </w: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8F3067">
      <w:pPr>
        <w:spacing w:line="200" w:lineRule="exact"/>
      </w:pPr>
      <w:r w:rsidRPr="00157E00">
        <w:pict>
          <v:group id="_x0000_s1637" style="position:absolute;margin-left:28.5pt;margin-top:190.65pt;width:799.9pt;height:178.65pt;z-index:-251655680;mso-position-horizontal-relative:page;mso-position-vertical-relative:page" coordorigin="570,4053" coordsize="15998,3573">
            <v:shape id="_x0000_s2292" style="position:absolute;left:577;top:4060;width:15983;height:3558" coordorigin="577,4060" coordsize="15983,3558" path="m577,4060r15983,l16560,7618r-15983,l577,4060xe" fillcolor="#f68e1d" stroked="f">
              <v:path arrowok="t"/>
            </v:shape>
            <v:shape id="_x0000_s2291" style="position:absolute;left:977;top:4103;width:5048;height:3481" coordorigin="977,4103" coordsize="5048,3481" path="m977,7584r,-3481l6025,4103r,3481l977,7584xe" stroked="f">
              <v:path arrowok="t"/>
            </v:shape>
            <v:shape id="_x0000_s2290" style="position:absolute;left:6065;top:4103;width:5008;height:3481" coordorigin="6065,4103" coordsize="5008,3481" path="m6065,7584r,-3481l11073,4103r,3481l6065,7584xe" stroked="f">
              <v:path arrowok="t"/>
            </v:shape>
            <v:shape id="_x0000_s2289" style="position:absolute;left:11113;top:4103;width:5048;height:3481" coordorigin="11113,4103" coordsize="5048,3481" path="m11113,7584r,-3481l16161,4103r,3481l11113,7584xe" stroked="f">
              <v:path arrowok="t"/>
            </v:shape>
            <v:shape id="_x0000_s2288" style="position:absolute;left:11436;top:4709;width:4353;height:117" coordorigin="11436,4709" coordsize="4353,117" path="m12755,4746r-6,4l12746,4755r,45l12735,4800r,-90l12746,4710r,35l12750,4739r7,-3l12764,4736r1,9l12758,4745r-3,1xe" fillcolor="#6a6a6a" stroked="f">
              <v:path arrowok="t"/>
            </v:shape>
            <v:shape id="_x0000_s2287" style="position:absolute;left:11436;top:4709;width:4353;height:117" coordorigin="11436,4709" coordsize="4353,117" path="m12785,4800r-11,l12774,4758r,-4l12773,4750r-4,-4l12765,4745r-1,-9l12778,4736r7,7l12785,4758r,42xe" fillcolor="#6a6a6a" stroked="f">
              <v:path arrowok="t"/>
            </v:shape>
            <v:shape id="_x0000_s2286" style="position:absolute;left:11436;top:4709;width:4353;height:117" coordorigin="11436,4709" coordsize="4353,117" path="m12912,4746r-4,3l12905,4755r,45l12894,4800r,-63l12905,4737r,7l12909,4739r5,-3l12920,4736r4,l12925,4737r,10l12921,4746r-9,xe" fillcolor="#6a6a6a" stroked="f">
              <v:path arrowok="t"/>
            </v:shape>
            <v:shape id="_x0000_s2285" style="position:absolute;left:11436;top:4709;width:4353;height:117" coordorigin="11436,4709" coordsize="4353,117" path="m12799,4756r3,-4l12804,4747r3,-4l12812,4740r4,-3l12812,4753r-2,4l12809,4763r32,l12841,4762r,-6l12839,4752r-2,-3l12834,4746r,-10l12840,4738r5,6l12850,4749r2,8l12852,4772r-43,l12809,4778r2,5l12814,4787r4,4l12822,4793r10,l12835,4792r5,-3l12844,4784r7,5l12846,4797r-8,4l12819,4801r-8,-2l12806,4793r-5,-6l12798,4780r,-18l12799,4756xe" fillcolor="#6a6a6a" stroked="f">
              <v:path arrowok="t"/>
            </v:shape>
            <v:shape id="_x0000_s2284" style="position:absolute;left:11436;top:4709;width:4353;height:117" coordorigin="11436,4709" coordsize="4353,117" path="m12834,4746r-4,-1l12822,4745r-4,1l12815,4749r-3,4l12816,4737r5,-1l12834,4736r,10xe" fillcolor="#6a6a6a" stroked="f">
              <v:path arrowok="t"/>
            </v:shape>
            <v:shape id="_x0000_s2283" style="position:absolute;left:11436;top:4709;width:4353;height:117" coordorigin="11436,4709" coordsize="4353,117" path="m12936,4800r,-63l12946,4737r,63l12936,4800xe" fillcolor="#6a6a6a" stroked="f">
              <v:path arrowok="t"/>
            </v:shape>
            <v:shape id="_x0000_s2282" style="position:absolute;left:11436;top:4709;width:4353;height:117" coordorigin="11436,4709" coordsize="4353,117" path="m12935,4720r,-3l12939,4714r4,l12947,4717r1,3l12947,4723r-4,3l12939,4726r-4,-3l12935,4720xe" fillcolor="#6a6a6a" stroked="f">
              <v:path arrowok="t"/>
            </v:shape>
            <v:shape id="_x0000_s2281" style="position:absolute;left:11436;top:4709;width:4353;height:117" coordorigin="11436,4709" coordsize="4353,117" path="m12980,4790r4,2l12996,4792r5,-3l13004,4783r,-29l13001,4748r-5,-3l12984,4745r-4,2l12986,4736r8,l13000,4738r4,6l13004,4805r,-11l13000,4799r-6,2l12979,4801r-6,-3l12974,4782r3,4l12980,4790xe" fillcolor="#6a6a6a" stroked="f">
              <v:path arrowok="t"/>
            </v:shape>
            <v:shape id="_x0000_s2280" style="position:absolute;left:11436;top:4709;width:4353;height:117" coordorigin="11436,4709" coordsize="4353,117" path="m13051,4746r-5,4l13042,4755r,45l13031,4800r,-90l13042,4710r,35l13047,4739r6,-3l13061,4736r1,9l13054,4745r-3,1xe" fillcolor="#6a6a6a" stroked="f">
              <v:path arrowok="t"/>
            </v:shape>
            <v:shape id="_x0000_s2279" style="position:absolute;left:11436;top:4709;width:4353;height:117" coordorigin="11436,4709" coordsize="4353,117" path="m13081,4800r-11,l13070,4758r,-4l13069,4750r-4,-4l13062,4745r-1,-9l13074,4736r7,7l13081,4758r,42xe" fillcolor="#6a6a6a" stroked="f">
              <v:path arrowok="t"/>
            </v:shape>
            <v:shape id="_x0000_s2278" style="position:absolute;left:11436;top:4709;width:4353;height:117" coordorigin="11436,4709" coordsize="4353,117" path="m13196,4746r-3,-1l13185,4745r-3,-9l13196,4736r6,2l13207,4741r4,4l13213,4750r,6l13203,4756r-2,-6l13196,4746xe" fillcolor="#6a6a6a" stroked="f">
              <v:path arrowok="t"/>
            </v:shape>
            <v:shape id="_x0000_s2277" style="position:absolute;left:11436;top:4709;width:4353;height:117" coordorigin="11436,4709" coordsize="4353,117" path="m13172,4741r5,-4l13182,4736r3,9l13182,4745r-4,4l13177,4754r1,5l13182,4761r4,1l13191,4764r5,1l13201,4766r3,2l13207,4770r4,4l13214,4779r,9l13212,4793r-5,3l13203,4800r-6,1l13185,4801r-5,l13176,4799r-4,-2l13169,4794r-2,-3l13165,4788r-1,-3l13164,4781r10,l13175,4784r4,5l13181,4792r4,1l13194,4793r3,-1l13202,4788r1,-5l13202,4778r-4,-3l13194,4774r-6,-1l13183,4771r-5,-1l13175,4768r-3,-1l13168,4763r-2,-6l13166,4749r2,-4l13172,4741xe" fillcolor="#6a6a6a" stroked="f">
              <v:path arrowok="t"/>
            </v:shape>
            <v:shape id="_x0000_s2276" style="position:absolute;left:11436;top:4709;width:4353;height:117" coordorigin="11436,4709" coordsize="4353,117" path="m13124,4791r,9l13119,4801r-8,l13107,4800r-5,-6l13101,4790r,-45l13090,4745r,-8l13101,4737r,-15l13112,4722r,15l13124,4737r,8l13112,4745r,40l13113,4789r3,3l13120,4792r4,-1xe" fillcolor="#6a6a6a" stroked="f">
              <v:path arrowok="t"/>
            </v:shape>
            <v:shape id="_x0000_s2275" style="position:absolute;left:11436;top:4709;width:4353;height:117" coordorigin="11436,4709" coordsize="4353,117" path="m13279,4786r-2,5l13274,4795r-5,2l13265,4800r-5,1l13246,4801r-7,-3l13233,4793r-5,-7l13225,4778r,-16l13226,4756r3,-5l13231,4746r4,-3l13239,4740r-1,15l13236,4761r,15l13238,4782r3,4l13244,4790r5,3l13260,4793r4,-3l13267,4786r4,-4l13272,4776r,-15l13271,4755r-4,-4l13270,4739r5,6l13280,4751r3,8l13283,4775r-1,6l13279,4786xe" fillcolor="#6a6a6a" stroked="f">
              <v:path arrowok="t"/>
            </v:shape>
            <v:shape id="_x0000_s2274" style="position:absolute;left:11436;top:4709;width:4353;height:117" coordorigin="11436,4709" coordsize="4353,117" path="m13264,4747r-4,-2l13249,4745r-5,2l13241,4751r-3,4l13239,4740r5,-3l13249,4736r14,l13270,4739r-3,12l13264,4747xe" fillcolor="#6a6a6a" stroked="f">
              <v:path arrowok="t"/>
            </v:shape>
            <v:shape id="_x0000_s2273" style="position:absolute;left:11436;top:4709;width:4353;height:117" coordorigin="11436,4709" coordsize="4353,117" path="m13298,4800r,-90l13308,4710r,90l13298,4800xe" fillcolor="#6a6a6a" stroked="f">
              <v:path arrowok="t"/>
            </v:shape>
            <v:shape id="_x0000_s2272" style="position:absolute;left:11436;top:4709;width:4353;height:117" coordorigin="11436,4709" coordsize="4353,117" path="m13335,4784r4,17l13334,4800r1,-27l13335,4784xe" fillcolor="#6a6a6a" stroked="f">
              <v:path arrowok="t"/>
            </v:shape>
            <v:shape id="_x0000_s2271" style="position:absolute;left:11436;top:4709;width:4353;height:117" coordorigin="11436,4709" coordsize="4353,117" path="m13331,4742r3,-2l13338,4738r4,-1l13346,4736r12,l13363,4738r4,3l13372,4745r2,5l13374,4756r,35l13375,4796r1,3l13376,4800r-11,l13364,4797r-1,-4l13358,4799r-6,2l13339,4801r-4,-17l13338,4789r5,3l13350,4792r3,-1l13356,4789r4,-1l13363,4782r,-12l13341,4770r-6,3l13334,4800r-4,-4l13326,4793r-2,-5l13324,4776r2,-5l13331,4767r5,-3l13344,4762r19,l13363,4753r-1,-3l13358,4746r-4,-1l13346,4745r-3,1l13337,4749r-1,5l13325,4754r,-3l13326,4748r5,-6xe" fillcolor="#6a6a6a" stroked="f">
              <v:path arrowok="t"/>
            </v:shape>
            <v:shape id="_x0000_s2270" style="position:absolute;left:11436;top:4709;width:4353;height:117" coordorigin="11436,4709" coordsize="4353,117" path="m13498,4736r6,3l13508,4744r5,6l13515,4758r,21l13513,4787r-5,6l13504,4798r-6,3l13483,4801r-6,-2l13472,4794r,31l13461,4825r,-88l13471,4737r1,7l13476,4738r-1,10l13472,4754r,30l13475,4790r5,3l13492,4793r4,-3l13499,4786r3,-4l13504,4776r,-15l13502,4755r-3,-4l13496,4747r-4,-2l13490,4736r8,xe" fillcolor="#6a6a6a" stroked="f">
              <v:path arrowok="t"/>
            </v:shape>
            <v:shape id="_x0000_s2269" style="position:absolute;left:11436;top:4709;width:4353;height:117" coordorigin="11436,4709" coordsize="4353,117" path="m13475,4748r1,-10l13482,4736r8,l13492,4745r-12,l13475,4748xe" fillcolor="#6a6a6a" stroked="f">
              <v:path arrowok="t"/>
            </v:shape>
            <v:shape id="_x0000_s2268" style="position:absolute;left:11436;top:4709;width:4353;height:117" coordorigin="11436,4709" coordsize="4353,117" path="m13409,4746r-5,3l13402,4755r,45l13391,4800r,-63l13402,4737r,7l13405,4739r5,-3l13417,4736r4,l13422,4737r,10l13418,4746r-9,xe" fillcolor="#6a6a6a" stroked="f">
              <v:path arrowok="t"/>
            </v:shape>
            <v:shape id="_x0000_s2267" style="position:absolute;left:11436;top:4709;width:4353;height:117" coordorigin="11436,4709" coordsize="4353,117" path="m13538,4784r4,17l13537,4800r1,-27l13538,4784xe" fillcolor="#6a6a6a" stroked="f">
              <v:path arrowok="t"/>
            </v:shape>
            <v:shape id="_x0000_s2266" style="position:absolute;left:11436;top:4709;width:4353;height:117" coordorigin="11436,4709" coordsize="4353,117" path="m13534,4742r3,-2l13541,4738r4,-1l13549,4736r12,l13566,4738r4,3l13575,4745r2,5l13577,4756r,35l13578,4796r1,3l13579,4800r-11,l13567,4797r-1,-4l13561,4799r-6,2l13542,4801r-4,-17l13541,4789r5,3l13553,4792r3,-1l13559,4789r3,-1l13566,4782r,-12l13544,4770r-6,3l13537,4800r-4,-4l13529,4793r-2,-5l13527,4776r2,-5l13534,4767r5,-3l13547,4762r19,l13566,4753r-1,-3l13560,4746r-3,-1l13549,4745r-3,1l13540,4749r-1,5l13528,4754r,-3l13529,4748r5,-6xe" fillcolor="#6a6a6a" stroked="f">
              <v:path arrowok="t"/>
            </v:shape>
            <v:shape id="_x0000_s2265" style="position:absolute;left:11436;top:4709;width:4353;height:117" coordorigin="11436,4709" coordsize="4353,117" path="m13614,4746r-6,4l13605,4755r,45l13594,4800r,-63l13604,4737r,8l13609,4739r7,-3l13623,4736r2,9l13617,4745r-3,1xe" fillcolor="#6a6a6a" stroked="f">
              <v:path arrowok="t"/>
            </v:shape>
            <v:shape id="_x0000_s2264" style="position:absolute;left:11436;top:4709;width:4353;height:117" coordorigin="11436,4709" coordsize="4353,117" path="m13644,4800r-11,l13633,4758r,-4l13632,4750r-4,-4l13625,4745r-2,-9l13637,4736r7,7l13644,4758r,42xe" fillcolor="#6a6a6a" stroked="f">
              <v:path arrowok="t"/>
            </v:shape>
            <v:shape id="_x0000_s2263" style="position:absolute;left:11436;top:4709;width:4353;height:117" coordorigin="11436,4709" coordsize="4353,117" path="m13659,4756r2,-4l13663,4747r4,-4l13671,4740r4,-3l13671,4753r-2,4l13669,4763r31,l13700,4762r,-6l13699,4752r-3,-3l13693,4746r,-10l13700,4738r4,6l13709,4749r2,8l13711,4772r-43,l13669,4778r1,5l13674,4787r3,4l13682,4793r9,l13694,4792r5,-3l13704,4784r6,5l13705,4797r-8,4l13678,4801r-7,-2l13665,4793r-5,-6l13657,4780r,-18l13659,4756xe" fillcolor="#6a6a6a" stroked="f">
              <v:path arrowok="t"/>
            </v:shape>
            <v:shape id="_x0000_s2262" style="position:absolute;left:11436;top:4709;width:4353;height:117" coordorigin="11436,4709" coordsize="4353,117" path="m13693,4746r-3,-1l13681,4745r-4,1l13674,4749r-3,4l13675,4737r5,-1l13693,4736r,10xe" fillcolor="#6a6a6a" stroked="f">
              <v:path arrowok="t"/>
            </v:shape>
            <v:shape id="_x0000_s2261" style="position:absolute;left:11436;top:4709;width:4353;height:117" coordorigin="11436,4709" coordsize="4353,117" path="m13725,4800r,-90l13735,4710r,90l13725,4800xe" fillcolor="#6a6a6a" stroked="f">
              <v:path arrowok="t"/>
            </v:shape>
            <v:shape id="_x0000_s2260" style="position:absolute;left:11436;top:4709;width:4353;height:117" coordorigin="11436,4709" coordsize="4353,117" path="m13831,4746r-5,4l13822,4755r,45l13812,4800r,-63l13822,4737r,8l13827,4739r6,-3l13841,4736r1,9l13835,4745r-4,1xe" fillcolor="#6a6a6a" stroked="f">
              <v:path arrowok="t"/>
            </v:shape>
            <v:shape id="_x0000_s2259" style="position:absolute;left:11436;top:4709;width:4353;height:117" coordorigin="11436,4709" coordsize="4353,117" path="m13862,4800r-11,l13851,4758r,-4l13850,4750r-4,-4l13842,4745r-1,-9l13855,4736r6,7l13862,4758r,42xe" fillcolor="#6a6a6a" stroked="f">
              <v:path arrowok="t"/>
            </v:shape>
            <v:shape id="_x0000_s2258" style="position:absolute;left:11436;top:4709;width:4353;height:117" coordorigin="11436,4709" coordsize="4353,117" path="m13784,4800r,-63l13794,4737r,63l13784,4800xe" fillcolor="#6a6a6a" stroked="f">
              <v:path arrowok="t"/>
            </v:shape>
            <v:shape id="_x0000_s2257" style="position:absolute;left:11436;top:4709;width:4353;height:117" coordorigin="11436,4709" coordsize="4353,117" path="m13783,4720r,-3l13787,4714r4,l13795,4717r,3l13795,4723r-4,3l13787,4726r-4,-3l13783,4720xe" fillcolor="#6a6a6a" stroked="f">
              <v:path arrowok="t"/>
            </v:shape>
            <v:shape id="_x0000_s2256" style="position:absolute;left:11436;top:4709;width:4353;height:117" coordorigin="11436,4709" coordsize="4353,117" path="m13908,4746r-3,-1l13897,4745r-3,-9l13908,4736r6,2l13918,4741r5,4l13925,4750r,6l13914,4756r-1,-6l13908,4746xe" fillcolor="#6a6a6a" stroked="f">
              <v:path arrowok="t"/>
            </v:shape>
            <v:shape id="_x0000_s2255" style="position:absolute;left:11436;top:4709;width:4353;height:117" coordorigin="11436,4709" coordsize="4353,117" path="m13884,4741r4,-4l13894,4736r3,9l13894,4745r-5,4l13888,4754r1,5l13893,4761r4,1l13903,4764r5,1l13912,4766r4,2l13919,4770r4,4l13926,4779r,9l13923,4793r-4,3l13914,4800r-5,1l13896,4801r-4,l13888,4799r-4,-2l13881,4794r-2,-3l13876,4788r-1,-3l13875,4781r11,l13886,4784r4,5l13893,4792r4,1l13905,4793r4,-1l13914,4788r1,-5l13914,4778r-5,-3l13905,4774r-5,-1l13894,4771r-4,-1l13887,4768r-3,-1l13880,4763r-3,-6l13877,4749r3,-4l13884,4741xe" fillcolor="#6a6a6a" stroked="f">
              <v:path arrowok="t"/>
            </v:shape>
            <v:shape id="_x0000_s2254" style="position:absolute;left:11436;top:4709;width:4353;height:117" coordorigin="11436,4709" coordsize="4353,117" path="m13967,4791r,9l13961,4801r-8,l13950,4800r-5,-6l13944,4790r,-45l13932,4745r,-8l13944,4737r,-15l13955,4722r,15l13966,4737r,8l13955,4745r,40l13955,4789r4,3l13963,4792r4,-1xe" fillcolor="#6a6a6a" stroked="f">
              <v:path arrowok="t"/>
            </v:shape>
            <v:shape id="_x0000_s2253" style="position:absolute;left:11436;top:4709;width:4353;height:117" coordorigin="11436,4709" coordsize="4353,117" path="m13988,4784r4,17l13987,4800r1,-27l13988,4784xe" fillcolor="#6a6a6a" stroked="f">
              <v:path arrowok="t"/>
            </v:shape>
            <v:shape id="_x0000_s2252" style="position:absolute;left:11436;top:4709;width:4353;height:117" coordorigin="11436,4709" coordsize="4353,117" path="m13984,4742r3,-2l13991,4738r4,-1l13999,4736r12,l14017,4738r4,3l14025,4745r2,5l14027,4756r,35l14028,4796r2,3l14030,4800r-12,l14017,4797r,-4l14012,4799r-6,2l13992,4801r-4,-17l13991,4789r6,3l14004,4792r3,-1l14010,4789r3,-1l14017,4782r,-12l13995,4770r-7,3l13987,4800r-4,-4l13979,4793r-2,-5l13977,4776r3,-5l13985,4767r5,-3l13997,4762r20,l14017,4753r-2,-3l14011,4746r-3,-1l13999,4745r-3,1l13991,4749r-2,5l13979,4754r,-3l13980,4748r4,-6xe" fillcolor="#6a6a6a" stroked="f">
              <v:path arrowok="t"/>
            </v:shape>
            <v:shape id="_x0000_s2251" style="position:absolute;left:11436;top:4709;width:4353;height:117" coordorigin="11436,4709" coordsize="4353,117" path="m14045,4800r,-90l14056,4710r,90l14045,4800xe" fillcolor="#6a6a6a" stroked="f">
              <v:path arrowok="t"/>
            </v:shape>
            <v:shape id="_x0000_s2250" style="position:absolute;left:11436;top:4709;width:4353;height:117" coordorigin="11436,4709" coordsize="4353,117" path="m14074,4800r,-90l14085,4710r,90l14074,4800xe" fillcolor="#6a6a6a" stroked="f">
              <v:path arrowok="t"/>
            </v:shape>
            <v:shape id="_x0000_s2249" style="position:absolute;left:11436;top:4709;width:4353;height:117" coordorigin="11436,4709" coordsize="4353,117" path="m14101,4756r2,-4l14106,4747r3,-4l14113,4740r5,-3l14114,4753r-2,4l14111,4763r32,l14143,4762r,-6l14141,4752r-3,-3l14136,4746r,-10l14142,4738r5,6l14151,4749r3,8l14154,4772r-43,l14111,4778r2,5l14116,4787r4,4l14124,4793r9,l14136,4792r6,-3l14146,4784r7,5l14147,4797r-8,4l14120,4801r-7,-2l14108,4793r-6,-6l14100,4780r,-18l14101,4756xe" fillcolor="#6a6a6a" stroked="f">
              <v:path arrowok="t"/>
            </v:shape>
            <v:shape id="_x0000_s2248" style="position:absolute;left:11436;top:4709;width:4353;height:117" coordorigin="11436,4709" coordsize="4353,117" path="m14136,4746r-4,-1l14123,4745r-3,1l14117,4749r-3,4l14118,4737r4,-1l14136,4736r,10xe" fillcolor="#6a6a6a" stroked="f">
              <v:path arrowok="t"/>
            </v:shape>
            <v:shape id="_x0000_s2247" style="position:absolute;left:11436;top:4709;width:4353;height:117" coordorigin="11436,4709" coordsize="4353,117" path="m14250,4767r,-6l14251,4756r2,-5l14256,4746r3,-4l14261,4760r,17l14262,4783r3,4l14268,4791r5,2l14282,4793r3,-2l14291,4787r2,-3l14293,4780r10,l14303,4784r-1,3l14300,4791r-3,3l14294,4797r-4,2l14287,4800r-4,1l14270,4801r-7,-2l14257,4793r-5,-6l14250,4779r,-12xe" fillcolor="#6a6a6a" stroked="f">
              <v:path arrowok="t"/>
            </v:shape>
            <v:shape id="_x0000_s2246" style="position:absolute;left:11436;top:4709;width:4353;height:117" coordorigin="11436,4709" coordsize="4353,117" path="m14285,4736r6,2l14296,4742r5,4l14303,4752r,7l14293,4759r,-4l14291,4751r-5,-5l14282,4745r-9,l14268,4747r-3,4l14262,4755r-1,5l14259,4742r4,-2l14267,4737r5,-1l14285,4736xe" fillcolor="#6a6a6a" stroked="f">
              <v:path arrowok="t"/>
            </v:shape>
            <v:shape id="_x0000_s2245" style="position:absolute;left:11436;top:4709;width:4353;height:117" coordorigin="11436,4709" coordsize="4353,117" path="m14184,4746r-4,3l14177,4755r,45l14166,4800r,-63l14177,4737r,7l14181,4739r5,-3l14192,4736r4,l14197,4737r,10l14193,4746r-9,xe" fillcolor="#6a6a6a" stroked="f">
              <v:path arrowok="t"/>
            </v:shape>
            <v:shape id="_x0000_s2244" style="position:absolute;left:11436;top:4709;width:4353;height:117" coordorigin="11436,4709" coordsize="4353,117" path="m14199,4817r-6,-4l14197,4808r2,-5l14199,4797r,-10l14209,4787r,13l14208,4804r-2,4l14204,4812r-2,3l14199,4817xe" fillcolor="#6a6a6a" stroked="f">
              <v:path arrowok="t"/>
            </v:shape>
            <v:shape id="_x0000_s2243" style="position:absolute;left:11436;top:4709;width:4353;height:117" coordorigin="11436,4709" coordsize="4353,117" path="m14325,4784r4,17l14324,4800r1,-27l14325,4784xe" fillcolor="#6a6a6a" stroked="f">
              <v:path arrowok="t"/>
            </v:shape>
            <v:shape id="_x0000_s2242" style="position:absolute;left:11436;top:4709;width:4353;height:117" coordorigin="11436,4709" coordsize="4353,117" path="m14321,4742r3,-2l14328,4738r3,-1l14336,4736r12,l14353,4738r4,3l14362,4745r2,5l14364,4756r,35l14365,4796r1,3l14366,4800r-11,l14354,4797r-1,-4l14348,4799r-6,2l14329,4801r-4,-17l14328,4789r5,3l14340,4792r3,-1l14346,4789r3,-1l14353,4782r,-12l14331,4770r-6,3l14324,4800r-4,-4l14316,4793r-2,-5l14314,4776r2,-5l14321,4767r5,-3l14334,4762r19,l14353,4753r-1,-3l14347,4746r-3,-1l14336,4745r-3,1l14327,4749r-1,5l14315,4754r,-3l14316,4748r5,-6xe" fillcolor="#6a6a6a" stroked="f">
              <v:path arrowok="t"/>
            </v:shape>
            <v:shape id="_x0000_s2241" style="position:absolute;left:11436;top:4709;width:4353;height:117" coordorigin="11436,4709" coordsize="4353,117" path="m14382,4800r,-90l14393,4710r,90l14382,4800xe" fillcolor="#6a6a6a" stroked="f">
              <v:path arrowok="t"/>
            </v:shape>
            <v:shape id="_x0000_s2240" style="position:absolute;left:11436;top:4709;width:4353;height:117" coordorigin="11436,4709" coordsize="4353,117" path="m14407,4767r,-6l14408,4756r3,-5l14413,4746r3,-4l14418,4760r,17l14419,4783r3,4l14426,4791r4,2l14439,4793r4,-2l14448,4787r2,-3l14450,4780r11,l14461,4784r-2,3l14457,4791r-2,3l14451,4797r-3,2l14444,4800r-4,1l14427,4801r-7,-2l14415,4793r-5,-6l14407,4779r,-12xe" fillcolor="#6a6a6a" stroked="f">
              <v:path arrowok="t"/>
            </v:shape>
            <v:shape id="_x0000_s2239" style="position:absolute;left:11436;top:4709;width:4353;height:117" coordorigin="11436,4709" coordsize="4353,117" path="m14443,4736r5,2l14453,4742r5,4l14460,4752r1,7l14450,4759r,-4l14448,4751r-5,-5l14440,4745r-10,l14426,4747r-4,4l14419,4755r-1,5l14416,4742r4,-2l14425,4737r5,-1l14443,4736xe" fillcolor="#6a6a6a" stroked="f">
              <v:path arrowok="t"/>
            </v:shape>
            <v:shape id="_x0000_s2238" style="position:absolute;left:11436;top:4709;width:4353;height:117" coordorigin="11436,4709" coordsize="4353,117" path="m14512,4737r11,l14523,4800r-11,l14512,4794r-4,5l14502,4801r-15,l14482,4799r-4,-3l14474,4792r-1,-6l14473,4737r10,l14483,4787r4,5l14503,4792r6,-3l14512,4783r,-46xe" fillcolor="#6a6a6a" stroked="f">
              <v:path arrowok="t"/>
            </v:shape>
            <v:shape id="_x0000_s2237" style="position:absolute;left:11436;top:4709;width:4353;height:117" coordorigin="11436,4709" coordsize="4353,117" path="m14540,4800r,-90l14551,4710r,90l14540,4800xe" fillcolor="#6a6a6a" stroked="f">
              <v:path arrowok="t"/>
            </v:shape>
            <v:shape id="_x0000_s2236" style="position:absolute;left:11436;top:4709;width:4353;height:117" coordorigin="11436,4709" coordsize="4353,117" path="m14577,4784r5,17l14576,4800r1,-27l14577,4784xe" fillcolor="#6a6a6a" stroked="f">
              <v:path arrowok="t"/>
            </v:shape>
            <v:shape id="_x0000_s2235" style="position:absolute;left:11436;top:4709;width:4353;height:117" coordorigin="11436,4709" coordsize="4353,117" path="m14573,4742r3,-2l14580,4738r4,-1l14588,4736r12,l14606,4738r4,3l14614,4745r2,5l14616,4756r,35l14617,4796r2,3l14619,4800r-12,l14606,4797r,-4l14601,4799r-6,2l14582,4801r-5,-17l14581,4789r5,3l14593,4792r3,-1l14599,4789r3,-1l14606,4782r,-12l14584,4770r-7,3l14576,4800r-4,-4l14568,4793r-2,-5l14566,4776r3,-5l14574,4767r5,-3l14586,4762r20,l14606,4753r-2,-3l14600,4746r-3,-1l14588,4745r-3,1l14580,4749r-2,5l14568,4754r,-3l14569,4748r4,-6xe" fillcolor="#6a6a6a" stroked="f">
              <v:path arrowok="t"/>
            </v:shape>
            <v:shape id="_x0000_s2234" style="position:absolute;left:11436;top:4709;width:4353;height:117" coordorigin="11436,4709" coordsize="4353,117" path="m14660,4791r,9l14655,4801r-8,l14643,4800r-4,-6l14637,4790r,-45l14626,4745r,-8l14637,4737r,-15l14648,4722r,15l14660,4737r,8l14648,4745r,40l14649,4789r4,3l14656,4792r4,-1xe" fillcolor="#6a6a6a" stroked="f">
              <v:path arrowok="t"/>
            </v:shape>
            <v:shape id="_x0000_s2233" style="position:absolute;left:11436;top:4709;width:4353;height:117" coordorigin="11436,4709" coordsize="4353,117" path="m14805,4737r11,l14816,4800r-11,l14805,4794r-4,5l14795,4801r-15,l14775,4799r-4,-3l14767,4792r-1,-6l14766,4737r10,l14776,4787r4,5l14796,4792r6,-3l14805,4783r,-46xe" fillcolor="#6a6a6a" stroked="f">
              <v:path arrowok="t"/>
            </v:shape>
            <v:shape id="_x0000_s2232" style="position:absolute;left:11436;top:4709;width:4353;height:117" coordorigin="11436,4709" coordsize="4353,117" path="m14671,4756r2,-4l14676,4747r3,-4l14683,4740r5,-3l14684,4753r-2,4l14681,4763r32,l14713,4762r,-6l14711,4752r-3,-3l14706,4746r,-10l14712,4738r5,6l14721,4749r3,8l14724,4772r-43,l14681,4778r2,5l14686,4787r4,4l14694,4793r9,l14707,4792r5,-3l14716,4784r7,5l14717,4797r-7,4l14690,4801r-7,-2l14678,4793r-6,-6l14670,4780r,-18l14671,4756xe" fillcolor="#6a6a6a" stroked="f">
              <v:path arrowok="t"/>
            </v:shape>
            <v:shape id="_x0000_s2231" style="position:absolute;left:11436;top:4709;width:4353;height:117" coordorigin="11436,4709" coordsize="4353,117" path="m14706,4746r-4,-1l14693,4745r-3,1l14687,4749r-3,4l14688,4737r5,-1l14706,4736r,10xe" fillcolor="#6a6a6a" stroked="f">
              <v:path arrowok="t"/>
            </v:shape>
            <v:shape id="_x0000_s2230" style="position:absolute;left:11436;top:4709;width:4353;height:117" coordorigin="11436,4709" coordsize="4353,117" path="m14862,4746r-3,-1l14851,4745r-3,-9l14862,4736r6,2l14872,4741r5,4l14879,4750r,6l14868,4756r-1,-6l14862,4746xe" fillcolor="#6a6a6a" stroked="f">
              <v:path arrowok="t"/>
            </v:shape>
            <v:shape id="_x0000_s2229" style="position:absolute;left:11436;top:4709;width:4353;height:117" coordorigin="11436,4709" coordsize="4353,117" path="m14838,4741r5,-4l14848,4736r3,9l14848,4745r-5,4l14842,4754r1,5l14848,4761r3,1l14857,4764r5,1l14867,4766r3,2l14873,4770r4,4l14880,4779r,9l14878,4793r-5,3l14869,4800r-6,1l14850,4801r-4,l14842,4799r-4,-2l14835,4794r-2,-3l14831,4788r-1,-3l14830,4781r10,l14840,4784r5,5l14847,4792r4,1l14860,4793r3,-1l14868,4788r1,-5l14868,4778r-5,-3l14860,4774r-6,-1l14849,4771r-5,-1l14841,4768r-3,-1l14834,4763r-2,-6l14832,4749r2,-4l14838,4741xe" fillcolor="#6a6a6a" stroked="f">
              <v:path arrowok="t"/>
            </v:shape>
            <v:shape id="_x0000_s2228" style="position:absolute;left:11436;top:4709;width:4353;height:117" coordorigin="11436,4709" coordsize="4353,117" path="m14903,4784r4,17l14902,4800r1,-27l14903,4784xe" fillcolor="#6a6a6a" stroked="f">
              <v:path arrowok="t"/>
            </v:shape>
            <v:shape id="_x0000_s2227" style="position:absolute;left:11436;top:4709;width:4353;height:117" coordorigin="11436,4709" coordsize="4353,117" path="m14899,4742r3,-2l14906,4738r4,-1l14914,4736r12,l14932,4738r4,3l14940,4745r2,5l14942,4756r,35l14943,4796r2,3l14945,4800r-12,l14932,4797r,-4l14927,4799r-6,2l14907,4801r-4,-17l14906,4789r6,3l14919,4792r3,-1l14925,4789r3,-1l14931,4782r,-12l14910,4770r-7,3l14902,4800r-4,-4l14894,4793r-2,-5l14892,4776r3,-5l14900,4767r5,-3l14912,4762r19,l14931,4753r-1,-3l14926,4746r-4,-1l14914,4745r-3,1l14906,4749r-2,5l14894,4754r,-3l14895,4748r4,-6xe" fillcolor="#6a6a6a" stroked="f">
              <v:path arrowok="t"/>
            </v:shape>
            <v:shape id="_x0000_s2226" style="position:absolute;left:11436;top:4709;width:4353;height:117" coordorigin="11436,4709" coordsize="4353,117" path="m14975,4790r4,2l14991,4792r5,-3l14999,4783r,-29l14996,4748r-5,-3l14979,4745r-4,2l14982,4736r7,l14995,4738r5,6l14999,4805r,-11l14995,4799r-6,2l14974,4801r-6,-3l14969,4782r3,4l14975,4790xe" fillcolor="#6a6a6a" stroked="f">
              <v:path arrowok="t"/>
            </v:shape>
            <v:shape id="_x0000_s2225" style="position:absolute;left:11436;top:4709;width:4353;height:117" coordorigin="11436,4709" coordsize="4353,117" path="m15025,4756r2,-4l15030,4747r3,-4l15037,4740r5,-3l15038,4753r-2,4l15035,4763r32,l15067,4762r,-6l15065,4752r-3,-3l15060,4746r,-10l15066,4738r5,6l15075,4749r3,8l15078,4772r-43,l15035,4778r2,5l15040,4787r4,4l15048,4793r9,l15061,4792r5,-3l15070,4784r7,5l15071,4797r-8,4l15044,4801r-7,-2l15032,4793r-6,-6l15024,4780r,-18l15025,4756xe" fillcolor="#6a6a6a" stroked="f">
              <v:path arrowok="t"/>
            </v:shape>
            <v:shape id="_x0000_s2224" style="position:absolute;left:11436;top:4709;width:4353;height:117" coordorigin="11436,4709" coordsize="4353,117" path="m15060,4746r-4,-1l15047,4745r-3,1l15041,4749r-3,4l15042,4737r5,-1l15060,4736r,10xe" fillcolor="#6a6a6a" stroked="f">
              <v:path arrowok="t"/>
            </v:shape>
            <v:shape id="_x0000_s2223" style="position:absolute;left:11436;top:4709;width:4353;height:117" coordorigin="11436,4709" coordsize="4353,117" path="m15129,4784r4,17l15128,4800r1,-27l15129,4784xe" fillcolor="#6a6a6a" stroked="f">
              <v:path arrowok="t"/>
            </v:shape>
            <v:shape id="_x0000_s2222" style="position:absolute;left:11436;top:4709;width:4353;height:117" coordorigin="11436,4709" coordsize="4353,117" path="m15125,4742r3,-2l15132,4738r4,-1l15140,4736r12,l15158,4738r4,3l15166,4745r2,5l15168,4756r,35l15169,4796r2,3l15171,4800r-12,l15158,4797r,-4l15152,4799r-6,2l15133,4801r-4,-17l15132,4789r6,3l15144,4792r4,-1l15151,4789r3,-1l15157,4782r,-12l15136,4770r-7,3l15128,4800r-4,-4l15120,4793r-2,-5l15118,4776r3,-5l15126,4767r5,-3l15138,4762r19,l15157,4753r-1,-3l15152,4746r-4,-1l15140,4745r-3,1l15132,4749r-2,5l15119,4754r,-3l15121,4748r4,-6xe" fillcolor="#6a6a6a" stroked="f">
              <v:path arrowok="t"/>
            </v:shape>
            <v:shape id="_x0000_s2221" style="position:absolute;left:11436;top:4709;width:4353;height:117" coordorigin="11436,4709" coordsize="4353,117" path="m15205,4746r-5,4l15196,4755r,45l15185,4800r,-63l15195,4737r1,8l15201,4739r6,-3l15215,4736r1,9l15208,4745r-3,1xe" fillcolor="#6a6a6a" stroked="f">
              <v:path arrowok="t"/>
            </v:shape>
            <v:shape id="_x0000_s2220" style="position:absolute;left:11436;top:4709;width:4353;height:117" coordorigin="11436,4709" coordsize="4353,117" path="m15235,4800r-11,l15224,4758r,-4l15223,4750r-4,-4l15216,4745r-1,-9l15228,4736r7,7l15235,4758r,42xe" fillcolor="#6a6a6a" stroked="f">
              <v:path arrowok="t"/>
            </v:shape>
            <v:shape id="_x0000_s2219" style="position:absolute;left:11436;top:4709;width:4353;height:117" coordorigin="11436,4709" coordsize="4353,117" path="m15267,4790r4,2l15283,4792r5,-3l15291,4783r,-29l15288,4748r-5,-3l15271,4745r-4,2l15264,4751r-3,4l15260,4739r6,-3l15281,4736r6,2l15291,4743r,-33l15302,4710r,90l15292,4800r,-7l15287,4799r-6,2l15266,4801r-2,-15l15267,4790xe" fillcolor="#6a6a6a" stroked="f">
              <v:path arrowok="t"/>
            </v:shape>
            <v:shape id="_x0000_s2218" style="position:absolute;left:11436;top:4709;width:4353;height:117" coordorigin="11436,4709" coordsize="4353,117" path="m15249,4768r,-10l15251,4750r5,-5l15260,4739r1,16l15260,4761r,16l15261,4782r3,4l15266,4801r-6,-3l15256,4793r-5,-7l15249,4779r,-11xe" fillcolor="#6a6a6a" stroked="f">
              <v:path arrowok="t"/>
            </v:shape>
            <v:shape id="_x0000_s2217" style="position:absolute;left:11436;top:4709;width:4353;height:117" coordorigin="11436,4709" coordsize="4353,117" path="m15385,4736r7,3l15396,4745r4,5l15402,4758r,21l15400,4787r-4,6l15391,4799r-6,2l15370,4801r-6,-2l15359,4793r,7l15349,4800r,-90l15360,4710r,34l15364,4738r6,-2l15368,4745r-5,3l15360,4755r,27l15363,4789r5,3l15380,4792r4,-2l15387,4786r3,-4l15392,4776r,-15l15390,4755r-3,-4l15384,4747r-4,-2l15378,4736r7,xe" fillcolor="#6a6a6a" stroked="f">
              <v:path arrowok="t"/>
            </v:shape>
            <v:shape id="_x0000_s2216" style="position:absolute;left:11436;top:4709;width:4353;height:117" coordorigin="11436,4709" coordsize="4353,117" path="m15375,4745r-7,l15370,4736r8,l15380,4745r-5,xe" fillcolor="#6a6a6a" stroked="f">
              <v:path arrowok="t"/>
            </v:shape>
            <v:shape id="_x0000_s2215" style="position:absolute;left:11436;top:4709;width:4353;height:117" coordorigin="11436,4709" coordsize="4353,117" path="m15414,4756r3,-4l15419,4747r4,-4l15427,4740r4,-3l15427,4753r-2,4l15425,4763r31,l15456,4762r,-6l15455,4752r-3,-3l15449,4746r,-10l15456,4738r4,6l15465,4749r2,8l15467,4772r-43,l15424,4778r2,5l15430,4787r3,4l15438,4793r9,l15450,4792r5,-3l15460,4784r6,5l15461,4797r-8,4l15434,4801r-7,-2l15421,4793r-5,-6l15413,4780r,-18l15414,4756xe" fillcolor="#6a6a6a" stroked="f">
              <v:path arrowok="t"/>
            </v:shape>
            <v:shape id="_x0000_s2214" style="position:absolute;left:11436;top:4709;width:4353;height:117" coordorigin="11436,4709" coordsize="4353,117" path="m15449,4746r-3,-1l15437,4745r-4,1l15430,4749r-3,4l15431,4737r5,-1l15449,4736r,10xe" fillcolor="#6a6a6a" stroked="f">
              <v:path arrowok="t"/>
            </v:shape>
            <v:shape id="_x0000_s2213" style="position:absolute;left:11436;top:4709;width:4353;height:117" coordorigin="11436,4709" coordsize="4353,117" path="m15499,4746r-5,4l15490,4755r,45l15480,4800r,-63l15490,4737r,8l15495,4739r6,-3l15509,4736r1,9l15503,4745r-4,1xe" fillcolor="#6a6a6a" stroked="f">
              <v:path arrowok="t"/>
            </v:shape>
            <v:shape id="_x0000_s2212" style="position:absolute;left:11436;top:4709;width:4353;height:117" coordorigin="11436,4709" coordsize="4353,117" path="m15530,4800r-11,l15519,4758r,-4l15518,4750r-4,-4l15510,4745r-1,-9l15523,4736r6,7l15530,4758r,42xe" fillcolor="#6a6a6a" stroked="f">
              <v:path arrowok="t"/>
            </v:shape>
            <v:shape id="_x0000_s2211" style="position:absolute;left:11436;top:4709;width:4353;height:117" coordorigin="11436,4709" coordsize="4353,117" path="m15544,4756r3,-4l15549,4747r3,-4l15557,4740r4,-3l15557,4753r-2,4l15554,4763r32,l15586,4762r,-6l15584,4752r-2,-3l15579,4746r,-10l15585,4738r5,6l15595,4749r2,8l15597,4772r-43,l15554,4778r2,5l15560,4787r3,4l15567,4793r10,l15580,4792r5,-3l15590,4784r6,5l15591,4797r-8,4l15564,4801r-7,-2l15551,4793r-5,-6l15543,4780r,-18l15544,4756xe" fillcolor="#6a6a6a" stroked="f">
              <v:path arrowok="t"/>
            </v:shape>
            <v:shape id="_x0000_s2210" style="position:absolute;left:11436;top:4709;width:4353;height:117" coordorigin="11436,4709" coordsize="4353,117" path="m15579,4746r-3,-1l15567,4745r-4,1l15560,4749r-3,4l15561,4737r5,-1l15579,4736r,10xe" fillcolor="#6a6a6a" stroked="f">
              <v:path arrowok="t"/>
            </v:shape>
            <v:shape id="_x0000_s2209" style="position:absolute;left:11436;top:4709;width:4353;height:117" coordorigin="11436,4709" coordsize="4353,117" path="m15624,4745r,55l15613,4800r,-55l15603,4745r,-8l15613,4737r,-13l15615,4719r4,-4l15623,4711r1,16l15624,4737r13,l15637,4745r-13,xe" fillcolor="#6a6a6a" stroked="f">
              <v:path arrowok="t"/>
            </v:shape>
            <v:shape id="_x0000_s2208" style="position:absolute;left:11436;top:4709;width:4353;height:117" coordorigin="11436,4709" coordsize="4353,117" path="m15629,4720r-4,4l15624,4727r-1,-16l15629,4709r12,l15646,4710r7,3l15651,4722r-5,-2l15642,4719r-10,l15629,4720xe" fillcolor="#6a6a6a" stroked="f">
              <v:path arrowok="t"/>
            </v:shape>
            <v:shape id="_x0000_s2207" style="position:absolute;left:11436;top:4709;width:4353;height:117" coordorigin="11436,4709" coordsize="4353,117" path="m15647,4800r,-63l15658,4737r,63l15647,4800xe" fillcolor="#6a6a6a" stroked="f">
              <v:path arrowok="t"/>
            </v:shape>
            <v:shape id="_x0000_s2206" style="position:absolute;left:11436;top:4709;width:4353;height:117" coordorigin="11436,4709" coordsize="4353,117" path="m15703,4791r,9l15697,4801r-7,l15686,4800r-5,-6l15680,4790r,-45l15668,4745r,-8l15680,4737r,-15l15691,4722r,15l15702,4737r,8l15691,4745r,40l15691,4789r4,3l15699,4792r4,-1xe" fillcolor="#6a6a6a" stroked="f">
              <v:path arrowok="t"/>
            </v:shape>
            <v:shape id="_x0000_s2205" style="position:absolute;left:11436;top:4709;width:4353;height:117" coordorigin="11436,4709" coordsize="4353,117" path="m15778,4817r-7,-4l15775,4808r2,-5l15777,4797r,-10l15788,4787r,13l15787,4804r-2,4l15783,4812r-3,3l15778,4817xe" fillcolor="#6a6a6a" stroked="f">
              <v:path arrowok="t"/>
            </v:shape>
            <v:shape id="_x0000_s2204" style="position:absolute;left:11436;top:4709;width:4353;height:117" coordorigin="11436,4709" coordsize="4353,117" path="m15745,4746r-3,-1l15734,4745r-3,-9l15745,4736r6,2l15755,4741r5,4l15762,4750r,6l15752,4756r-2,-6l15745,4746xe" fillcolor="#6a6a6a" stroked="f">
              <v:path arrowok="t"/>
            </v:shape>
            <v:shape id="_x0000_s2203" style="position:absolute;left:11436;top:4709;width:4353;height:117" coordorigin="11436,4709" coordsize="4353,117" path="m15721,4741r5,-4l15731,4736r3,9l15731,4745r-4,4l15725,4754r2,5l15731,4761r3,1l15740,4764r5,1l15750,4766r3,2l15756,4770r4,4l15763,4779r,9l15761,4793r-5,3l15752,4800r-6,1l15733,4801r-4,l15725,4799r-4,-2l15718,4794r-2,-3l15714,4788r-1,-3l15713,4781r10,l15724,4784r4,5l15730,4792r4,1l15743,4793r3,-1l15751,4788r1,-5l15751,4778r-4,-3l15743,4774r-6,-1l15732,4771r-5,-1l15724,4768r-3,-1l15717,4763r-2,-6l15715,4749r2,-4l15721,4741xe" fillcolor="#6a6a6a" stroked="f">
              <v:path arrowok="t"/>
            </v:shape>
            <v:shape id="_x0000_s2202" style="position:absolute;left:11436;top:4709;width:4353;height:117" coordorigin="11436,4709" coordsize="4353,117" path="m15775,4743r1,-4l15780,4736r4,l15788,4739r1,4l15788,4746r-4,3l15780,4749r-4,-3l15775,4743xe" fillcolor="#6a6a6a" stroked="f">
              <v:path arrowok="t"/>
            </v:shape>
            <v:shape id="_x0000_s2201" style="position:absolute;left:11436;top:4709;width:4353;height:117" coordorigin="11436,4709" coordsize="4353,117" path="m14959,4750r4,-5l14968,4739r6,-3l14982,4736r-7,11l14972,4751r-3,4l14968,4761r,15l14969,4782r-1,16l14963,4793r-4,-7l14957,4778r,-20l14959,4750xe" fillcolor="#6a6a6a" stroked="f">
              <v:path arrowok="t"/>
            </v:shape>
            <v:shape id="_x0000_s2200" style="position:absolute;left:11436;top:4709;width:4353;height:117" coordorigin="11436,4709" coordsize="4353,117" path="m14966,4808r4,5l14976,4816r12,l14992,4815r6,-6l14999,4805r1,-61l15000,4737r10,l15010,4807r-2,6l15003,4818r-5,5l14992,4825r-13,l14974,4824r-4,-2l14966,4820r-4,-2l14960,4814r6,-6xe" fillcolor="#6a6a6a" stroked="f">
              <v:path arrowok="t"/>
            </v:shape>
            <v:shape id="_x0000_s2199" style="position:absolute;left:11436;top:4709;width:4353;height:117" coordorigin="11436,4709" coordsize="4353,117" path="m12964,4750r4,-5l12973,4739r6,-3l12986,4736r-6,11l12977,4751r-3,4l12972,4761r,15l12974,4782r-1,16l12968,4793r-4,-7l12961,4778r,-20l12964,4750xe" fillcolor="#6a6a6a" stroked="f">
              <v:path arrowok="t"/>
            </v:shape>
            <v:shape id="_x0000_s2198" style="position:absolute;left:11436;top:4709;width:4353;height:117" coordorigin="11436,4709" coordsize="4353,117" path="m12970,4808r5,5l12981,4816r11,l12997,4815r5,-6l13004,4805r,-61l13005,4737r10,l13015,4807r-3,6l13007,4818r-4,5l12996,4825r-12,l12979,4824r-4,-2l12970,4820r-3,-2l12965,4814r5,-6xe" fillcolor="#6a6a6a" stroked="f">
              <v:path arrowok="t"/>
            </v:shape>
            <v:shape id="_x0000_s2197" style="position:absolute;left:11436;top:4709;width:4353;height:117" coordorigin="11436,4709" coordsize="4353,117" path="m11437,4800r,-63l11447,4737r,63l11437,4800xe" fillcolor="#6a6a6a" stroked="f">
              <v:path arrowok="t"/>
            </v:shape>
            <v:shape id="_x0000_s2196" style="position:absolute;left:11436;top:4709;width:4353;height:117" coordorigin="11436,4709" coordsize="4353,117" path="m11436,4720r,-3l11440,4714r4,l11448,4717r,3l11448,4723r-4,3l11440,4726r-4,-3l11436,4720xe" fillcolor="#6a6a6a" stroked="f">
              <v:path arrowok="t"/>
            </v:shape>
            <v:shape id="_x0000_s2195" style="position:absolute;left:11436;top:4709;width:4353;height:117" coordorigin="11436,4709" coordsize="4353,117" path="m11465,4795r,-4l11469,4788r5,l11478,4791r1,4l11478,4798r-4,3l11469,4801r-4,-3l11465,4795xe" fillcolor="#6a6a6a" stroked="f">
              <v:path arrowok="t"/>
            </v:shape>
            <v:shape id="_x0000_s2194" style="position:absolute;left:11436;top:4709;width:4353;height:117" coordorigin="11436,4709" coordsize="4353,117" path="m11495,4756r2,-4l11499,4747r4,-4l11507,4740r4,-3l11507,4753r-1,4l11505,4763r32,l11537,4762r-1,-6l11535,4752r-3,-3l11530,4746r,-10l11536,4738r4,6l11545,4749r2,8l11547,4772r-42,l11505,4778r1,5l11510,4787r3,4l11518,4793r9,l11530,4792r6,-3l11540,4784r6,5l11541,4797r-8,4l11514,4801r-7,-2l11501,4793r-5,-6l11493,4780r,-18l11495,4756xe" fillcolor="#6a6a6a" stroked="f">
              <v:path arrowok="t"/>
            </v:shape>
            <v:shape id="_x0000_s2193" style="position:absolute;left:11436;top:4709;width:4353;height:117" coordorigin="11436,4709" coordsize="4353,117" path="m11530,4746r-4,-1l11517,4745r-4,1l11510,4749r-3,4l11511,4737r5,-1l11530,4736r,10xe" fillcolor="#6a6a6a" stroked="f">
              <v:path arrowok="t"/>
            </v:shape>
            <v:shape id="_x0000_s2192" style="position:absolute;left:11436;top:4709;width:4353;height:117" coordorigin="11436,4709" coordsize="4353,117" path="m11560,4795r1,-4l11564,4788r5,l11573,4791r1,4l11573,4798r-4,3l11564,4801r-3,-3l11560,4795xe" fillcolor="#6a6a6a" stroked="f">
              <v:path arrowok="t"/>
            </v:shape>
            <v:shape id="_x0000_s2191" style="position:absolute;left:11436;top:4709;width:4353;height:117" coordorigin="11436,4709" coordsize="4353,117" path="m11637,4790r4,2l11653,4792r5,-3l11661,4783r,-29l11658,4748r-5,-3l11641,4745r-4,2l11634,4751r-3,4l11630,4739r6,-3l11651,4736r6,2l11661,4743r,-33l11672,4710r,90l11662,4800r-1,-7l11657,4799r-6,2l11636,4801r-2,-15l11637,4790xe" fillcolor="#6a6a6a" stroked="f">
              <v:path arrowok="t"/>
            </v:shape>
            <v:shape id="_x0000_s2190" style="position:absolute;left:11436;top:4709;width:4353;height:117" coordorigin="11436,4709" coordsize="4353,117" path="m11619,4768r,-10l11621,4750r4,-5l11630,4739r1,16l11629,4761r,16l11631,4782r3,4l11636,4801r-6,-3l11625,4793r-4,-7l11619,4779r,-11xe" fillcolor="#6a6a6a" stroked="f">
              <v:path arrowok="t"/>
            </v:shape>
            <v:shape id="_x0000_s2189" style="position:absolute;left:11436;top:4709;width:4353;height:117" coordorigin="11436,4709" coordsize="4353,117" path="m11756,4756r2,-4l11761,4747r3,-4l11768,4740r5,-3l11769,4753r-2,4l11766,4763r32,l11798,4762r-1,-6l11796,4752r-3,-3l11791,4746r,-10l11797,4738r5,6l11806,4749r3,8l11809,4772r-43,l11766,4778r2,5l11771,4787r4,4l11779,4793r9,l11791,4792r6,-3l11801,4784r7,5l11802,4797r-8,4l11775,4801r-7,-2l11763,4793r-6,-6l11755,4780r,-18l11756,4756xe" fillcolor="#6a6a6a" stroked="f">
              <v:path arrowok="t"/>
            </v:shape>
            <v:shape id="_x0000_s2188" style="position:absolute;left:11436;top:4709;width:4353;height:117" coordorigin="11436,4709" coordsize="4353,117" path="m11736,4746r-5,3l11729,4755r,45l11718,4800r,-63l11729,4737r,7l11732,4739r5,-3l11744,4736r4,l11749,4737r,10l11745,4746r-9,xe" fillcolor="#6a6a6a" stroked="f">
              <v:path arrowok="t"/>
            </v:shape>
            <v:shape id="_x0000_s2187" style="position:absolute;left:11436;top:4709;width:4353;height:117" coordorigin="11436,4709" coordsize="4353,117" path="m11690,4800r,-63l11701,4737r,63l11690,4800xe" fillcolor="#6a6a6a" stroked="f">
              <v:path arrowok="t"/>
            </v:shape>
            <v:shape id="_x0000_s2186" style="position:absolute;left:11436;top:4709;width:4353;height:117" coordorigin="11436,4709" coordsize="4353,117" path="m11689,4720r,-3l11693,4714r4,l11701,4717r1,3l11701,4723r-4,3l11693,4726r-4,-3l11689,4720xe" fillcolor="#6a6a6a" stroked="f">
              <v:path arrowok="t"/>
            </v:shape>
            <v:shape id="_x0000_s2185" style="position:absolute;left:11436;top:4709;width:4353;height:117" coordorigin="11436,4709" coordsize="4353,117" path="m11791,4746r-4,-1l11778,4745r-3,1l11772,4749r-3,4l11773,4737r4,-1l11791,4736r,10xe" fillcolor="#6a6a6a" stroked="f">
              <v:path arrowok="t"/>
            </v:shape>
            <v:shape id="_x0000_s2184" style="position:absolute;left:11436;top:4709;width:4353;height:117" coordorigin="11436,4709" coordsize="4353,117" path="m11818,4767r,-6l11819,4756r3,-5l11824,4746r3,-4l11831,4740r5,-3l11841,4736r13,l11860,4738r4,4l11869,4746r2,6l11872,4759r-11,l11861,4755r-1,-4l11854,4746r-3,-1l11841,4745r-4,2l11833,4751r-2,4l11829,4760r,17l11831,4783r2,4l11837,4791r4,2l11850,4793r4,-2l11859,4787r2,-3l11861,4780r11,l11872,4784r-2,3l11868,4791r-2,3l11862,4797r-3,2l11855,4800r-4,1l11838,4801r-7,-2l11826,4793r-5,-6l11818,4779r,-12xe" fillcolor="#6a6a6a" stroked="f">
              <v:path arrowok="t"/>
            </v:shape>
            <v:shape id="_x0000_s2183" style="position:absolute;left:11436;top:4709;width:4353;height:117" coordorigin="11436,4709" coordsize="4353,117" path="m11911,4791r,9l11905,4801r-7,l11894,4800r-5,-6l11888,4790r,-45l11876,4745r,-8l11888,4737r,-15l11899,4722r,15l11910,4737r,8l11899,4745r,40l11899,4789r4,3l11907,4792r4,-1xe" fillcolor="#6a6a6a" stroked="f">
              <v:path arrowok="t"/>
            </v:shape>
            <v:shape id="_x0000_s2182" style="position:absolute;left:11436;top:4709;width:4353;height:117" coordorigin="11436,4709" coordsize="4353,117" path="m11924,4800r,-90l11935,4710r,90l11924,4800xe" fillcolor="#6a6a6a" stroked="f">
              <v:path arrowok="t"/>
            </v:shape>
            <v:shape id="_x0000_s2181" style="position:absolute;left:11436;top:4709;width:4353;height:117" coordorigin="11436,4709" coordsize="4353,117" path="m12077,4756r2,-4l12081,4747r4,-4l12089,4740r4,-3l12089,4753r-2,4l12087,4763r32,l12119,4762r-1,-6l12117,4752r-3,-3l12111,4746r,-10l12118,4738r4,6l12127,4749r2,8l12129,4772r-43,l12087,4778r1,5l12092,4787r3,4l12100,4793r9,l12112,4792r5,-3l12122,4784r6,5l12123,4797r-8,4l12096,4801r-7,-2l12083,4793r-5,-6l12075,4780r,-18l12077,4756xe" fillcolor="#6a6a6a" stroked="f">
              <v:path arrowok="t"/>
            </v:shape>
            <v:shape id="_x0000_s2180" style="position:absolute;left:11436;top:4709;width:4353;height:117" coordorigin="11436,4709" coordsize="4353,117" path="m12057,4746r-5,3l12050,4755r,45l12039,4800r,-63l12049,4737r1,7l12053,4739r5,-3l12065,4736r3,l12069,4737r,10l12066,4746r-9,xe" fillcolor="#6a6a6a" stroked="f">
              <v:path arrowok="t"/>
            </v:shape>
            <v:shape id="_x0000_s2179" style="position:absolute;left:11436;top:4709;width:4353;height:117" coordorigin="11436,4709" coordsize="4353,117" path="m11953,4826r-4,-1l11949,4816r3,l11956,4816r4,-2l11964,4810r2,-4l11968,4800r-23,-63l11957,4737r16,47l11988,4737r11,l11974,4810r-4,11l11964,4826r-11,xe" fillcolor="#6a6a6a" stroked="f">
              <v:path arrowok="t"/>
            </v:shape>
            <v:shape id="_x0000_s2178" style="position:absolute;left:11436;top:4709;width:4353;height:117" coordorigin="11436,4709" coordsize="4353,117" path="m12111,4746r-3,-1l12099,4745r-4,1l12092,4749r-3,4l12093,4737r5,-1l12111,4736r,10xe" fillcolor="#6a6a6a" stroked="f">
              <v:path arrowok="t"/>
            </v:shape>
            <v:shape id="_x0000_s2177" style="position:absolute;left:11436;top:4709;width:4353;height:117" coordorigin="11436,4709" coordsize="4353,117" path="m12143,4800r,-90l12154,4710r,90l12143,4800xe" fillcolor="#6a6a6a" stroked="f">
              <v:path arrowok="t"/>
            </v:shape>
            <v:shape id="_x0000_s2176" style="position:absolute;left:11436;top:4709;width:4353;height:117" coordorigin="11436,4709" coordsize="4353,117" path="m12180,4784r4,17l12179,4800r1,-27l12180,4784xe" fillcolor="#6a6a6a" stroked="f">
              <v:path arrowok="t"/>
            </v:shape>
            <v:shape id="_x0000_s2175" style="position:absolute;left:11436;top:4709;width:4353;height:117" coordorigin="11436,4709" coordsize="4353,117" path="m12176,4742r3,-2l12183,4738r4,-1l12191,4736r12,l12209,4738r4,3l12217,4745r2,5l12219,4756r,35l12220,4796r2,3l12222,4800r-12,l12209,4797r,-4l12204,4799r-7,2l12184,4801r-4,-17l12183,4789r6,3l12195,4792r4,-1l12202,4789r3,-1l12208,4782r,-12l12187,4770r-7,3l12179,4800r-4,-4l12171,4793r-2,-5l12169,4776r3,-5l12177,4767r5,-3l12189,4762r19,l12208,4753r-1,-3l12203,4746r-4,-1l12191,4745r-3,1l12183,4749r-2,5l12170,4754r,-3l12172,4748r4,-6xe" fillcolor="#6a6a6a" stroked="f">
              <v:path arrowok="t"/>
            </v:shape>
            <v:shape id="_x0000_s2174" style="position:absolute;left:11436;top:4709;width:4353;height:117" coordorigin="11436,4709" coordsize="4353,117" path="m12263,4791r,9l12257,4801r-7,l12246,4800r-5,-6l12240,4790r,-45l12228,4745r,-8l12240,4737r,-15l12251,4722r,15l12263,4737r,8l12251,4745r,40l12251,4789r4,3l12259,4792r4,-1xe" fillcolor="#6a6a6a" stroked="f">
              <v:path arrowok="t"/>
            </v:shape>
            <v:shape id="_x0000_s2173" style="position:absolute;left:11436;top:4709;width:4353;height:117" coordorigin="11436,4709" coordsize="4353,117" path="m12274,4756r2,-4l12279,4747r3,-4l12286,4740r5,-3l12287,4753r-2,4l12284,4763r32,l12316,4762r-1,-6l12314,4752r-3,-3l12309,4746r,-10l12315,4738r4,6l12324,4749r3,8l12327,4772r-43,l12284,4778r2,5l12289,4787r3,4l12297,4793r9,l12309,4792r6,-3l12319,4784r7,5l12320,4797r-8,4l12293,4801r-7,-2l12281,4793r-6,-6l12273,4780r,-18l12274,4756xe" fillcolor="#6a6a6a" stroked="f">
              <v:path arrowok="t"/>
            </v:shape>
            <v:shape id="_x0000_s2172" style="position:absolute;left:11436;top:4709;width:4353;height:117" coordorigin="11436,4709" coordsize="4353,117" path="m12309,4746r-4,-1l12296,4745r-4,1l12289,4749r-2,4l12291,4737r4,-1l12309,4736r,10xe" fillcolor="#6a6a6a" stroked="f">
              <v:path arrowok="t"/>
            </v:shape>
            <v:shape id="_x0000_s2171" style="position:absolute;left:11436;top:4709;width:4353;height:117" coordorigin="11436,4709" coordsize="4353,117" path="m12480,4745r,55l12469,4800r,-55l12459,4745r,-8l12469,4737r,-13l12471,4719r4,-4l12479,4711r6,-2l12497,4709r5,1l12509,4713r-2,9l12502,4720r-4,-1l12488,4719r-3,1l12481,4724r-1,3l12480,4737r13,l12493,4745r-13,xe" fillcolor="#6a6a6a" stroked="f">
              <v:path arrowok="t"/>
            </v:shape>
            <v:shape id="_x0000_s2170" style="position:absolute;left:11436;top:4709;width:4353;height:117" coordorigin="11436,4709" coordsize="4353,117" path="m12355,4790r4,2l12371,4792r5,-3l12379,4783r,-29l12376,4748r-5,-3l12359,4745r-4,2l12352,4751r-3,4l12348,4739r6,-3l12369,4736r6,2l12379,4743r,-33l12390,4710r,90l12380,4800r-1,-7l12375,4799r-6,2l12354,4801r-2,-15l12355,4790xe" fillcolor="#6a6a6a" stroked="f">
              <v:path arrowok="t"/>
            </v:shape>
            <v:shape id="_x0000_s2169" style="position:absolute;left:11436;top:4709;width:4353;height:117" coordorigin="11436,4709" coordsize="4353,117" path="m12336,4768r,-10l12339,4750r4,-5l12348,4739r1,16l12347,4761r,16l12349,4782r3,4l12354,4801r-6,-3l12343,4793r-4,-7l12336,4779r,-11xe" fillcolor="#6a6a6a" stroked="f">
              <v:path arrowok="t"/>
            </v:shape>
            <v:shape id="_x0000_s2168" style="position:absolute;left:11436;top:4709;width:4353;height:117" coordorigin="11436,4709" coordsize="4353,117" path="m12406,4795r1,-4l12411,4788r4,l12419,4791r1,4l12419,4798r-4,3l12411,4801r-4,-3l12406,4795xe" fillcolor="#6a6a6a" stroked="f">
              <v:path arrowok="t"/>
            </v:shape>
            <v:shape id="_x0000_s2167" style="position:absolute;left:11436;top:4709;width:4353;height:117" coordorigin="11436,4709" coordsize="4353,117" path="m12406,4743r1,-4l12411,4736r4,l12419,4739r1,4l12419,4746r-4,3l12411,4749r-4,-3l12406,4743xe" fillcolor="#6a6a6a" stroked="f">
              <v:path arrowok="t"/>
            </v:shape>
            <v:shape id="_x0000_s2166" style="position:absolute;left:11436;top:4709;width:4353;height:117" coordorigin="11436,4709" coordsize="4353,117" path="m12503,4800r,-63l12514,4737r,63l12503,4800xe" fillcolor="#6a6a6a" stroked="f">
              <v:path arrowok="t"/>
            </v:shape>
            <v:shape id="_x0000_s2165" style="position:absolute;left:11436;top:4709;width:4353;height:117" coordorigin="11436,4709" coordsize="4353,117" path="m12552,4746r-6,4l12543,4755r,45l12532,4800r,-63l12542,4737r,8l12547,4739r7,-3l12575,4736r7,7l12582,4758r,42l12571,4800r,-42l12571,4754r-1,-4l12566,4746r-3,-1l12555,4745r-3,1xe" fillcolor="#6a6a6a" stroked="f">
              <v:path arrowok="t"/>
            </v:shape>
            <v:shape id="_x0000_s2164" style="position:absolute;left:11436;top:4709;width:4353;height:117" coordorigin="11436,4709" coordsize="4353,117" path="m12614,4790r4,2l12630,4792r5,-3l12638,4783r,-29l12635,4748r-5,-3l12618,4745r-4,2l12611,4751r-3,4l12607,4739r6,-3l12628,4736r6,2l12638,4743r,-33l12649,4710r,90l12639,4800r-1,-7l12634,4799r-6,2l12613,4801r-2,-15l12614,4790xe" fillcolor="#6a6a6a" stroked="f">
              <v:path arrowok="t"/>
            </v:shape>
            <v:shape id="_x0000_s2163" style="position:absolute;left:11436;top:4709;width:4353;height:117" coordorigin="11436,4709" coordsize="4353,117" path="m12596,4768r,-10l12598,4750r4,-5l12607,4739r1,16l12606,4761r,16l12608,4782r3,4l12613,4801r-6,-3l12602,4793r-4,-7l12596,4779r,-11xe" fillcolor="#6a6a6a" stroked="f">
              <v:path arrowok="t"/>
            </v:shape>
            <v:shape id="_x0000_s2162" style="position:absolute;left:11436;top:4709;width:4353;height:117" coordorigin="11436,4709" coordsize="4353,117" path="m12723,4791r,9l12717,4801r-8,l12706,4800r-5,-6l12700,4790r,-45l12688,4745r,-8l12700,4737r,-15l12710,4722r,15l12722,4737r,8l12710,4745r,40l12711,4789r4,3l12719,4792r4,-1xe" fillcolor="#6a6a6a" stroked="f">
              <v:path arrowok="t"/>
            </v:shape>
            <v:shape id="_x0000_s2161" style="position:absolute;left:11437;top:4769;width:11;height:0" coordorigin="11437,4769" coordsize="11,0" path="m11437,4769r10,e" filled="f" strokecolor="#6a6a6a" strokeweight="1.15375mm">
              <v:path arrowok="t"/>
            </v:shape>
            <v:shape id="_x0000_s2160" style="position:absolute;left:11690;top:4769;width:11;height:0" coordorigin="11690,4769" coordsize="11,0" path="m11690,4769r11,e" filled="f" strokecolor="#6a6a6a" strokeweight="1.15375mm">
              <v:path arrowok="t"/>
            </v:shape>
            <v:shape id="_x0000_s2159" style="position:absolute;left:11929;top:4710;width:0;height:90" coordorigin="11929,4710" coordsize="0,90" path="m11929,4800r,-90e" filled="f" strokecolor="#6a6a6a" strokeweight=".22547mm">
              <v:path arrowok="t"/>
            </v:shape>
            <v:shape id="_x0000_s2158" style="position:absolute;left:12148;top:4710;width:0;height:90" coordorigin="12148,4710" coordsize="0,90" path="m12148,4800r,-90e" filled="f" strokecolor="#6a6a6a" strokeweight=".22547mm">
              <v:path arrowok="t"/>
            </v:shape>
            <v:shape id="_x0000_s2157" style="position:absolute;left:12503;top:4769;width:11;height:0" coordorigin="12503,4769" coordsize="11,0" path="m12503,4769r11,e" filled="f" strokecolor="#6a6a6a" strokeweight="1.15375mm">
              <v:path arrowok="t"/>
            </v:shape>
            <v:shape id="_x0000_s2156" style="position:absolute;left:12936;top:4769;width:11;height:0" coordorigin="12936,4769" coordsize="11,0" path="m12936,4769r10,e" filled="f" strokecolor="#6a6a6a" strokeweight="1.15375mm">
              <v:path arrowok="t"/>
            </v:shape>
            <v:shape id="_x0000_s2155" style="position:absolute;left:13303;top:4710;width:0;height:90" coordorigin="13303,4710" coordsize="0,90" path="m13303,4800r,-90e" filled="f" strokecolor="#6a6a6a" strokeweight=".22547mm">
              <v:path arrowok="t"/>
            </v:shape>
            <v:shape id="_x0000_s2154" style="position:absolute;left:13730;top:4710;width:0;height:90" coordorigin="13730,4710" coordsize="0,90" path="m13730,4800r,-90e" filled="f" strokecolor="#6a6a6a" strokeweight=".22547mm">
              <v:path arrowok="t"/>
            </v:shape>
            <v:shape id="_x0000_s2153" style="position:absolute;left:13784;top:4769;width:11;height:0" coordorigin="13784,4769" coordsize="11,0" path="m13784,4769r10,e" filled="f" strokecolor="#6a6a6a" strokeweight="1.15375mm">
              <v:path arrowok="t"/>
            </v:shape>
            <v:shape id="_x0000_s2152" style="position:absolute;left:14051;top:4710;width:0;height:90" coordorigin="14051,4710" coordsize="0,90" path="m14051,4800r,-90e" filled="f" strokecolor="#6a6a6a" strokeweight=".22547mm">
              <v:path arrowok="t"/>
            </v:shape>
            <v:shape id="_x0000_s2151" style="position:absolute;left:14080;top:4710;width:0;height:90" coordorigin="14080,4710" coordsize="0,90" path="m14080,4800r,-90e" filled="f" strokecolor="#6a6a6a" strokeweight=".22547mm">
              <v:path arrowok="t"/>
            </v:shape>
            <v:shape id="_x0000_s2150" style="position:absolute;left:14387;top:4710;width:0;height:90" coordorigin="14387,4710" coordsize="0,90" path="m14387,4800r,-90e" filled="f" strokecolor="#6a6a6a" strokeweight=".22547mm">
              <v:path arrowok="t"/>
            </v:shape>
            <v:shape id="_x0000_s2149" style="position:absolute;left:14545;top:4710;width:0;height:90" coordorigin="14545,4710" coordsize="0,90" path="m14545,4800r,-90e" filled="f" strokecolor="#6a6a6a" strokeweight=".22547mm">
              <v:path arrowok="t"/>
            </v:shape>
            <v:shape id="_x0000_s2148" style="position:absolute;left:15647;top:4769;width:11;height:0" coordorigin="15647,4769" coordsize="11,0" path="m15647,4769r11,e" filled="f" strokecolor="#6a6a6a" strokeweight="1.15375mm">
              <v:path arrowok="t"/>
            </v:shape>
            <v:shape id="_x0000_s2147" style="position:absolute;left:11436;top:4874;width:3936;height:122" coordorigin="11436,4874" coordsize="3936,122" path="m13267,4913r1,-10l13274,4900r8,l13284,4910r-12,l13267,4913xe" fillcolor="#6a6a6a" stroked="f">
              <v:path arrowok="t"/>
            </v:shape>
            <v:shape id="_x0000_s2146" style="position:absolute;left:11436;top:4874;width:3936;height:122" coordorigin="11436,4874" coordsize="3936,122" path="m13318,4921r3,-5l13323,4911r4,-4l13331,4905r4,-3l13331,4917r-2,5l13328,4928r32,l13360,4927r,-6l13359,4917r-3,-3l13353,4911r,-11l13360,4903r4,6l13369,4914r2,8l13371,4936r-43,l13328,4943r2,5l13334,4952r3,3l13342,4957r9,l13354,4956r5,-3l13364,4949r6,5l13365,4962r-8,4l13338,4966r-7,-3l13325,4958r-5,-6l13317,4945r,-18l13318,4921xe" fillcolor="#6a6a6a" stroked="f">
              <v:path arrowok="t"/>
            </v:shape>
            <v:shape id="_x0000_s2145" style="position:absolute;left:11436;top:4874;width:3936;height:122" coordorigin="11436,4874" coordsize="3936,122" path="m13353,4911r-3,-2l13341,4909r-4,2l13334,4914r-3,3l13335,4902r5,-2l13353,4900r,11xe" fillcolor="#6a6a6a" stroked="f">
              <v:path arrowok="t"/>
            </v:shape>
            <v:shape id="_x0000_s2144" style="position:absolute;left:11436;top:4874;width:3936;height:122" coordorigin="11436,4874" coordsize="3936,122" path="m13403,4911r-5,3l13394,4920r,45l13384,4965r,-63l13394,4902r,8l13399,4903r6,-3l13413,4900r1,10l13406,4910r-3,1xe" fillcolor="#6a6a6a" stroked="f">
              <v:path arrowok="t"/>
            </v:shape>
            <v:shape id="_x0000_s2143" style="position:absolute;left:11436;top:4874;width:3936;height:122" coordorigin="11436,4874" coordsize="3936,122" path="m13434,4965r-11,l13423,4923r,-4l13421,4915r-4,-4l13414,4910r-1,-10l13427,4900r6,8l13434,4923r,42xe" fillcolor="#6a6a6a" stroked="f">
              <v:path arrowok="t"/>
            </v:shape>
            <v:shape id="_x0000_s2142" style="position:absolute;left:11436;top:4874;width:3936;height:122" coordorigin="11436,4874" coordsize="3936,122" path="m13465,4955r5,2l13482,4957r5,-3l13490,4948r,-29l13487,4913r-5,-3l13470,4910r-5,2l13462,4916r-2,4l13459,4903r6,-3l13480,4900r6,3l13490,4908r,-33l13501,4875r,90l13491,4965r-1,-7l13486,4963r-6,3l13465,4966r-3,-15l13465,4955xe" fillcolor="#6a6a6a" stroked="f">
              <v:path arrowok="t"/>
            </v:shape>
            <v:shape id="_x0000_s2141" style="position:absolute;left:11436;top:4874;width:3936;height:122" coordorigin="11436,4874" coordsize="3936,122" path="m13447,4933r,-10l13450,4915r4,-6l13459,4903r1,17l13458,4926r,15l13460,4947r2,4l13465,4966r-6,-3l13454,4957r-4,-6l13447,4943r,-10xe" fillcolor="#6a6a6a" stroked="f">
              <v:path arrowok="t"/>
            </v:shape>
            <v:shape id="_x0000_s2140" style="position:absolute;left:11436;top:4874;width:3936;height:122" coordorigin="11436,4874" coordsize="3936,122" path="m13627,4921r2,-5l13632,4911r3,-4l13639,4905r5,-3l13639,4917r-1,5l13637,4928r32,l13669,4927r-1,-6l13667,4917r-3,-3l13662,4911r,-11l13668,4903r4,6l13677,4914r2,8l13679,4936r-42,l13637,4943r2,5l13642,4952r3,3l13650,4957r9,l13662,4956r6,-3l13672,4949r7,5l13673,4962r-8,4l13646,4966r-7,-3l13634,4958r-6,-6l13626,4945r,-18l13627,4921xe" fillcolor="#6a6a6a" stroked="f">
              <v:path arrowok="t"/>
            </v:shape>
            <v:shape id="_x0000_s2139" style="position:absolute;left:11436;top:4874;width:3936;height:122" coordorigin="11436,4874" coordsize="3936,122" path="m13607,4911r-5,3l13600,4920r,45l13589,4965r,-63l13599,4902r1,7l13603,4903r5,-3l13615,4900r4,1l13620,4901r,10l13616,4911r-9,xe" fillcolor="#6a6a6a" stroked="f">
              <v:path arrowok="t"/>
            </v:shape>
            <v:shape id="_x0000_s2138" style="position:absolute;left:11436;top:4874;width:3936;height:122" coordorigin="11436,4874" coordsize="3936,122" path="m13563,4891r,11l13577,4902r,8l13563,4910r,55l13553,4965r,-55l13543,4910r,-8l13553,4902r,-14l13554,4883r4,-3l13562,4876r5,-2l13573,4874r5,l13581,4875r-1,9l13576,4883r-5,l13566,4886r-3,5xe" fillcolor="#6a6a6a" stroked="f">
              <v:path arrowok="t"/>
            </v:shape>
            <v:shape id="_x0000_s2137" style="position:absolute;left:11436;top:4874;width:3936;height:122" coordorigin="11436,4874" coordsize="3936,122" path="m13662,4911r-4,-2l13649,4909r-4,2l13642,4914r-3,3l13644,4902r4,-2l13662,4900r,11xe" fillcolor="#6a6a6a" stroked="f">
              <v:path arrowok="t"/>
            </v:shape>
            <v:shape id="_x0000_s2136" style="position:absolute;left:11436;top:4874;width:3936;height:122" coordorigin="11436,4874" coordsize="3936,122" path="m13690,4921r3,-5l13695,4911r4,-4l13703,4905r4,-3l13703,4917r-2,5l13700,4928r32,l13732,4927r,-6l13730,4917r-2,-3l13725,4911r,-11l13732,4903r4,6l13741,4914r2,8l13743,4936r-43,l13700,4943r2,5l13706,4952r3,3l13713,4957r10,l13726,4956r5,-3l13736,4949r6,5l13737,4962r-8,4l13710,4966r-7,-3l13697,4958r-5,-6l13689,4945r,-18l13690,4921xe" fillcolor="#6a6a6a" stroked="f">
              <v:path arrowok="t"/>
            </v:shape>
            <v:shape id="_x0000_s2135" style="position:absolute;left:11436;top:4874;width:3936;height:122" coordorigin="11436,4874" coordsize="3936,122" path="m13725,4911r-3,-2l13713,4909r-4,2l13706,4914r-3,3l13707,4902r5,-2l13725,4900r,11xe" fillcolor="#6a6a6a" stroked="f">
              <v:path arrowok="t"/>
            </v:shape>
            <v:shape id="_x0000_s2134" style="position:absolute;left:11436;top:4874;width:3936;height:122" coordorigin="11436,4874" coordsize="3936,122" path="m13812,4956r,9l13806,4966r-7,l13795,4965r-5,-6l13789,4955r,-45l13778,4910r,-8l13789,4902r,-16l13800,4886r,16l13812,4902r,8l13800,4910r,39l13801,4954r3,3l13808,4957r4,-1xe" fillcolor="#6a6a6a" stroked="f">
              <v:path arrowok="t"/>
            </v:shape>
            <v:shape id="_x0000_s2133" style="position:absolute;left:11436;top:4874;width:3936;height:122" coordorigin="11436,4874" coordsize="3936,122" path="m13872,4910r-5,3l13864,4919r,46l13854,4965r,-63l13864,4902r,7l13869,4903r6,-3l13892,4900r6,4l13893,4965r,-51l13888,4910r-16,xe" fillcolor="#6a6a6a" stroked="f">
              <v:path arrowok="t"/>
            </v:shape>
            <v:shape id="_x0000_s2132" style="position:absolute;left:11436;top:4874;width:3936;height:122" coordorigin="11436,4874" coordsize="3936,122" path="m13911,4911r-6,5l13904,4919r,4l13904,4965r-11,l13898,4904r3,7l13903,4908r3,-3l13909,4903r4,-2l13917,4900r4,l13923,4910r-9,l13911,4911xe" fillcolor="#6a6a6a" stroked="f">
              <v:path arrowok="t"/>
            </v:shape>
            <v:shape id="_x0000_s2131" style="position:absolute;left:11436;top:4874;width:3936;height:122" coordorigin="11436,4874" coordsize="3936,122" path="m13942,4965r-10,l13932,4919r-1,-4l13926,4911r-3,-1l13921,4900r14,l13942,4908r,15l13942,4965xe" fillcolor="#6a6a6a" stroked="f">
              <v:path arrowok="t"/>
            </v:shape>
            <v:shape id="_x0000_s2130" style="position:absolute;left:11436;top:4874;width:3936;height:122" coordorigin="11436,4874" coordsize="3936,122" path="m13825,4965r,-63l13836,4902r,63l13825,4965xe" fillcolor="#6a6a6a" stroked="f">
              <v:path arrowok="t"/>
            </v:shape>
            <v:shape id="_x0000_s2129" style="position:absolute;left:11436;top:4874;width:3936;height:122" coordorigin="11436,4874" coordsize="3936,122" path="m13824,4885r1,-3l13829,4879r4,l13837,4882r,3l13837,4888r-4,3l13829,4891r-4,-3l13824,4885xe" fillcolor="#6a6a6a" stroked="f">
              <v:path arrowok="t"/>
            </v:shape>
            <v:shape id="_x0000_s2128" style="position:absolute;left:11436;top:4874;width:3936;height:122" coordorigin="11436,4874" coordsize="3936,122" path="m14103,4951r-2,5l14098,4959r-5,3l14089,4965r-5,1l14070,4966r-7,-3l14057,4957r-5,-6l14049,4943r,-17l14050,4921r3,-5l14055,4911r4,-4l14063,4905r-1,15l14060,4926r,15l14062,4947r3,4l14068,4955r5,2l14084,4957r4,-2l14091,4951r4,-4l14096,4940r,-14l14095,4920r-4,-4l14094,4903r5,7l14104,4915r3,8l14107,4940r-1,6l14103,4951xe" fillcolor="#6a6a6a" stroked="f">
              <v:path arrowok="t"/>
            </v:shape>
            <v:shape id="_x0000_s2127" style="position:absolute;left:11436;top:4874;width:3936;height:122" coordorigin="11436,4874" coordsize="3936,122" path="m14088,4911r-4,-2l14073,4909r-5,2l14065,4916r-3,4l14063,4905r4,-3l14072,4900r15,l14094,4903r-3,13l14088,4911xe" fillcolor="#6a6a6a" stroked="f">
              <v:path arrowok="t"/>
            </v:shape>
            <v:shape id="_x0000_s2126" style="position:absolute;left:11436;top:4874;width:3936;height:122" coordorigin="11436,4874" coordsize="3936,122" path="m13957,4921r2,-5l13962,4911r3,-4l13970,4905r4,-3l13970,4917r-2,5l13967,4928r32,l13999,4927r,-6l13997,4917r-2,-3l13992,4911r,-11l13998,4903r5,6l14008,4914r2,8l14010,4936r-43,l13967,4943r2,5l13972,4952r4,3l13980,4957r9,l13993,4956r5,-3l14002,4949r7,5l14004,4962r-8,4l13976,4966r-7,-3l13964,4958r-5,-6l13956,4945r,-18l13957,4921xe" fillcolor="#6a6a6a" stroked="f">
              <v:path arrowok="t"/>
            </v:shape>
            <v:shape id="_x0000_s2125" style="position:absolute;left:11436;top:4874;width:3936;height:122" coordorigin="11436,4874" coordsize="3936,122" path="m13992,4911r-4,-2l13979,4909r-3,2l13973,4914r-3,3l13974,4902r5,-2l13992,4900r,11xe" fillcolor="#6a6a6a" stroked="f">
              <v:path arrowok="t"/>
            </v:shape>
            <v:shape id="_x0000_s2124" style="position:absolute;left:11436;top:4874;width:3936;height:122" coordorigin="11436,4874" coordsize="3936,122" path="m14140,4911r-5,3l14131,4920r,45l14121,4965r,-63l14131,4902r,8l14136,4903r6,-3l14150,4900r1,10l14143,4910r-3,1xe" fillcolor="#6a6a6a" stroked="f">
              <v:path arrowok="t"/>
            </v:shape>
            <v:shape id="_x0000_s2123" style="position:absolute;left:11436;top:4874;width:3936;height:122" coordorigin="11436,4874" coordsize="3936,122" path="m14170,4965r-10,l14160,4923r,-4l14158,4915r-4,-4l14151,4910r-1,-10l14164,4900r6,8l14170,4923r,42xe" fillcolor="#6a6a6a" stroked="f">
              <v:path arrowok="t"/>
            </v:shape>
            <v:shape id="_x0000_s2122" style="position:absolute;left:11436;top:4874;width:3936;height:122" coordorigin="11436,4874" coordsize="3936,122" path="m14325,4951r-2,5l14319,4959r-4,3l14311,4965r-5,1l14291,4966r-7,-3l14279,4957r-5,-6l14271,4943r,-17l14272,4921r2,-5l14277,4911r3,-4l14285,4905r-2,15l14282,4926r,15l14283,4947r4,4l14290,4955r4,2l14305,4957r5,-2l14313,4951r3,-4l14318,4940r,-14l14316,4920r-3,-4l14315,4903r6,7l14326,4915r3,8l14329,4940r-2,6l14325,4951xe" fillcolor="#6a6a6a" stroked="f">
              <v:path arrowok="t"/>
            </v:shape>
            <v:shape id="_x0000_s2121" style="position:absolute;left:11436;top:4874;width:3936;height:122" coordorigin="11436,4874" coordsize="3936,122" path="m14310,4911r-5,-2l14294,4909r-4,2l14287,4916r-4,4l14285,4905r4,-3l14294,4900r14,l14315,4903r-2,13l14310,4911xe" fillcolor="#6a6a6a" stroked="f">
              <v:path arrowok="t"/>
            </v:shape>
            <v:shape id="_x0000_s2120" style="position:absolute;left:11436;top:4874;width:3936;height:122" coordorigin="11436,4874" coordsize="3936,122" path="m14210,4902r11,l14237,4950r16,-48l14264,4902r-22,63l14233,4965r-23,-63xe" fillcolor="#6a6a6a" stroked="f">
              <v:path arrowok="t"/>
            </v:shape>
            <v:shape id="_x0000_s2119" style="position:absolute;left:11436;top:4874;width:3936;height:122" coordorigin="11436,4874" coordsize="3936,122" path="m14343,4965r,-90l14354,4875r,90l14343,4965xe" fillcolor="#6a6a6a" stroked="f">
              <v:path arrowok="t"/>
            </v:shape>
            <v:shape id="_x0000_s2118" style="position:absolute;left:11436;top:4874;width:3936;height:122" coordorigin="11436,4874" coordsize="3936,122" path="m14410,4902r11,l14421,4965r-10,l14410,4959r-4,5l14400,4966r-15,l14380,4964r-4,-4l14373,4956r-2,-5l14371,4902r11,l14382,4952r4,5l14402,4957r5,-3l14410,4948r,-46xe" fillcolor="#6a6a6a" stroked="f">
              <v:path arrowok="t"/>
            </v:shape>
            <v:shape id="_x0000_s2117" style="position:absolute;left:11436;top:4874;width:3936;height:122" coordorigin="11436,4874" coordsize="3936,122" path="m14457,4911r-5,3l14448,4920r,45l14437,4965r,-63l14448,4902r,8l14453,4903r6,-3l14467,4900r1,10l14460,4910r-3,1xe" fillcolor="#6a6a6a" stroked="f">
              <v:path arrowok="t"/>
            </v:shape>
            <v:shape id="_x0000_s2116" style="position:absolute;left:11436;top:4874;width:3936;height:122" coordorigin="11436,4874" coordsize="3936,122" path="m14487,4965r-10,l14477,4923r-1,-4l14475,4915r-4,-4l14468,4910r-1,-10l14480,4900r7,8l14487,4923r,42xe" fillcolor="#6a6a6a" stroked="f">
              <v:path arrowok="t"/>
            </v:shape>
            <v:shape id="_x0000_s2115" style="position:absolute;left:11436;top:4874;width:3936;height:122" coordorigin="11436,4874" coordsize="3936,122" path="m14531,4956r,9l14525,4966r-8,l14514,4965r-5,-6l14508,4955r,-45l14496,4910r,-8l14508,4902r,-16l14518,4886r,16l14530,4902r,8l14518,4910r,39l14519,4954r4,3l14527,4957r4,-1xe" fillcolor="#6a6a6a" stroked="f">
              <v:path arrowok="t"/>
            </v:shape>
            <v:shape id="_x0000_s2114" style="position:absolute;left:11436;top:4874;width:3936;height:122" coordorigin="11436,4874" coordsize="3936,122" path="m14541,4921r3,-5l14546,4911r3,-4l14554,4905r4,-3l14554,4917r-2,5l14551,4928r32,l14583,4927r,-6l14581,4917r-2,-3l14576,4911r,-11l14582,4903r5,6l14592,4914r2,8l14594,4936r-43,l14551,4943r2,5l14556,4952r4,3l14564,4957r10,l14577,4956r5,-3l14586,4949r7,5l14588,4962r-8,4l14561,4966r-7,-3l14548,4958r-5,-6l14540,4945r,-18l14541,4921xe" fillcolor="#6a6a6a" stroked="f">
              <v:path arrowok="t"/>
            </v:shape>
            <v:shape id="_x0000_s2113" style="position:absolute;left:11436;top:4874;width:3936;height:122" coordorigin="11436,4874" coordsize="3936,122" path="m14576,4911r-3,-2l14564,4909r-4,2l14557,4914r-3,3l14558,4902r5,-2l14576,4900r,11xe" fillcolor="#6a6a6a" stroked="f">
              <v:path arrowok="t"/>
            </v:shape>
            <v:shape id="_x0000_s2112" style="position:absolute;left:11436;top:4874;width:3936;height:122" coordorigin="11436,4874" coordsize="3936,122" path="m14605,4921r2,-5l14610,4911r3,-4l14617,4905r5,-3l14618,4917r-2,5l14615,4928r32,l14647,4927r-1,-6l14645,4917r-3,-3l14640,4911r,-11l14646,4903r5,6l14655,4914r3,8l14658,4936r-43,l14615,4943r2,5l14620,4952r4,3l14628,4957r9,l14640,4956r6,-3l14650,4949r7,5l14651,4962r-8,4l14624,4966r-7,-3l14612,4958r-6,-6l14604,4945r,-18l14605,4921xe" fillcolor="#6a6a6a" stroked="f">
              <v:path arrowok="t"/>
            </v:shape>
            <v:shape id="_x0000_s2111" style="position:absolute;left:11436;top:4874;width:3936;height:122" coordorigin="11436,4874" coordsize="3936,122" path="m14640,4911r-4,-2l14627,4909r-3,2l14621,4914r-3,3l14622,4902r4,-2l14640,4900r,11xe" fillcolor="#6a6a6a" stroked="f">
              <v:path arrowok="t"/>
            </v:shape>
            <v:shape id="_x0000_s2110" style="position:absolute;left:11436;top:4874;width:3936;height:122" coordorigin="11436,4874" coordsize="3936,122" path="m14688,4911r-5,3l14681,4920r,45l14670,4965r,-63l14681,4902r,7l14684,4903r5,-3l14696,4900r4,1l14701,4901r,10l14697,4911r-9,xe" fillcolor="#6a6a6a" stroked="f">
              <v:path arrowok="t"/>
            </v:shape>
            <v:shape id="_x0000_s2109" style="position:absolute;left:11436;top:4874;width:3936;height:122" coordorigin="11436,4874" coordsize="3936,122" path="m14760,4911r-6,3l14751,4920r,45l14740,4965r,-63l14750,4902r,8l14755,4903r7,-3l14769,4900r1,10l14763,4910r-3,1xe" fillcolor="#6a6a6a" stroked="f">
              <v:path arrowok="t"/>
            </v:shape>
            <v:shape id="_x0000_s2108" style="position:absolute;left:11436;top:4874;width:3936;height:122" coordorigin="11436,4874" coordsize="3936,122" path="m14790,4965r-11,l14779,4923r,-4l14778,4915r-4,-4l14770,4910r-1,-10l14783,4900r7,8l14790,4923r,42xe" fillcolor="#6a6a6a" stroked="f">
              <v:path arrowok="t"/>
            </v:shape>
            <v:shape id="_x0000_s2107" style="position:absolute;left:11436;top:4874;width:3936;height:122" coordorigin="11436,4874" coordsize="3936,122" path="m14712,4965r,-63l14722,4902r,63l14712,4965xe" fillcolor="#6a6a6a" stroked="f">
              <v:path arrowok="t"/>
            </v:shape>
            <v:shape id="_x0000_s2106" style="position:absolute;left:11436;top:4874;width:3936;height:122" coordorigin="11436,4874" coordsize="3936,122" path="m14711,4885r,-3l14715,4879r4,l14723,4882r1,3l14723,4888r-4,3l14715,4891r-4,-3l14711,4885xe" fillcolor="#6a6a6a" stroked="f">
              <v:path arrowok="t"/>
            </v:shape>
            <v:shape id="_x0000_s2105" style="position:absolute;left:11436;top:4874;width:3936;height:122" coordorigin="11436,4874" coordsize="3936,122" path="m14822,4955r4,2l14838,4957r5,-3l14846,4948r,-29l14843,4913r-5,-3l14826,4910r-4,2l14829,4900r7,l14842,4903r5,6l14846,4969r,-10l14842,4964r-6,2l14821,4966r-6,-3l14816,4947r3,4l14822,4955xe" fillcolor="#6a6a6a" stroked="f">
              <v:path arrowok="t"/>
            </v:shape>
            <v:shape id="_x0000_s2104" style="position:absolute;left:11436;top:4874;width:3936;height:122" coordorigin="11436,4874" coordsize="3936,122" path="m15045,4951r-3,5l15039,4959r-4,3l15030,4965r-5,1l15011,4966r-7,-3l14998,4957r-5,-6l14990,4943r,-17l14992,4921r2,-5l14996,4911r4,-4l15004,4905r-1,15l15001,4926r,15l15003,4947r3,4l15009,4955r5,2l15025,4957r4,-2l15032,4951r4,-4l15037,4940r,-14l15036,4920r-4,-4l15035,4903r5,7l15045,4915r3,8l15048,4940r-1,6l15045,4951xe" fillcolor="#6a6a6a" stroked="f">
              <v:path arrowok="t"/>
            </v:shape>
            <v:shape id="_x0000_s2103" style="position:absolute;left:11436;top:4874;width:3936;height:122" coordorigin="11436,4874" coordsize="3936,122" path="m15029,4911r-4,-2l15014,4909r-5,2l15006,4916r-3,4l15004,4905r5,-3l15014,4900r14,l15035,4903r-3,13l15029,4911xe" fillcolor="#6a6a6a" stroked="f">
              <v:path arrowok="t"/>
            </v:shape>
            <v:shape id="_x0000_s2102" style="position:absolute;left:11436;top:4874;width:3936;height:122" coordorigin="11436,4874" coordsize="3936,122" path="m14897,4902r11,l14921,4949r14,-47l14944,4902r15,48l14972,4902r10,l14964,4965r-9,l14940,4917r-15,48l14916,4965r-19,-63xe" fillcolor="#6a6a6a" stroked="f">
              <v:path arrowok="t"/>
            </v:shape>
            <v:shape id="_x0000_s2101" style="position:absolute;left:11436;top:4874;width:3936;height:122" coordorigin="11436,4874" coordsize="3936,122" path="m15080,4911r-5,3l15072,4920r,45l15062,4965r,-63l15072,4902r,7l15076,4903r5,-3l15087,4900r4,1l15092,4901r,10l15089,4911r-9,xe" fillcolor="#6a6a6a" stroked="f">
              <v:path arrowok="t"/>
            </v:shape>
            <v:shape id="_x0000_s2100" style="position:absolute;left:11436;top:4874;width:3936;height:122" coordorigin="11436,4874" coordsize="3936,122" path="m15127,4928r28,37l15142,4965r-22,-29l15113,4943r,22l15102,4965r,-90l15113,4875r,54l15119,4922r20,-20l15152,4902r-25,26xe" fillcolor="#6a6a6a" stroked="f">
              <v:path arrowok="t"/>
            </v:shape>
            <v:shape id="_x0000_s2099" style="position:absolute;left:11436;top:4874;width:3936;height:122" coordorigin="11436,4874" coordsize="3936,122" path="m15206,4905r-2,10l15203,4926r,5l15205,4952r7,18l15215,4977r4,5l15223,4986r-2,7l15216,4990r-5,-5l15206,4978r-9,-17l15193,4941r-1,-11l15192,4922r2,-9l15196,4905r2,-8l15202,4890r5,-7l15211,4876r5,-4l15221,4869r2,7l15218,4880r-5,7l15209,4896r-3,9xe" fillcolor="#6a6a6a" stroked="f">
              <v:path arrowok="t"/>
            </v:shape>
            <v:shape id="_x0000_s2098" style="position:absolute;left:11436;top:4874;width:3936;height:122" coordorigin="11436,4874" coordsize="3936,122" path="m15235,4965r,-63l15246,4902r,63l15235,4965xe" fillcolor="#6a6a6a" stroked="f">
              <v:path arrowok="t"/>
            </v:shape>
            <v:shape id="_x0000_s2097" style="position:absolute;left:11436;top:4874;width:3936;height:122" coordorigin="11436,4874" coordsize="3936,122" path="m15234,4885r,-3l15238,4879r4,l15246,4882r1,3l15246,4888r-4,3l15238,4891r-4,-3l15234,4885xe" fillcolor="#6a6a6a" stroked="f">
              <v:path arrowok="t"/>
            </v:shape>
            <v:shape id="_x0000_s2096" style="position:absolute;left:11436;top:4874;width:3936;height:122" coordorigin="11436,4874" coordsize="3936,122" path="m15263,4959r1,-3l15268,4953r4,l15276,4956r1,3l15276,4963r-4,3l15268,4966r-4,-3l15263,4959xe" fillcolor="#6a6a6a" stroked="f">
              <v:path arrowok="t"/>
            </v:shape>
            <v:shape id="_x0000_s2095" style="position:absolute;left:11436;top:4874;width:3936;height:122" coordorigin="11436,4874" coordsize="3936,122" path="m15293,4921r2,-5l15298,4911r3,-4l15305,4905r5,-3l15306,4917r-2,5l15303,4928r32,l15335,4927r,-6l15333,4917r-3,-3l15328,4911r,-11l15334,4903r5,6l15343,4914r3,8l15346,4936r-43,l15303,4943r2,5l15308,4952r4,3l15316,4957r9,l15328,4956r6,-3l15338,4949r7,5l15339,4962r-8,4l15312,4966r-7,-3l15300,4958r-6,-6l15292,4945r,-18l15293,4921xe" fillcolor="#6a6a6a" stroked="f">
              <v:path arrowok="t"/>
            </v:shape>
            <v:shape id="_x0000_s2094" style="position:absolute;left:11436;top:4874;width:3936;height:122" coordorigin="11436,4874" coordsize="3936,122" path="m15328,4911r-4,-2l15315,4909r-3,2l15309,4914r-3,3l15310,4902r5,-2l15328,4900r,11xe" fillcolor="#6a6a6a" stroked="f">
              <v:path arrowok="t"/>
            </v:shape>
            <v:shape id="_x0000_s2093" style="position:absolute;left:11436;top:4874;width:3936;height:122" coordorigin="11436,4874" coordsize="3936,122" path="m15358,4959r1,-3l15363,4953r4,l15371,4956r1,3l15371,4963r-4,3l15363,4966r-4,-3l15358,4959xe" fillcolor="#6a6a6a" stroked="f">
              <v:path arrowok="t"/>
            </v:shape>
            <v:shape id="_x0000_s2092" style="position:absolute;left:11436;top:4874;width:3936;height:122" coordorigin="11436,4874" coordsize="3936,122" path="m14806,4915r4,-6l14815,4903r6,-3l14829,4900r-7,12l14819,4916r-3,4l14814,4926r,15l14816,4947r-1,16l14810,4957r-4,-6l14803,4943r,-20l14806,4915xe" fillcolor="#6a6a6a" stroked="f">
              <v:path arrowok="t"/>
            </v:shape>
            <v:shape id="_x0000_s2091" style="position:absolute;left:11436;top:4874;width:3936;height:122" coordorigin="11436,4874" coordsize="3936,122" path="m14812,4972r5,6l14823,4981r12,l14839,4980r6,-6l14846,4969r1,-60l14847,4902r10,l14857,4972r-2,6l14850,4983r-5,5l14838,4990r-12,l14821,4989r-4,-2l14812,4985r-3,-3l14807,4979r5,-7xe" fillcolor="#6a6a6a" stroked="f">
              <v:path arrowok="t"/>
            </v:shape>
            <v:shape id="_x0000_s2090" style="position:absolute;left:11436;top:4874;width:3936;height:122" coordorigin="11436,4874" coordsize="3936,122" path="m11484,4911r-5,3l11475,4920r,45l11465,4965r,-63l11475,4902r,8l11480,4903r6,-3l11508,4900r6,8l11515,4923r,42l11504,4965r,-42l11504,4919r-1,-4l11499,4911r-4,-1l11488,4910r-4,1xe" fillcolor="#6a6a6a" stroked="f">
              <v:path arrowok="t"/>
            </v:shape>
            <v:shape id="_x0000_s2089" style="position:absolute;left:11436;top:4874;width:3936;height:122" coordorigin="11436,4874" coordsize="3936,122" path="m11437,4965r,-63l11447,4902r,63l11437,4965xe" fillcolor="#6a6a6a" stroked="f">
              <v:path arrowok="t"/>
            </v:shape>
            <v:shape id="_x0000_s2088" style="position:absolute;left:11436;top:4874;width:3936;height:122" coordorigin="11436,4874" coordsize="3936,122" path="m11436,4885r,-3l11440,4879r4,l11448,4882r,3l11448,4888r-4,3l11440,4891r-4,-3l11436,4885xe" fillcolor="#6a6a6a" stroked="f">
              <v:path arrowok="t"/>
            </v:shape>
            <v:shape id="_x0000_s2087" style="position:absolute;left:11436;top:4874;width:3936;height:122" coordorigin="11436,4874" coordsize="3936,122" path="m11547,4955r4,2l11563,4957r5,-3l11571,4948r,-29l11568,4913r-5,-3l11551,4910r-4,2l11544,4916r-3,4l11540,4903r6,-3l11561,4900r6,3l11571,4908r,-33l11582,4875r,90l11572,4965r-1,-7l11567,4963r-6,3l11546,4966r-2,-15l11547,4955xe" fillcolor="#6a6a6a" stroked="f">
              <v:path arrowok="t"/>
            </v:shape>
            <v:shape id="_x0000_s2086" style="position:absolute;left:11436;top:4874;width:3936;height:122" coordorigin="11436,4874" coordsize="3936,122" path="m11528,4933r,-10l11531,4915r4,-6l11540,4903r1,17l11539,4926r,15l11541,4947r3,4l11546,4966r-6,-3l11535,4957r-4,-6l11528,4943r,-10xe" fillcolor="#6a6a6a" stroked="f">
              <v:path arrowok="t"/>
            </v:shape>
            <v:shape id="_x0000_s2085" style="position:absolute;left:11436;top:4874;width:3936;height:122" coordorigin="11436,4874" coordsize="3936,122" path="m11666,4921r2,-5l11670,4911r4,-4l11678,4905r4,-3l11678,4917r-2,5l11676,4928r32,l11708,4927r-1,-6l11706,4917r-3,-3l11700,4911r,-11l11707,4903r4,6l11716,4914r2,8l11718,4936r-43,l11676,4943r1,5l11681,4952r3,3l11689,4957r9,l11701,4956r5,-3l11711,4949r6,5l11712,4962r-8,4l11685,4966r-7,-3l11672,4958r-5,-6l11664,4945r,-18l11666,4921xe" fillcolor="#6a6a6a" stroked="f">
              <v:path arrowok="t"/>
            </v:shape>
            <v:shape id="_x0000_s2084" style="position:absolute;left:11436;top:4874;width:3936;height:122" coordorigin="11436,4874" coordsize="3936,122" path="m11646,4911r-5,3l11639,4920r,45l11628,4965r,-63l11638,4902r1,7l11642,4903r5,-3l11654,4900r3,1l11658,4901r,10l11655,4911r-9,xe" fillcolor="#6a6a6a" stroked="f">
              <v:path arrowok="t"/>
            </v:shape>
            <v:shape id="_x0000_s2083" style="position:absolute;left:11436;top:4874;width:3936;height:122" coordorigin="11436,4874" coordsize="3936,122" path="m11600,4965r,-63l11610,4902r,63l11600,4965xe" fillcolor="#6a6a6a" stroked="f">
              <v:path arrowok="t"/>
            </v:shape>
            <v:shape id="_x0000_s2082" style="position:absolute;left:11436;top:4874;width:3936;height:122" coordorigin="11436,4874" coordsize="3936,122" path="m11599,4885r,-3l11603,4879r4,l11611,4882r1,3l11611,4888r-4,3l11603,4891r-4,-3l11599,4885xe" fillcolor="#6a6a6a" stroked="f">
              <v:path arrowok="t"/>
            </v:shape>
            <v:shape id="_x0000_s2081" style="position:absolute;left:11436;top:4874;width:3936;height:122" coordorigin="11436,4874" coordsize="3936,122" path="m11700,4911r-3,-2l11688,4909r-4,2l11681,4914r-3,3l11682,4902r5,-2l11700,4900r,11xe" fillcolor="#6a6a6a" stroked="f">
              <v:path arrowok="t"/>
            </v:shape>
            <v:shape id="_x0000_s2080" style="position:absolute;left:11436;top:4874;width:3936;height:122" coordorigin="11436,4874" coordsize="3936,122" path="m11728,4932r,-6l11729,4920r2,-4l11734,4911r3,-4l11741,4904r4,-2l11750,4900r13,l11769,4903r5,4l11779,4911r2,6l11781,4923r-10,l11771,4919r-2,-3l11764,4911r-4,-2l11751,4909r-5,2l11743,4915r-3,4l11739,4925r,17l11740,4947r3,4l11746,4955r5,2l11760,4957r3,-1l11769,4951r2,-2l11771,4945r10,l11781,4949r-1,3l11778,4955r-3,4l11772,4961r-4,2l11765,4965r-4,1l11748,4966r-7,-3l11736,4957r-5,-5l11728,4944r,-12xe" fillcolor="#6a6a6a" stroked="f">
              <v:path arrowok="t"/>
            </v:shape>
            <v:shape id="_x0000_s2079" style="position:absolute;left:11436;top:4874;width:3936;height:122" coordorigin="11436,4874" coordsize="3936,122" path="m11821,4956r,9l11815,4966r-8,l11804,4965r-5,-6l11798,4955r,-45l11786,4910r,-8l11798,4902r,-16l11808,4886r,16l11820,4902r,8l11808,4910r,39l11809,4954r4,3l11817,4957r4,-1xe" fillcolor="#6a6a6a" stroked="f">
              <v:path arrowok="t"/>
            </v:shape>
            <v:shape id="_x0000_s2078" style="position:absolute;left:11436;top:4874;width:3936;height:122" coordorigin="11436,4874" coordsize="3936,122" path="m11834,4965r,-90l11845,4875r,90l11834,4965xe" fillcolor="#6a6a6a" stroked="f">
              <v:path arrowok="t"/>
            </v:shape>
            <v:shape id="_x0000_s2077" style="position:absolute;left:11436;top:4874;width:3936;height:122" coordorigin="11436,4874" coordsize="3936,122" path="m11863,4990r-4,l11859,4981r3,l11865,4981r5,-2l11874,4975r1,-4l11878,4964r-23,-62l11867,4902r16,47l11898,4902r11,l11884,4975r-4,10l11873,4990r-10,xe" fillcolor="#6a6a6a" stroked="f">
              <v:path arrowok="t"/>
            </v:shape>
            <v:shape id="_x0000_s2076" style="position:absolute;left:11436;top:4874;width:3936;height:122" coordorigin="11436,4874" coordsize="3936,122" path="m11958,4949r4,17l11957,4964r1,-26l11958,4949xe" fillcolor="#6a6a6a" stroked="f">
              <v:path arrowok="t"/>
            </v:shape>
            <v:shape id="_x0000_s2075" style="position:absolute;left:11436;top:4874;width:3936;height:122" coordorigin="11436,4874" coordsize="3936,122" path="m11954,4907r3,-2l11960,4903r4,-2l11969,4900r11,l11986,4902r4,4l11994,4910r3,5l11997,4921r,35l11998,4961r1,3l11999,4965r-11,l11987,4961r-1,-3l11981,4963r-6,3l11962,4966r-4,-17l11961,4954r5,3l11973,4957r3,-1l11979,4954r3,-2l11986,4947r,-13l11964,4934r-6,4l11957,4964r-4,-3l11949,4957r-2,-4l11947,4941r2,-5l11954,4932r5,-4l11966,4927r20,l11986,4918r-1,-3l11980,4910r-3,-1l11969,4909r-4,1l11960,4914r-1,5l11948,4919r,-3l11949,4913r5,-6xe" fillcolor="#6a6a6a" stroked="f">
              <v:path arrowok="t"/>
            </v:shape>
            <v:shape id="_x0000_s2074" style="position:absolute;left:11436;top:4874;width:3936;height:122" coordorigin="11436,4874" coordsize="3936,122" path="m12106,4910r-3,-1l12095,4909r-3,1l12087,4914r-1,5l12087,4923r4,3l12095,4927r5,1l12106,4930r4,1l12113,4933r4,1l12121,4939r2,5l12123,4953r-2,5l12117,4961r-5,3l12106,4966r-12,l12089,4965r-4,-1l12082,4962r-3,-3l12076,4956r-2,-3l12073,4949r,-3l12084,4946r,3l12088,4954r3,2l12095,4957r8,l12106,4956r5,-3l12113,4948r-1,-5l12107,4940r-4,-2l12098,4937r-6,-1l12088,4935r-3,-2l12081,4931r-3,-4l12075,4922r,-8l12077,4909r5,-3l12086,4902r6,-2l12106,4900r6,2l12116,4906r4,4l12123,4914r,6l12112,4920r-1,-5l12106,4910xe" fillcolor="#6a6a6a" stroked="f">
              <v:path arrowok="t"/>
            </v:shape>
            <v:shape id="_x0000_s2073" style="position:absolute;left:11436;top:4874;width:3936;height:122" coordorigin="11436,4874" coordsize="3936,122" path="m12044,4910r-3,-1l12033,4909r-3,1l12025,4914r-1,5l12025,4923r4,3l12033,4927r5,1l12044,4930r4,1l12051,4933r4,1l12059,4939r3,5l12062,4953r-3,5l12055,4961r-5,3l12044,4966r-12,l12028,4965r-4,-1l12020,4962r-3,-3l12014,4956r-2,-3l12011,4949r,-3l12022,4946r,3l12026,4954r3,2l12033,4957r8,l12045,4956r5,-3l12051,4948r-1,-5l12045,4940r-4,-2l12036,4937r-6,-1l12026,4935r-3,-2l12020,4931r-4,-4l12013,4922r,-8l12015,4909r5,-3l12024,4902r6,-2l12044,4900r6,2l12054,4906r5,4l12061,4914r,6l12050,4920r-1,-5l12044,4910xe" fillcolor="#6a6a6a" stroked="f">
              <v:path arrowok="t"/>
            </v:shape>
            <v:shape id="_x0000_s2072" style="position:absolute;left:11436;top:4874;width:3936;height:122" coordorigin="11436,4874" coordsize="3936,122" path="m12189,4951r-2,5l12183,4959r-4,3l12174,4965r-5,1l12155,4966r-7,-3l12143,4957r-6,-6l12135,4943r,-17l12136,4921r2,-5l12141,4911r3,-4l12149,4905r-2,15l12145,4926r,15l12147,4947r3,4l12154,4955r4,2l12169,4957r4,-2l12177,4951r3,-4l12182,4940r,-14l12180,4920r-3,-4l12179,4903r5,7l12190,4915r2,8l12192,4940r-1,6l12189,4951xe" fillcolor="#6a6a6a" stroked="f">
              <v:path arrowok="t"/>
            </v:shape>
            <v:shape id="_x0000_s2071" style="position:absolute;left:11436;top:4874;width:3936;height:122" coordorigin="11436,4874" coordsize="3936,122" path="m12173,4911r-4,-2l12158,4909r-4,2l12150,4916r-3,4l12149,4905r4,-3l12158,4900r14,l12179,4903r-2,13l12173,4911xe" fillcolor="#6a6a6a" stroked="f">
              <v:path arrowok="t"/>
            </v:shape>
            <v:shape id="_x0000_s2070" style="position:absolute;left:11436;top:4874;width:3936;height:122" coordorigin="11436,4874" coordsize="3936,122" path="m12203,4932r,-6l12204,4920r2,-4l12209,4911r3,-4l12216,4904r5,-2l12226,4900r12,l12244,4903r5,4l12254,4911r2,6l12257,4923r-11,l12246,4919r-2,-3l12239,4911r-3,-2l12226,4909r-4,2l12218,4915r-3,4l12214,4925r,17l12215,4947r3,4l12222,4955r4,2l12235,4957r4,-1l12244,4951r2,-2l12246,4945r11,l12256,4949r-1,3l12253,4955r-2,4l12247,4961r-4,2l12240,4965r-4,1l12223,4966r-7,-3l12211,4957r-5,-5l12203,4944r,-12xe" fillcolor="#6a6a6a" stroked="f">
              <v:path arrowok="t"/>
            </v:shape>
            <v:shape id="_x0000_s2069" style="position:absolute;left:11436;top:4874;width:3936;height:122" coordorigin="11436,4874" coordsize="3936,122" path="m12270,4965r,-63l12281,4902r,63l12270,4965xe" fillcolor="#6a6a6a" stroked="f">
              <v:path arrowok="t"/>
            </v:shape>
            <v:shape id="_x0000_s2068" style="position:absolute;left:11436;top:4874;width:3936;height:122" coordorigin="11436,4874" coordsize="3936,122" path="m12269,4885r,-3l12273,4879r4,l12281,4882r1,3l12281,4888r-4,3l12273,4891r-4,-3l12269,4885xe" fillcolor="#6a6a6a" stroked="f">
              <v:path arrowok="t"/>
            </v:shape>
            <v:shape id="_x0000_s2067" style="position:absolute;left:11436;top:4874;width:3936;height:122" coordorigin="11436,4874" coordsize="3936,122" path="m12307,4949r4,17l12306,4964r1,-26l12307,4949xe" fillcolor="#6a6a6a" stroked="f">
              <v:path arrowok="t"/>
            </v:shape>
            <v:shape id="_x0000_s2066" style="position:absolute;left:11436;top:4874;width:3936;height:122" coordorigin="11436,4874" coordsize="3936,122" path="m12303,4907r3,-2l12310,4903r4,-2l12318,4900r12,l12336,4902r4,4l12344,4910r2,5l12346,4921r,35l12347,4961r2,3l12349,4965r-12,l12336,4961r,-3l12331,4963r-7,3l12311,4966r-4,-17l12310,4954r6,3l12322,4957r4,-1l12329,4954r3,-2l12335,4947r,-13l12314,4934r-7,4l12306,4964r-4,-3l12298,4957r-2,-4l12296,4941r3,-5l12304,4932r5,-4l12316,4927r19,l12335,4918r-1,-3l12330,4910r-4,-1l12318,4909r-3,1l12310,4914r-2,5l12297,4919r,-3l12299,4913r4,-6xe" fillcolor="#6a6a6a" stroked="f">
              <v:path arrowok="t"/>
            </v:shape>
            <v:shape id="_x0000_s2065" style="position:absolute;left:11436;top:4874;width:3936;height:122" coordorigin="11436,4874" coordsize="3936,122" path="m12390,4956r,9l12384,4966r-7,l12373,4965r-5,-6l12367,4955r,-45l12355,4910r,-8l12367,4902r,-16l12378,4886r,16l12390,4902r,8l12378,4910r,39l12378,4954r4,3l12386,4957r4,-1xe" fillcolor="#6a6a6a" stroked="f">
              <v:path arrowok="t"/>
            </v:shape>
            <v:shape id="_x0000_s2064" style="position:absolute;left:11436;top:4874;width:3936;height:122" coordorigin="11436,4874" coordsize="3936,122" path="m12401,4921r2,-5l12406,4911r3,-4l12413,4905r5,-3l12414,4917r-2,5l12411,4928r32,l12443,4927r-1,-6l12441,4917r-3,-3l12436,4911r,-11l12442,4903r4,6l12451,4914r3,8l12454,4936r-43,l12411,4943r2,5l12416,4952r3,3l12424,4957r9,l12436,4956r6,-3l12446,4949r7,5l12447,4962r-8,4l12420,4966r-7,-3l12408,4958r-6,-6l12400,4945r,-18l12401,4921xe" fillcolor="#6a6a6a" stroked="f">
              <v:path arrowok="t"/>
            </v:shape>
            <v:shape id="_x0000_s2063" style="position:absolute;left:11436;top:4874;width:3936;height:122" coordorigin="11436,4874" coordsize="3936,122" path="m12436,4911r-4,-2l12423,4909r-4,2l12416,4914r-2,3l12418,4902r4,-2l12436,4900r,11xe" fillcolor="#6a6a6a" stroked="f">
              <v:path arrowok="t"/>
            </v:shape>
            <v:shape id="_x0000_s2062" style="position:absolute;left:11436;top:4874;width:3936;height:122" coordorigin="11436,4874" coordsize="3936,122" path="m12590,4932r,-6l12591,4920r2,-4l12595,4911r4,-4l12603,4904r4,-2l12612,4900r13,l12631,4903r5,4l12640,4911r3,6l12643,4923r-10,l12632,4919r-1,-3l12625,4911r-3,-2l12612,4909r-4,2l12605,4915r-3,4l12600,4925r,17l12602,4947r3,4l12608,4955r4,2l12622,4957r3,-1l12631,4951r1,-2l12633,4945r10,l12643,4949r-1,3l12639,4955r-2,4l12634,4961r-4,2l12626,4965r-4,1l12609,4966r-7,-3l12597,4957r-5,-5l12590,4944r,-12xe" fillcolor="#6a6a6a" stroked="f">
              <v:path arrowok="t"/>
            </v:shape>
            <v:shape id="_x0000_s2061" style="position:absolute;left:11436;top:4874;width:3936;height:122" coordorigin="11436,4874" coordsize="3936,122" path="m12482,4955r4,2l12498,4957r5,-3l12506,4948r,-29l12503,4913r-5,-3l12486,4910r-4,2l12479,4916r-3,4l12475,4903r6,-3l12496,4900r6,3l12506,4908r,-33l12517,4875r,90l12507,4965r-1,-7l12502,4963r-6,3l12481,4966r-2,-15l12482,4955xe" fillcolor="#6a6a6a" stroked="f">
              <v:path arrowok="t"/>
            </v:shape>
            <v:shape id="_x0000_s2060" style="position:absolute;left:11436;top:4874;width:3936;height:122" coordorigin="11436,4874" coordsize="3936,122" path="m12463,4933r,-10l12466,4915r4,-6l12475,4903r1,17l12474,4926r,15l12476,4947r3,4l12481,4966r-6,-3l12470,4957r-4,-6l12463,4943r,-10xe" fillcolor="#6a6a6a" stroked="f">
              <v:path arrowok="t"/>
            </v:shape>
            <v:shape id="_x0000_s2059" style="position:absolute;left:11436;top:4874;width:3936;height:122" coordorigin="11436,4874" coordsize="3936,122" path="m12533,4959r1,-3l12538,4953r4,l12546,4956r1,3l12546,4963r-4,3l12538,4966r-4,-3l12533,4959xe" fillcolor="#6a6a6a" stroked="f">
              <v:path arrowok="t"/>
            </v:shape>
            <v:shape id="_x0000_s2058" style="position:absolute;left:11436;top:4874;width:3936;height:122" coordorigin="11436,4874" coordsize="3936,122" path="m12533,4908r1,-4l12538,4901r4,l12546,4904r1,4l12546,4911r-4,3l12538,4914r-4,-3l12533,4908xe" fillcolor="#6a6a6a" stroked="f">
              <v:path arrowok="t"/>
            </v:shape>
            <v:shape id="_x0000_s2057" style="position:absolute;left:11436;top:4874;width:3936;height:122" coordorigin="11436,4874" coordsize="3936,122" path="m12694,4902r11,l12705,4965r-10,l12694,4959r-4,5l12684,4966r-15,l12664,4964r-4,-4l12657,4956r-2,-5l12655,4902r11,l12666,4952r4,5l12686,4957r5,-3l12694,4948r,-46xe" fillcolor="#6a6a6a" stroked="f">
              <v:path arrowok="t"/>
            </v:shape>
            <v:shape id="_x0000_s2056" style="position:absolute;left:11436;top:4874;width:3936;height:122" coordorigin="11436,4874" coordsize="3936,122" path="m12752,4910r-4,-1l12741,4909r-4,1l12733,4914r-1,5l12733,4923r4,3l12741,4927r5,1l12752,4930r4,1l12759,4933r4,1l12767,4939r2,5l12769,4953r-2,5l12762,4961r-4,3l12752,4966r-12,l12735,4965r-4,-1l12727,4962r-3,-3l12722,4956r-2,-3l12719,4949r,-3l12730,4946r,3l12734,4954r3,2l12740,4957r9,l12752,4956r5,-3l12758,4948r-1,-5l12753,4940r-4,-2l12743,4937r-5,-1l12734,4935r-4,-2l12727,4931r-4,-4l12721,4922r,-8l12723,4909r5,-3l12732,4902r6,-2l12752,4900r5,2l12762,4906r4,4l12769,4914r,6l12758,4920r-1,-5l12752,4910xe" fillcolor="#6a6a6a" stroked="f">
              <v:path arrowok="t"/>
            </v:shape>
            <v:shape id="_x0000_s2055" style="position:absolute;left:11436;top:4874;width:3936;height:122" coordorigin="11436,4874" coordsize="3936,122" path="m12810,4956r,9l12805,4966r-8,l12793,4965r-5,-6l12787,4955r,-45l12776,4910r,-8l12787,4902r,-16l12798,4886r,16l12810,4902r,8l12798,4910r,39l12799,4954r3,3l12806,4957r4,-1xe" fillcolor="#6a6a6a" stroked="f">
              <v:path arrowok="t"/>
            </v:shape>
            <v:shape id="_x0000_s2054" style="position:absolute;left:11436;top:4874;width:3936;height:122" coordorigin="11436,4874" coordsize="3936,122" path="m12873,4951r-3,5l12867,4959r-4,3l12858,4965r-5,1l12839,4966r-7,-3l12827,4957r-6,-6l12819,4943r,-17l12820,4921r2,-5l12825,4911r3,-4l12832,4905r-1,15l12829,4926r,15l12831,4947r3,4l12838,4955r4,2l12853,4957r4,-2l12861,4951r3,-4l12865,4940r,-14l12864,4920r-3,-4l12863,4903r5,7l12874,4915r2,8l12876,4940r-1,6l12873,4951xe" fillcolor="#6a6a6a" stroked="f">
              <v:path arrowok="t"/>
            </v:shape>
            <v:shape id="_x0000_s2053" style="position:absolute;left:11436;top:4874;width:3936;height:122" coordorigin="11436,4874" coordsize="3936,122" path="m12857,4911r-4,-2l12842,4909r-4,2l12834,4916r-3,4l12832,4905r5,-3l12842,4900r14,l12863,4903r-2,13l12857,4911xe" fillcolor="#6a6a6a" stroked="f">
              <v:path arrowok="t"/>
            </v:shape>
            <v:shape id="_x0000_s2052" style="position:absolute;left:11436;top:4874;width:3936;height:122" coordorigin="11436,4874" coordsize="3936,122" path="m12979,4965r-11,l12968,4919r-1,-4l12963,4911r-4,-1l12950,4910r-3,1l12942,4916r-2,3l12940,4923r,42l12929,4965r,-51l12924,4910r-16,l12903,4913r-2,6l12901,4965r-11,l12890,4902r10,l12900,4909r5,-6l12911,4900r17,l12934,4904r3,7l12939,4908r3,-3l12945,4903r4,-2l12953,4900r18,l12979,4908r,15l12979,4965xe" fillcolor="#6a6a6a" stroked="f">
              <v:path arrowok="t"/>
            </v:shape>
            <v:shape id="_x0000_s2051" style="position:absolute;left:11436;top:4874;width:3936;height:122" coordorigin="11436,4874" coordsize="3936,122" path="m12993,4921r3,-5l12998,4911r4,-4l13006,4905r4,-3l13006,4917r-2,5l13003,4928r32,l13035,4927r,-6l13034,4917r-3,-3l13028,4911r,-11l13035,4903r4,6l13044,4914r2,8l13046,4936r-43,l13003,4943r2,5l13009,4952r3,3l13016,4957r10,l13029,4956r5,-3l13039,4949r6,5l13040,4962r-8,4l13013,4966r-7,-3l13000,4958r-5,-6l12992,4945r,-18l12993,4921xe" fillcolor="#6a6a6a" stroked="f">
              <v:path arrowok="t"/>
            </v:shape>
            <v:shape id="_x0000_s2050" style="position:absolute;left:11436;top:4874;width:3936;height:122" coordorigin="11436,4874" coordsize="3936,122" path="m13028,4911r-3,-2l13016,4909r-4,2l13009,4914r-3,3l13010,4902r5,-2l13028,4900r,11xe" fillcolor="#6a6a6a" stroked="f">
              <v:path arrowok="t"/>
            </v:shape>
            <v:shape id="_x0000_s2049" style="position:absolute;left:11436;top:4874;width:3936;height:122" coordorigin="11436,4874" coordsize="3936,122" path="m13221,4910r-3,-1l13210,4909r-3,1l13202,4914r-1,5l13202,4923r4,3l13210,4927r5,1l13221,4930r4,1l13229,4933r3,1l13236,4939r3,5l13239,4953r-3,5l13232,4961r-5,3l13221,4966r-12,l13205,4965r-4,-1l13197,4962r-3,-3l13192,4956r-3,-3l13188,4949r,-3l13199,4946r,3l13203,4954r3,2l13210,4957r8,l13222,4956r5,-3l13228,4948r-1,-5l13222,4940r-4,-2l13213,4937r-6,-1l13203,4935r-3,-2l13197,4931r-4,-4l13190,4922r,-8l13193,4909r4,-3l13201,4902r6,-2l13221,4900r6,2l13231,4906r5,4l13238,4914r,6l13227,4920r-1,-5l13221,4910xe" fillcolor="#6a6a6a" stroked="f">
              <v:path arrowok="t"/>
            </v:shape>
            <v:shape id="_x0000_s2048" style="position:absolute;left:11436;top:4874;width:3936;height:122" coordorigin="11436,4874" coordsize="3936,122" path="m13129,4910r-3,-1l13118,4909r-3,1l13111,4914r-1,5l13111,4923r4,3l13119,4927r5,1l13129,4930r5,1l13137,4933r3,1l13144,4939r3,5l13147,4953r-2,5l13140,4961r-4,3l13130,4966r-13,l13113,4965r-4,-1l13105,4962r-3,-3l13100,4956r-2,-3l13097,4949r,-3l13107,4946r1,3l13112,4954r2,2l13118,4957r9,l13130,4956r5,-3l13136,4948r-1,-5l13131,4940r-4,-2l13121,4937r-5,-1l13111,4935r-3,-2l13105,4931r-4,-4l13099,4922r,-8l13101,4909r4,-3l13110,4902r5,-2l13129,4900r6,2l13140,4906r4,4l13146,4914r,6l13136,4920r-2,-5l13129,4910xe" fillcolor="#6a6a6a" stroked="f">
              <v:path arrowok="t"/>
            </v:shape>
            <v:shape id="_x0000_s2047" style="position:absolute;left:11436;top:4874;width:3936;height:122" coordorigin="11436,4874" coordsize="3936,122" path="m13077,4911r-5,3l13069,4920r,45l13059,4965r,-63l13069,4902r,7l13073,4903r5,-3l13084,4900r4,1l13089,4901r,10l13086,4911r-9,xe" fillcolor="#6a6a6a" stroked="f">
              <v:path arrowok="t"/>
            </v:shape>
            <v:shape id="_x0000_s2046" style="position:absolute;left:11436;top:4874;width:3936;height:122" coordorigin="11436,4874" coordsize="3936,122" path="m13289,4900r6,3l13300,4909r4,6l13306,4923r,21l13304,4951r-4,6l13295,4963r-6,3l13274,4966r-6,-2l13263,4959r,30l13253,4989r,-87l13263,4902r,7l13268,4903r-1,10l13263,4918r,31l13267,4954r5,3l13284,4957r4,-2l13291,4951r3,-4l13295,4941r,-15l13294,4920r-3,-4l13288,4912r-4,-2l13282,4900r7,xe" fillcolor="#6a6a6a" stroked="f">
              <v:path arrowok="t"/>
            </v:shape>
            <v:shape id="_x0000_s2045" type="#_x0000_t75" style="position:absolute;left:11404;top:4869;width:702;height:296">
              <v:imagedata r:id="rId10" o:title=""/>
            </v:shape>
            <v:shape id="_x0000_s2044" style="position:absolute;left:12270;top:4933;width:11;height:0" coordorigin="12270,4933" coordsize="11,0" path="m12270,4933r11,e" filled="f" strokecolor="#6a6a6a" strokeweight="1.15375mm">
              <v:path arrowok="t"/>
            </v:shape>
            <v:shape id="_x0000_s2043" style="position:absolute;left:13825;top:4933;width:11;height:0" coordorigin="13825,4933" coordsize="11,0" path="m13825,4933r11,e" filled="f" strokecolor="#6a6a6a" strokeweight="1.15375mm">
              <v:path arrowok="t"/>
            </v:shape>
            <v:shape id="_x0000_s2042" style="position:absolute;left:14349;top:4875;width:0;height:90" coordorigin="14349,4875" coordsize="0,90" path="m14349,4965r,-90e" filled="f" strokecolor="#6a6a6a" strokeweight=".22547mm">
              <v:path arrowok="t"/>
            </v:shape>
            <v:shape id="_x0000_s2041" style="position:absolute;left:14712;top:4933;width:11;height:0" coordorigin="14712,4933" coordsize="11,0" path="m14712,4933r10,e" filled="f" strokecolor="#6a6a6a" strokeweight="1.15375mm">
              <v:path arrowok="t"/>
            </v:shape>
            <v:shape id="_x0000_s2040" style="position:absolute;left:15235;top:4933;width:11;height:0" coordorigin="15235,4933" coordsize="11,0" path="m15235,4933r11,e" filled="f" strokecolor="#6a6a6a" strokeweight="1.15375mm">
              <v:path arrowok="t"/>
            </v:shape>
            <v:shape id="_x0000_s2039" style="position:absolute;left:15273;top:4268;width:340;height:234" coordorigin="15273,4268" coordsize="340,234" path="m15273,4268r340,l15613,4502r-340,l15273,4268xe" fillcolor="#f68e1d" stroked="f">
              <v:path arrowok="t"/>
            </v:shape>
            <v:shape id="_x0000_s2038" style="position:absolute;left:15385;top:4313;width:223;height:142" coordorigin="15385,4313" coordsize="223,142" path="m15452,4430r4,-3l15460,4423r2,-4l15467,4382r8,2l15480,4388r5,5l15489,4399r2,6l15491,4427r-4,10l15478,4444r-9,7l15457,4455r-16,l15415,4432r31,l15452,4430xe" stroked="f">
              <v:path arrowok="t"/>
            </v:shape>
            <v:shape id="_x0000_s2037" style="position:absolute;left:15385;top:4313;width:223;height:142" coordorigin="15385,4313" coordsize="223,142" path="m15458,4316r-5,25l15449,4338r-6,-1l15435,4337r,-24l15458,4316xe" stroked="f">
              <v:path arrowok="t"/>
            </v:shape>
            <v:shape id="_x0000_s2036" style="position:absolute;left:15385;top:4313;width:223;height:142" coordorigin="15385,4313" coordsize="223,142" path="m15542,4432r66,l15608,4455r-95,l15513,4313r95,l15608,4337r-66,l15542,4370r56,l15598,4393r-56,l15542,4432xe" stroked="f">
              <v:path arrowok="t"/>
            </v:shape>
            <v:shape id="_x0000_s2035" style="position:absolute;left:15385;top:4313;width:223;height:142" coordorigin="15385,4313" coordsize="223,142" path="m15462,4419r,-19l15455,4393r-14,l15415,4393r,39l15441,4455r-56,l15385,4313r50,l15435,4337r-20,l15415,4373r21,l15451,4372r7,-6l15458,4348r-2,-4l15453,4341r5,-25l15474,4323r,l15483,4330r5,9l15488,4359r-2,6l15482,4370r-3,6l15474,4379r-7,3l15462,4419xe" stroked="f">
              <v:path arrowok="t"/>
            </v:shape>
            <v:shape id="_x0000_s2034" style="position:absolute;left:11432;top:4309;width:1047;height:117" coordorigin="11432,4309" coordsize="1047,117" path="m11976,4309r43,113l11994,4422r-8,-23l11945,4399r-8,23l11912,4422r43,-113l11951,4380r29,l11976,4309xe" fillcolor="#212121" stroked="f">
              <v:path arrowok="t"/>
            </v:shape>
            <v:shape id="_x0000_s2033" style="position:absolute;left:11432;top:4309;width:1047;height:117" coordorigin="11432,4309" coordsize="1047,117" path="m11965,4337r-14,43l11955,4309r21,l11980,4380r-15,-43xe" fillcolor="#212121" stroked="f">
              <v:path arrowok="t"/>
            </v:shape>
            <v:shape id="_x0000_s2032" style="position:absolute;left:11432;top:4309;width:1047;height:117" coordorigin="11432,4309" coordsize="1047,117" path="m12014,4309r26,l12065,4394r26,-85l12117,4309r-39,113l12053,4422r-39,-113xe" fillcolor="#212121" stroked="f">
              <v:path arrowok="t"/>
            </v:shape>
            <v:shape id="_x0000_s2031" style="position:absolute;left:11432;top:4309;width:1047;height:117" coordorigin="11432,4309" coordsize="1047,117" path="m12233,4330r-6,-4l12212,4326r-6,4l12201,4336r,-27l12210,4307r19,l12237,4309r8,5l12252,4319r6,6l12262,4334r4,8l12268,4352r,27l12266,4389r-4,8l12258,4406r-6,6l12245,4417r-7,5l12229,4424r-19,l12202,4422r-8,-5l12195,4351r,29l12197,4389r4,6l12205,4401r7,4l12227,4405r6,-3l12238,4395r4,-6l12244,4380r,-29l12242,4342r-4,-6l12233,4330xe" fillcolor="#212121" stroked="f">
              <v:path arrowok="t"/>
            </v:shape>
            <v:shape id="_x0000_s2030" style="position:absolute;left:11432;top:4309;width:1047;height:117" coordorigin="11432,4309" coordsize="1047,117" path="m12171,4363r,-11l12173,4342r4,-8l12181,4325r6,-6l12194,4314r7,-5l12201,4336r-4,6l12195,4351r-1,66l12187,4412r-6,-6l12177,4398r-4,-9l12171,4380r,-17xe" fillcolor="#212121" stroked="f">
              <v:path arrowok="t"/>
            </v:shape>
            <v:shape id="_x0000_s2029" style="position:absolute;left:11432;top:4309;width:1047;height:117" coordorigin="11432,4309" coordsize="1047,117" path="m12309,4397r3,3l12316,4403r5,2l12341,4405r6,-7l12347,4384r,-75l12371,4309r,87l12367,4406r-8,7l12351,4420r-10,4l12314,4424r-10,-4l12296,4413r-8,-7l12284,4397r,-13l12284,4309r23,l12307,4391r2,6xe" fillcolor="#212121" stroked="f">
              <v:path arrowok="t"/>
            </v:shape>
            <v:shape id="_x0000_s2028" style="position:absolute;left:11432;top:4309;width:1047;height:117" coordorigin="11432,4309" coordsize="1047,117" path="m12446,4309r10,3l12463,4318r8,6l12474,4332r,19l12473,4357r-4,5l12466,4368r-5,4l12454,4375r25,46l12479,4422r-25,l12432,4362r6,l12443,4360r3,-3l12449,4354r2,-4l12451,4339r-2,-4l12446,4332r-3,-3l12439,4328r-26,l12413,4422r-23,l12390,4309r56,xe" fillcolor="#212121" stroked="f">
              <v:path arrowok="t"/>
            </v:shape>
            <v:shape id="_x0000_s2027" style="position:absolute;left:11432;top:4309;width:1047;height:117" coordorigin="11432,4309" coordsize="1047,117" path="m12454,4422r-22,-41l12413,4381r,41l12413,4362r19,l12454,4422xe" fillcolor="#212121" stroked="f">
              <v:path arrowok="t"/>
            </v:shape>
            <v:shape id="_x0000_s2026" style="position:absolute;left:11432;top:4309;width:1047;height:117" coordorigin="11432,4309" coordsize="1047,117" path="m11532,4403r3,-3l11538,4399r7,l11548,4400r5,5l11554,4408r,7l11551,4420r-3,2l11545,4423r-7,l11535,4422r-5,-5l11529,4415r,-7l11532,4403xe" fillcolor="#212121" stroked="f">
              <v:path arrowok="t"/>
            </v:shape>
            <v:shape id="_x0000_s2025" style="position:absolute;left:11432;top:4309;width:1047;height:117" coordorigin="11432,4309" coordsize="1047,117" path="m11489,4327r-57,l11432,4309r80,l11512,4321r-44,101l11445,4422r44,-95xe" fillcolor="#212121" stroked="f">
              <v:path arrowok="t"/>
            </v:shape>
            <v:shape id="_x0000_s2024" style="position:absolute;left:11432;top:4309;width:1047;height:117" coordorigin="11432,4309" coordsize="1047,117" path="m11639,4403r26,l11669,4402r4,20l11660,4422r-21,-19xe" fillcolor="#212121" stroked="f">
              <v:path arrowok="t"/>
            </v:shape>
            <v:shape id="_x0000_s2023" style="position:absolute;left:11432;top:4309;width:1047;height:117" coordorigin="11432,4309" coordsize="1047,117" path="m11697,4340r,5l11696,4350r-3,5l11690,4359r-4,3l11681,4364r6,1l11692,4368r3,5l11698,4377r2,5l11700,4400r-3,8l11690,4414r-8,5l11673,4422r-4,-20l11672,4399r3,-2l11677,4393r,-15l11671,4373r-11,l11639,4373r,30l11660,4422r-45,l11615,4309r40,l11655,4328r-16,l11639,4356r17,l11668,4356r6,-5l11674,4337r-2,-4l11669,4331r,-22l11680,4311r7,6l11694,4322r3,8l11697,4340xe" fillcolor="#212121" stroked="f">
              <v:path arrowok="t"/>
            </v:shape>
            <v:shape id="_x0000_s2022" style="position:absolute;left:11432;top:4309;width:1047;height:117" coordorigin="11432,4309" coordsize="1047,117" path="m11669,4309r,22l11666,4329r-4,-1l11655,4328r,-19l11669,4309xe" fillcolor="#212121" stroked="f">
              <v:path arrowok="t"/>
            </v:shape>
            <v:shape id="_x0000_s2021" style="position:absolute;left:11432;top:4309;width:1047;height:117" coordorigin="11432,4309" coordsize="1047,117" path="m11741,4403r53,l11794,4422r-77,l11717,4309r77,l11794,4328r-53,l11741,4355r45,l11786,4373r-45,l11741,4403xe" fillcolor="#212121" stroked="f">
              <v:path arrowok="t"/>
            </v:shape>
            <v:shape id="_x0000_s2020" style="position:absolute;left:11432;top:4309;width:1047;height:117" coordorigin="11432,4309" coordsize="1047,117" path="m12129,4422r,-113l12153,4309r,113l12129,4422xe" fillcolor="#212121" stroked="f">
              <v:path arrowok="t"/>
            </v:shape>
            <v:shape id="_x0000_s2019" style="position:absolute;left:11432;top:4309;width:1047;height:117" coordorigin="11432,4309" coordsize="1047,117" path="m11900,4422r-23,l11877,4373r-46,l11831,4422r-24,l11807,4309r24,l11831,4355r46,l11877,4309r23,l11900,4422xe" fillcolor="#212121" stroked="f">
              <v:path arrowok="t"/>
            </v:shape>
            <v:shape id="_x0000_s2018" style="position:absolute;left:11431;top:4514;width:3606;height:115" coordorigin="11431,4514" coordsize="3606,115" path="m13803,4552r1,-10l13810,4539r8,l13820,4549r-12,l13803,4552xe" fillcolor="#6a6a6a" stroked="f">
              <v:path arrowok="t"/>
            </v:shape>
            <v:shape id="_x0000_s2017" style="position:absolute;left:11431;top:4514;width:3606;height:115" coordorigin="11431,4514" coordsize="3606,115" path="m13694,4560r2,-5l13699,4550r3,-4l13706,4544r5,-3l13707,4556r-2,5l13704,4567r32,l13736,4566r,-6l13734,4556r-3,-3l13729,4550r,-11l13735,4542r5,6l13744,4553r3,8l13747,4575r-43,l13704,4582r2,5l13709,4591r4,3l13717,4596r9,l13729,4595r6,-3l13739,4588r7,5l13740,4601r-8,4l13713,4605r-7,-3l13701,4597r-6,-6l13693,4584r,-18l13694,4560xe" fillcolor="#6a6a6a" stroked="f">
              <v:path arrowok="t"/>
            </v:shape>
            <v:shape id="_x0000_s2016" style="position:absolute;left:11431;top:4514;width:3606;height:115" coordorigin="11431,4514" coordsize="3606,115" path="m13729,4550r-4,-2l13716,4548r-3,2l13710,4553r-3,3l13711,4541r4,-2l13729,4539r,11xe" fillcolor="#6a6a6a" stroked="f">
              <v:path arrowok="t"/>
            </v:shape>
            <v:shape id="_x0000_s2015" style="position:absolute;left:11431;top:4514;width:3606;height:115" coordorigin="11431,4514" coordsize="3606,115" path="m13947,4590r-2,5l13941,4598r-4,3l13932,4604r-5,1l13913,4605r-7,-3l13901,4596r-6,-6l13893,4582r,-17l13894,4560r2,-5l13899,4550r3,-4l13907,4544r-2,15l13904,4565r,15l13905,4586r4,4l13912,4594r4,2l13927,4596r4,-2l13935,4590r3,-4l13940,4579r,-14l13938,4559r-3,-4l13937,4542r5,6l13948,4554r2,8l13950,4579r-1,6l13947,4590xe" fillcolor="#6a6a6a" stroked="f">
              <v:path arrowok="t"/>
            </v:shape>
            <v:shape id="_x0000_s2014" style="position:absolute;left:11431;top:4514;width:3606;height:115" coordorigin="11431,4514" coordsize="3606,115" path="m13931,4550r-4,-2l13916,4548r-4,2l13909,4555r-4,4l13907,4544r4,-3l13916,4539r14,l13937,4542r-2,13l13931,4550xe" fillcolor="#6a6a6a" stroked="f">
              <v:path arrowok="t"/>
            </v:shape>
            <v:shape id="_x0000_s2013" style="position:absolute;left:11431;top:4514;width:3606;height:115" coordorigin="11431,4514" coordsize="3606,115" path="m13874,4550r-4,3l13867,4559r,45l13856,4604r,-63l13867,4541r,7l13871,4542r5,-3l13882,4539r4,1l13887,4540r,10l13883,4550r-9,xe" fillcolor="#6a6a6a" stroked="f">
              <v:path arrowok="t"/>
            </v:shape>
            <v:shape id="_x0000_s2012" style="position:absolute;left:11431;top:4514;width:3606;height:115" coordorigin="11431,4514" coordsize="3606,115" path="m14001,4539r6,3l14011,4548r5,6l14018,4562r,21l14015,4591r-4,5l14007,4602r-6,3l13985,4605r-6,-3l13975,4597r-1,7l13964,4604r,-90l13975,4514r,34l13979,4542r6,-3l13983,4549r-5,3l13975,4559r,27l13978,4593r6,3l13996,4596r4,-2l14003,4590r2,-4l14007,4580r,-16l14005,4559r-2,-4l14000,4551r-4,-2l13993,4539r8,xe" fillcolor="#6a6a6a" stroked="f">
              <v:path arrowok="t"/>
            </v:shape>
            <v:shape id="_x0000_s2011" style="position:absolute;left:11431;top:4514;width:3606;height:115" coordorigin="11431,4514" coordsize="3606,115" path="m13990,4549r-7,l13985,4539r8,l13996,4549r-6,xe" fillcolor="#6a6a6a" stroked="f">
              <v:path arrowok="t"/>
            </v:shape>
            <v:shape id="_x0000_s2010" style="position:absolute;left:11431;top:4514;width:3606;height:115" coordorigin="11431,4514" coordsize="3606,115" path="m14032,4604r,-90l14043,4514r,90l14032,4604xe" fillcolor="#6a6a6a" stroked="f">
              <v:path arrowok="t"/>
            </v:shape>
            <v:shape id="_x0000_s2009" style="position:absolute;left:11431;top:4514;width:3606;height:115" coordorigin="11431,4514" coordsize="3606,115" path="m14059,4560r2,-5l14064,4550r3,-4l14071,4544r5,-3l14072,4556r-2,5l14069,4567r32,l14101,4566r,-6l14099,4556r-3,-3l14094,4550r,-11l14100,4542r5,6l14109,4553r3,8l14112,4575r-43,l14069,4582r2,5l14074,4591r4,3l14082,4596r9,l14094,4595r6,-3l14104,4588r7,5l14105,4601r-8,4l14078,4605r-7,-3l14066,4597r-6,-6l14058,4584r,-18l14059,4560xe" fillcolor="#6a6a6a" stroked="f">
              <v:path arrowok="t"/>
            </v:shape>
            <v:shape id="_x0000_s2008" style="position:absolute;left:11431;top:4514;width:3606;height:115" coordorigin="11431,4514" coordsize="3606,115" path="m14094,4550r-4,-2l14081,4548r-3,2l14075,4553r-3,3l14076,4541r4,-2l14094,4539r,11xe" fillcolor="#6a6a6a" stroked="f">
              <v:path arrowok="t"/>
            </v:shape>
            <v:shape id="_x0000_s2007" style="position:absolute;left:11431;top:4514;width:3606;height:115" coordorigin="11431,4514" coordsize="3606,115" path="m14142,4549r-4,3l14135,4558r,46l14124,4604r,-63l14134,4541r1,7l14139,4542r7,-3l14162,4539r6,4l14163,4604r,-51l14158,4549r-16,xe" fillcolor="#6a6a6a" stroked="f">
              <v:path arrowok="t"/>
            </v:shape>
            <v:shape id="_x0000_s2006" style="position:absolute;left:11431;top:4514;width:3606;height:115" coordorigin="11431,4514" coordsize="3606,115" path="m14181,4550r-5,5l14174,4558r,4l14174,4604r-11,l14168,4543r3,7l14174,4547r2,-3l14180,4542r3,-2l14187,4539r5,l14193,4549r-8,l14181,4550xe" fillcolor="#6a6a6a" stroked="f">
              <v:path arrowok="t"/>
            </v:shape>
            <v:shape id="_x0000_s2005" style="position:absolute;left:11431;top:4514;width:3606;height:115" coordorigin="11431,4514" coordsize="3606,115" path="m14213,4604r-11,l14202,4558r-1,-4l14197,4550r-4,-1l14192,4539r14,l14213,4547r,15l14213,4604xe" fillcolor="#6a6a6a" stroked="f">
              <v:path arrowok="t"/>
            </v:shape>
            <v:shape id="_x0000_s2004" style="position:absolute;left:11431;top:4514;width:3606;height:115" coordorigin="11431,4514" coordsize="3606,115" path="m14268,4588r4,17l14267,4603r1,-26l14268,4588xe" fillcolor="#6a6a6a" stroked="f">
              <v:path arrowok="t"/>
            </v:shape>
            <v:shape id="_x0000_s2003" style="position:absolute;left:11431;top:4514;width:3606;height:115" coordorigin="11431,4514" coordsize="3606,115" path="m14264,4546r3,-2l14271,4542r4,-2l14279,4539r12,l14297,4541r4,4l14305,4549r2,5l14307,4560r,35l14308,4600r2,3l14310,4604r-12,l14297,4600r,-3l14292,4602r-6,3l14272,4605r-4,-17l14271,4593r6,3l14284,4596r3,-1l14290,4593r3,-2l14297,4586r,-13l14275,4573r-7,4l14267,4603r-4,-3l14259,4596r-2,-4l14257,4580r3,-5l14265,4571r5,-4l14277,4566r20,l14297,4557r-2,-3l14291,4549r-3,-1l14279,4548r-3,1l14271,4553r-2,5l14259,4558r,-3l14260,4552r4,-6xe" fillcolor="#6a6a6a" stroked="f">
              <v:path arrowok="t"/>
            </v:shape>
            <v:shape id="_x0000_s2002" style="position:absolute;left:11431;top:4514;width:3606;height:115" coordorigin="11431,4514" coordsize="3606,115" path="m14344,4550r-5,3l14335,4559r,45l14324,4604r,-63l14335,4541r,7l14340,4542r6,-3l14354,4539r1,10l14347,4549r-3,1xe" fillcolor="#6a6a6a" stroked="f">
              <v:path arrowok="t"/>
            </v:shape>
            <v:shape id="_x0000_s2001" style="position:absolute;left:11431;top:4514;width:3606;height:115" coordorigin="11431,4514" coordsize="3606,115" path="m14374,4604r-11,l14363,4562r,-4l14362,4554r-4,-4l14355,4549r-1,-10l14367,4539r7,8l14374,4562r,42xe" fillcolor="#6a6a6a" stroked="f">
              <v:path arrowok="t"/>
            </v:shape>
            <v:shape id="_x0000_s2000" style="position:absolute;left:11431;top:4514;width:3606;height:115" coordorigin="11431,4514" coordsize="3606,115" path="m14406,4594r4,2l14422,4596r5,-3l14431,4587r,-29l14427,4552r-5,-3l14410,4549r-4,2l14403,4555r-3,4l14399,4542r7,-3l14420,4539r6,3l14431,4547r,-33l14441,4514r,90l14432,4604r-1,-7l14427,4602r-6,3l14405,4605r-2,-15l14406,4594xe" fillcolor="#6a6a6a" stroked="f">
              <v:path arrowok="t"/>
            </v:shape>
            <v:shape id="_x0000_s1999" style="position:absolute;left:11431;top:4514;width:3606;height:115" coordorigin="11431,4514" coordsize="3606,115" path="m14388,4572r,-10l14390,4554r5,-6l14399,4542r1,17l14399,4565r,15l14400,4586r3,4l14405,4605r-6,-3l14395,4596r-5,-6l14388,4582r,-10xe" fillcolor="#6a6a6a" stroked="f">
              <v:path arrowok="t"/>
            </v:shape>
            <v:shape id="_x0000_s1998" style="position:absolute;left:11431;top:4514;width:3606;height:115" coordorigin="11431,4514" coordsize="3606,115" path="m14504,4594r4,2l14520,4596r5,-3l14528,4587r,-29l14525,4552r-5,-3l14508,4549r-4,2l14510,4539r8,l14524,4542r4,6l14528,4608r,-10l14524,4603r-6,2l14503,4605r-6,-3l14498,4586r3,4l14504,4594xe" fillcolor="#6a6a6a" stroked="f">
              <v:path arrowok="t"/>
            </v:shape>
            <v:shape id="_x0000_s1997" style="position:absolute;left:11431;top:4514;width:3606;height:115" coordorigin="11431,4514" coordsize="3606,115" path="m14554,4560r2,-5l14558,4550r4,-4l14566,4544r4,-3l14566,4556r-2,5l14564,4567r32,l14596,4566r-1,-6l14594,4556r-3,-3l14588,4550r,-11l14595,4542r4,6l14604,4553r2,8l14606,4575r-43,l14564,4582r1,5l14569,4591r3,3l14577,4596r9,l14589,4595r5,-3l14599,4588r6,5l14600,4601r-8,4l14573,4605r-7,-3l14560,4597r-5,-6l14552,4584r,-18l14554,4560xe" fillcolor="#6a6a6a" stroked="f">
              <v:path arrowok="t"/>
            </v:shape>
            <v:shape id="_x0000_s1996" style="position:absolute;left:11431;top:4514;width:3606;height:115" coordorigin="11431,4514" coordsize="3606,115" path="m14588,4550r-3,-2l14576,4548r-4,2l14569,4553r-3,3l14570,4541r5,-2l14588,4539r,11xe" fillcolor="#6a6a6a" stroked="f">
              <v:path arrowok="t"/>
            </v:shape>
            <v:shape id="_x0000_s1995" style="position:absolute;left:11431;top:4514;width:3606;height:115" coordorigin="11431,4514" coordsize="3606,115" path="m14646,4595r,9l14640,4605r-7,l14629,4604r-5,-6l14623,4594r,-45l14611,4549r,-8l14623,4541r,-16l14634,4525r,16l14645,4541r,8l14634,4549r,39l14634,4593r4,3l14642,4596r4,-1xe" fillcolor="#6a6a6a" stroked="f">
              <v:path arrowok="t"/>
            </v:shape>
            <v:shape id="_x0000_s1994" style="position:absolute;left:11431;top:4514;width:3606;height:115" coordorigin="11431,4514" coordsize="3606,115" path="m14715,4595r,9l14709,4605r-8,l14698,4604r-5,-6l14692,4594r,-45l14680,4549r,-8l14692,4541r,-16l14703,4525r,16l14714,4541r,8l14703,4549r,39l14703,4593r4,3l14711,4596r4,-1xe" fillcolor="#6a6a6a" stroked="f">
              <v:path arrowok="t"/>
            </v:shape>
            <v:shape id="_x0000_s1993" style="position:absolute;left:11431;top:4514;width:3606;height:115" coordorigin="11431,4514" coordsize="3606,115" path="m14747,4550r-6,3l14738,4559r,45l14727,4604r,-90l14738,4514r,34l14743,4542r6,-3l14756,4539r2,10l14750,4549r-3,1xe" fillcolor="#6a6a6a" stroked="f">
              <v:path arrowok="t"/>
            </v:shape>
            <v:shape id="_x0000_s1992" style="position:absolute;left:11431;top:4514;width:3606;height:115" coordorigin="11431,4514" coordsize="3606,115" path="m14777,4604r-11,l14766,4562r,-4l14765,4554r-4,-4l14758,4549r-2,-10l14770,4539r7,8l14777,4562r,42xe" fillcolor="#6a6a6a" stroked="f">
              <v:path arrowok="t"/>
            </v:shape>
            <v:shape id="_x0000_s1991" style="position:absolute;left:11431;top:4514;width:3606;height:115" coordorigin="11431,4514" coordsize="3606,115" path="m14966,4590r-2,5l14961,4598r-5,3l14952,4604r-5,1l14932,4605r-7,-3l14920,4596r-5,-6l14912,4582r,-17l14913,4560r3,-5l14918,4550r4,-4l14926,4544r-1,15l14923,4565r,15l14925,4586r3,4l14931,4594r5,2l14947,4596r4,-2l14954,4590r3,-4l14959,4579r,-14l14957,4559r-3,-4l14957,4542r5,6l14967,4554r3,8l14970,4579r-1,6l14966,4590xe" fillcolor="#6a6a6a" stroked="f">
              <v:path arrowok="t"/>
            </v:shape>
            <v:shape id="_x0000_s1990" style="position:absolute;left:11431;top:4514;width:3606;height:115" coordorigin="11431,4514" coordsize="3606,115" path="m14951,4550r-4,-2l14936,4548r-5,2l14928,4555r-3,4l14926,4544r4,-3l14935,4539r15,l14957,4542r-3,13l14951,4550xe" fillcolor="#6a6a6a" stroked="f">
              <v:path arrowok="t"/>
            </v:shape>
            <v:shape id="_x0000_s1989" style="position:absolute;left:11431;top:4514;width:3606;height:115" coordorigin="11431,4514" coordsize="3606,115" path="m14887,4611r,-70l14898,4541r,82l14892,4629r-11,l14876,4629r-2,l14874,4620r5,l14883,4620r4,-5l14887,4611xe" fillcolor="#6a6a6a" stroked="f">
              <v:path arrowok="t"/>
            </v:shape>
            <v:shape id="_x0000_s1988" style="position:absolute;left:11431;top:4514;width:3606;height:115" coordorigin="11431,4514" coordsize="3606,115" path="m14791,4560r3,-5l14796,4550r4,-4l14804,4544r4,-3l14804,4556r-2,5l14802,4567r31,l14833,4566r,-6l14832,4556r-3,-3l14826,4550r,-11l14833,4542r4,6l14842,4553r2,8l14844,4575r-43,l14801,4582r2,5l14807,4591r3,3l14815,4596r9,l14827,4595r5,-3l14837,4588r6,5l14838,4601r-8,4l14811,4605r-7,-3l14798,4597r-5,-6l14790,4584r,-18l14791,4560xe" fillcolor="#6a6a6a" stroked="f">
              <v:path arrowok="t"/>
            </v:shape>
            <v:shape id="_x0000_s1987" style="position:absolute;left:11431;top:4514;width:3606;height:115" coordorigin="11431,4514" coordsize="3606,115" path="m14826,4550r-3,-2l14814,4548r-4,2l14807,4553r-3,3l14808,4541r5,-2l14826,4539r,11xe" fillcolor="#6a6a6a" stroked="f">
              <v:path arrowok="t"/>
            </v:shape>
            <v:shape id="_x0000_s1986" style="position:absolute;left:11431;top:4514;width:3606;height:115" coordorigin="11431,4514" coordsize="3606,115" path="m14886,4527r,-3l14886,4521r4,-3l14894,4518r4,3l14898,4524r,3l14894,4530r-4,l14886,4527xe" fillcolor="#6a6a6a" stroked="f">
              <v:path arrowok="t"/>
            </v:shape>
            <v:shape id="_x0000_s1985" style="position:absolute;left:11431;top:4514;width:3606;height:115" coordorigin="11431,4514" coordsize="3606,115" path="m15020,4539r6,3l15031,4548r4,6l15037,4562r,21l15035,4591r-5,5l15026,4602r-6,3l15005,4605r-7,-3l14994,4597r,7l14983,4604r,-90l14994,4514r,34l14999,4542r6,-3l15003,4549r-6,3l14994,4559r,27l14998,4593r5,3l15015,4596r4,-2l15022,4590r3,-4l15026,4580r,-16l15025,4559r-3,-4l15019,4551r-4,-2l15012,4539r8,xe" fillcolor="#6a6a6a" stroked="f">
              <v:path arrowok="t"/>
            </v:shape>
            <v:shape id="_x0000_s1984" style="position:absolute;left:11431;top:4514;width:3606;height:115" coordorigin="11431,4514" coordsize="3606,115" path="m15010,4549r-7,l15005,4539r7,l15015,4549r-5,xe" fillcolor="#6a6a6a" stroked="f">
              <v:path arrowok="t"/>
            </v:shape>
            <v:shape id="_x0000_s1983" style="position:absolute;left:11431;top:4514;width:3606;height:115" coordorigin="11431,4514" coordsize="3606,115" path="m14488,4554r4,-6l14497,4542r6,-3l14510,4539r-6,12l14501,4555r-3,4l14496,4565r,15l14498,4586r-1,16l14492,4596r-4,-6l14485,4582r,-20l14488,4554xe" fillcolor="#6a6a6a" stroked="f">
              <v:path arrowok="t"/>
            </v:shape>
            <v:shape id="_x0000_s1982" style="position:absolute;left:11431;top:4514;width:3606;height:115" coordorigin="11431,4514" coordsize="3606,115" path="m14494,4611r5,6l14505,4620r12,l14521,4619r6,-6l14528,4608r,-60l14529,4541r10,l14539,4611r-2,6l14532,4622r-5,5l14520,4629r-12,l14503,4628r-4,-2l14494,4624r-3,-3l14489,4618r5,-7xe" fillcolor="#6a6a6a" stroked="f">
              <v:path arrowok="t"/>
            </v:shape>
            <v:shape id="_x0000_s1981" style="position:absolute;left:11431;top:4514;width:3606;height:115" coordorigin="11431,4514" coordsize="3606,115" path="m11562,4550r-5,3l11553,4559r,45l11542,4604r,-90l11553,4514r,34l11558,4542r6,-3l11585,4539r7,8l11592,4562r,42l11581,4604r,-42l11581,4558r-1,-4l11576,4550r-3,-1l11565,4549r-3,1xe" fillcolor="#6a6a6a" stroked="f">
              <v:path arrowok="t"/>
            </v:shape>
            <v:shape id="_x0000_s1980" style="position:absolute;left:11431;top:4514;width:3606;height:115" coordorigin="11431,4514" coordsize="3606,115" path="m11452,4604r-21,-85l11442,4519r14,58l11457,4588r3,-10l11477,4519r9,l11503,4578r2,10l11507,4577r13,-58l11531,4519r-20,85l11500,4604r-17,-62l11482,4535r-2,7l11462,4604r-10,xe" fillcolor="#6a6a6a" stroked="f">
              <v:path arrowok="t"/>
            </v:shape>
            <v:shape id="_x0000_s1979" style="position:absolute;left:11431;top:4514;width:3606;height:115" coordorigin="11431,4514" coordsize="3606,115" path="m11617,4588r5,17l11616,4603r1,-26l11617,4588xe" fillcolor="#6a6a6a" stroked="f">
              <v:path arrowok="t"/>
            </v:shape>
            <v:shape id="_x0000_s1978" style="position:absolute;left:11431;top:4514;width:3606;height:115" coordorigin="11431,4514" coordsize="3606,115" path="m11613,4546r3,-2l11620,4542r4,-2l11628,4539r12,l11646,4541r4,4l11654,4549r2,5l11656,4560r,35l11657,4600r2,3l11659,4604r-12,l11646,4600r,-3l11641,4602r-6,3l11622,4605r-5,-17l11621,4593r5,3l11633,4596r3,-1l11639,4593r3,-2l11646,4586r,-13l11624,4573r-7,4l11616,4603r-4,-3l11608,4596r-2,-4l11606,4580r3,-5l11614,4571r5,-4l11626,4566r20,l11646,4557r-1,-3l11640,4549r-3,-1l11628,4548r-3,1l11620,4553r-2,5l11608,4558r,-3l11609,4552r4,-6xe" fillcolor="#6a6a6a" stroked="f">
              <v:path arrowok="t"/>
            </v:shape>
            <v:shape id="_x0000_s1977" style="position:absolute;left:11431;top:4514;width:3606;height:115" coordorigin="11431,4514" coordsize="3606,115" path="m11700,4595r,9l11695,4605r-8,l11683,4604r-4,-6l11677,4594r,-45l11666,4549r,-8l11677,4541r,-16l11688,4525r,16l11700,4541r,8l11688,4549r,39l11689,4593r4,3l11697,4596r3,-1xe" fillcolor="#6a6a6a" stroked="f">
              <v:path arrowok="t"/>
            </v:shape>
            <v:shape id="_x0000_s1976" style="position:absolute;left:11431;top:4514;width:3606;height:115" coordorigin="11431,4514" coordsize="3606,115" path="m11758,4594r4,2l11774,4596r5,-3l11782,4587r,-29l11779,4552r-5,-3l11762,4549r-4,2l11755,4555r-3,4l11751,4542r6,-3l11772,4539r6,3l11782,4547r,-33l11793,4514r,90l11783,4604r,-7l11778,4602r-6,3l11757,4605r-2,-15l11758,4594xe" fillcolor="#6a6a6a" stroked="f">
              <v:path arrowok="t"/>
            </v:shape>
            <v:shape id="_x0000_s1975" style="position:absolute;left:11431;top:4514;width:3606;height:115" coordorigin="11431,4514" coordsize="3606,115" path="m11740,4572r,-10l11742,4554r5,-6l11751,4542r1,17l11751,4565r,15l11752,4586r3,4l11757,4605r-6,-3l11747,4596r-5,-6l11740,4582r,-10xe" fillcolor="#6a6a6a" stroked="f">
              <v:path arrowok="t"/>
            </v:shape>
            <v:shape id="_x0000_s1974" style="position:absolute;left:11431;top:4514;width:3606;height:115" coordorigin="11431,4514" coordsize="3606,115" path="m11861,4590r-2,5l11856,4598r-5,3l11847,4604r-5,1l11827,4605r-6,-3l11815,4596r-5,-6l11807,4582r,-17l11808,4560r3,-5l11813,4550r4,-4l11821,4544r-1,15l11818,4565r,15l11820,4586r3,4l11826,4594r5,2l11842,4596r4,-2l11849,4590r3,-4l11854,4579r,-14l11852,4559r-3,-4l11852,4542r5,6l11862,4554r3,8l11865,4579r-1,6l11861,4590xe" fillcolor="#6a6a6a" stroked="f">
              <v:path arrowok="t"/>
            </v:shape>
            <v:shape id="_x0000_s1973" style="position:absolute;left:11431;top:4514;width:3606;height:115" coordorigin="11431,4514" coordsize="3606,115" path="m11846,4550r-4,-2l11831,4548r-5,2l11823,4555r-3,4l11821,4544r4,-3l11830,4539r15,l11852,4542r-3,13l11846,4550xe" fillcolor="#6a6a6a" stroked="f">
              <v:path arrowok="t"/>
            </v:shape>
            <v:shape id="_x0000_s1972" style="position:absolute;left:11431;top:4514;width:3606;height:115" coordorigin="11431,4514" coordsize="3606,115" path="m11972,4549r-3,-1l11961,4548r-3,1l11953,4553r-1,5l11953,4562r5,3l11961,4566r6,1l11972,4569r5,1l11980,4572r3,1l11987,4578r3,5l11990,4592r-2,5l11983,4600r-4,3l11973,4605r-13,l11956,4604r-4,-1l11948,4601r-3,-3l11943,4595r-2,-3l11940,4588r,-3l11950,4585r,3l11955,4593r2,2l11961,4596r9,l11973,4595r5,-3l11979,4587r-1,-5l11973,4579r-3,-2l11964,4576r-5,-1l11954,4574r-3,-2l11948,4570r-4,-4l11942,4561r,-8l11944,4548r4,-3l11953,4541r5,-2l11972,4539r6,2l11982,4545r5,4l11989,4553r,6l11978,4559r-1,-5l11972,4549xe" fillcolor="#6a6a6a" stroked="f">
              <v:path arrowok="t"/>
            </v:shape>
            <v:shape id="_x0000_s1971" style="position:absolute;left:11431;top:4514;width:3606;height:115" coordorigin="11431,4514" coordsize="3606,115" path="m11877,4560r2,-5l11882,4550r3,-4l11889,4544r5,-3l11890,4556r-2,5l11887,4567r32,l11919,4566r,-6l11917,4556r-3,-3l11912,4550r,-11l11918,4542r5,6l11927,4553r3,8l11930,4575r-43,l11887,4582r2,5l11892,4591r4,3l11900,4596r9,l11912,4595r6,-3l11922,4588r7,5l11923,4601r-8,4l11896,4605r-7,-3l11884,4597r-6,-6l11876,4584r,-18l11877,4560xe" fillcolor="#6a6a6a" stroked="f">
              <v:path arrowok="t"/>
            </v:shape>
            <v:shape id="_x0000_s1970" style="position:absolute;left:11431;top:4514;width:3606;height:115" coordorigin="11431,4514" coordsize="3606,115" path="m11912,4550r-4,-2l11899,4548r-3,2l11893,4553r-3,3l11894,4541r4,-2l11912,4539r,11xe" fillcolor="#6a6a6a" stroked="f">
              <v:path arrowok="t"/>
            </v:shape>
            <v:shape id="_x0000_s1969" style="position:absolute;left:11431;top:4514;width:3606;height:115" coordorigin="11431,4514" coordsize="3606,115" path="m12141,4590r-2,5l12135,4598r-4,3l12126,4604r-5,1l12107,4605r-7,-3l12095,4596r-6,-6l12087,4582r,-17l12088,4560r2,-5l12093,4550r3,-4l12101,4544r-2,15l12098,4565r,15l12099,4586r3,4l12106,4594r4,2l12121,4596r4,-2l12129,4590r3,-4l12134,4579r,-14l12132,4559r-3,-4l12131,4542r5,6l12142,4554r2,8l12144,4579r-1,6l12141,4590xe" fillcolor="#6a6a6a" stroked="f">
              <v:path arrowok="t"/>
            </v:shape>
            <v:shape id="_x0000_s1968" style="position:absolute;left:11431;top:4514;width:3606;height:115" coordorigin="11431,4514" coordsize="3606,115" path="m12125,4550r-4,-2l12110,4548r-4,2l12102,4555r-3,4l12101,4544r4,-3l12110,4539r14,l12131,4542r-2,13l12125,4550xe" fillcolor="#6a6a6a" stroked="f">
              <v:path arrowok="t"/>
            </v:shape>
            <v:shape id="_x0000_s1967" style="position:absolute;left:11431;top:4514;width:3606;height:115" coordorigin="11431,4514" coordsize="3606,115" path="m12034,4629r-4,l12030,4620r3,l12037,4620r5,-2l12046,4614r1,-4l12049,4603r-22,-62l12039,4541r16,47l12069,4541r12,l12055,4614r-4,10l12045,4629r-11,xe" fillcolor="#6a6a6a" stroked="f">
              <v:path arrowok="t"/>
            </v:shape>
            <v:shape id="_x0000_s1966" style="position:absolute;left:11431;top:4514;width:3606;height:115" coordorigin="11431,4514" coordsize="3606,115" path="m12197,4541r11,l12208,4604r-11,l12197,4598r-4,5l12187,4605r-15,l12167,4603r-4,-4l12160,4595r-2,-5l12158,4541r11,l12169,4591r3,5l12189,4596r5,-3l12197,4587r,-46xe" fillcolor="#6a6a6a" stroked="f">
              <v:path arrowok="t"/>
            </v:shape>
            <v:shape id="_x0000_s1965" style="position:absolute;left:11431;top:4514;width:3606;height:115" coordorigin="11431,4514" coordsize="3606,115" path="m12292,4571r,-6l12293,4559r2,-4l12297,4550r4,-4l12305,4543r4,-2l12314,4539r13,l12333,4542r5,4l12342,4550r3,6l12345,4562r-10,l12335,4558r-2,-3l12328,4550r-4,-2l12314,4548r-4,2l12307,4554r-3,4l12302,4564r,17l12304,4586r3,4l12310,4594r4,2l12324,4596r3,-1l12333,4590r2,-3l12335,4584r10,l12345,4588r-1,3l12341,4594r-2,4l12336,4600r-4,2l12328,4604r-4,1l12311,4605r-7,-3l12299,4596r-5,-5l12292,4583r,-12xe" fillcolor="#6a6a6a" stroked="f">
              <v:path arrowok="t"/>
            </v:shape>
            <v:shape id="_x0000_s1964" style="position:absolute;left:11431;top:4514;width:3606;height:115" coordorigin="11431,4514" coordsize="3606,115" path="m12242,4550r-4,3l12235,4559r,45l12224,4604r,-63l12235,4541r,7l12239,4542r5,-3l12250,4539r4,1l12255,4540r,10l12251,4550r-9,xe" fillcolor="#6a6a6a" stroked="f">
              <v:path arrowok="t"/>
            </v:shape>
            <v:shape id="_x0000_s1963" style="position:absolute;left:11431;top:4514;width:3606;height:115" coordorigin="11431,4514" coordsize="3606,115" path="m12396,4541r11,l12407,4604r-10,l12396,4598r-4,5l12386,4605r-15,l12366,4603r-3,-4l12359,4595r-2,-5l12357,4541r11,l12368,4591r4,5l12388,4596r5,-3l12396,4587r,-46xe" fillcolor="#6a6a6a" stroked="f">
              <v:path arrowok="t"/>
            </v:shape>
            <v:shape id="_x0000_s1962" style="position:absolute;left:11431;top:4514;width:3606;height:115" coordorigin="11431,4514" coordsize="3606,115" path="m12454,4549r-4,-1l12443,4548r-4,1l12435,4553r-1,5l12435,4562r4,3l12443,4566r5,1l12454,4569r4,1l12461,4572r4,1l12469,4578r2,5l12471,4592r-2,5l12465,4600r-5,3l12454,4605r-12,l12437,4604r-4,-1l12429,4601r-3,-3l12424,4595r-2,-3l12421,4588r,-3l12432,4585r,3l12436,4593r3,2l12442,4596r9,l12454,4595r5,-3l12461,4587r-2,-5l12455,4579r-4,-2l12446,4576r-6,-1l12436,4574r-4,-2l12429,4570r-4,-4l12423,4561r,-8l12425,4548r5,-3l12434,4541r6,-2l12454,4539r5,2l12464,4545r4,4l12471,4553r,6l12460,4559r-1,-5l12454,4549xe" fillcolor="#6a6a6a" stroked="f">
              <v:path arrowok="t"/>
            </v:shape>
            <v:shape id="_x0000_s1961" style="position:absolute;left:11431;top:4514;width:3606;height:115" coordorigin="11431,4514" coordsize="3606,115" path="m12512,4595r,9l12507,4605r-8,l12495,4604r-4,-6l12489,4594r,-45l12478,4549r,-8l12489,4541r,-16l12500,4525r,16l12512,4541r,8l12500,4549r,39l12501,4593r4,3l12508,4596r4,-1xe" fillcolor="#6a6a6a" stroked="f">
              <v:path arrowok="t"/>
            </v:shape>
            <v:shape id="_x0000_s1960" style="position:absolute;left:11431;top:4514;width:3606;height:115" coordorigin="11431,4514" coordsize="3606,115" path="m12575,4590r-3,5l12569,4598r-4,3l12560,4604r-5,1l12541,4605r-7,-3l12529,4596r-6,-6l12521,4582r,-17l12522,4560r2,-5l12527,4550r3,-4l12534,4544r-1,15l12531,4565r,15l12533,4586r3,4l12540,4594r4,2l12555,4596r4,-2l12563,4590r3,-4l12567,4579r,-14l12566,4559r-3,-4l12565,4542r5,6l12576,4554r2,8l12578,4579r-1,6l12575,4590xe" fillcolor="#6a6a6a" stroked="f">
              <v:path arrowok="t"/>
            </v:shape>
            <v:shape id="_x0000_s1959" style="position:absolute;left:11431;top:4514;width:3606;height:115" coordorigin="11431,4514" coordsize="3606,115" path="m12559,4550r-4,-2l12544,4548r-4,2l12536,4555r-3,4l12534,4544r5,-3l12544,4539r14,l12565,4542r-2,13l12559,4550xe" fillcolor="#6a6a6a" stroked="f">
              <v:path arrowok="t"/>
            </v:shape>
            <v:shape id="_x0000_s1958" style="position:absolute;left:11431;top:4514;width:3606;height:115" coordorigin="11431,4514" coordsize="3606,115" path="m12681,4604r-11,l12670,4558r-1,-4l12665,4550r-4,-1l12652,4549r-3,1l12644,4555r-2,3l12642,4562r,42l12631,4604r,-51l12626,4549r-16,l12605,4552r-2,6l12603,4604r-11,l12592,4541r10,l12602,4548r5,-6l12613,4539r17,l12636,4543r3,7l12641,4547r3,-3l12647,4542r4,-2l12655,4539r19,l12681,4547r,15l12681,4604xe" fillcolor="#6a6a6a" stroked="f">
              <v:path arrowok="t"/>
            </v:shape>
            <v:shape id="_x0000_s1957" style="position:absolute;left:11431;top:4514;width:3606;height:115" coordorigin="11431,4514" coordsize="3606,115" path="m12695,4560r3,-5l12700,4550r4,-4l12708,4544r4,-3l12708,4556r-2,5l12706,4567r31,l12737,4566r,-6l12736,4556r-3,-3l12730,4550r,-11l12737,4542r4,6l12746,4553r2,8l12748,4575r-43,l12705,4582r2,5l12711,4591r3,3l12719,4596r9,l12731,4595r5,-3l12741,4588r6,5l12742,4601r-8,4l12715,4605r-7,-3l12702,4597r-5,-6l12694,4584r,-18l12695,4560xe" fillcolor="#6a6a6a" stroked="f">
              <v:path arrowok="t"/>
            </v:shape>
            <v:shape id="_x0000_s1956" style="position:absolute;left:11431;top:4514;width:3606;height:115" coordorigin="11431,4514" coordsize="3606,115" path="m12730,4550r-3,-2l12718,4548r-4,2l12711,4553r-3,3l12712,4541r5,-2l12730,4539r,11xe" fillcolor="#6a6a6a" stroked="f">
              <v:path arrowok="t"/>
            </v:shape>
            <v:shape id="_x0000_s1955" style="position:absolute;left:11431;top:4514;width:3606;height:115" coordorigin="11431,4514" coordsize="3606,115" path="m12779,4550r-5,3l12771,4559r,45l12761,4604r,-63l12771,4541r,7l12775,4542r5,-3l12786,4539r4,1l12791,4540r,10l12788,4550r-9,xe" fillcolor="#6a6a6a" stroked="f">
              <v:path arrowok="t"/>
            </v:shape>
            <v:shape id="_x0000_s1954" style="position:absolute;left:11431;top:4514;width:3606;height:115" coordorigin="11431,4514" coordsize="3606,115" path="m12847,4594r4,2l12863,4596r5,-3l12871,4587r,-29l12868,4552r-5,-3l12851,4549r-4,2l12844,4555r-3,4l12840,4542r6,-3l12861,4539r6,3l12871,4547r,-33l12882,4514r,90l12872,4604r-1,-7l12867,4602r-6,3l12846,4605r-2,-15l12847,4594xe" fillcolor="#6a6a6a" stroked="f">
              <v:path arrowok="t"/>
            </v:shape>
            <v:shape id="_x0000_s1953" style="position:absolute;left:11431;top:4514;width:3606;height:115" coordorigin="11431,4514" coordsize="3606,115" path="m12828,4572r,-10l12831,4554r4,-6l12840,4542r1,17l12839,4565r,15l12841,4586r3,4l12846,4605r-6,-3l12835,4596r-4,-6l12828,4582r,-10xe" fillcolor="#6a6a6a" stroked="f">
              <v:path arrowok="t"/>
            </v:shape>
            <v:shape id="_x0000_s1952" style="position:absolute;left:11431;top:4514;width:3606;height:115" coordorigin="11431,4514" coordsize="3606,115" path="m12950,4590r-2,5l12944,4598r-4,3l12936,4604r-6,1l12916,4605r-7,-3l12904,4596r-5,-6l12896,4582r,-17l12897,4560r2,-5l12902,4550r3,-4l12910,4544r-2,15l12907,4565r,15l12908,4586r4,4l12915,4594r4,2l12930,4596r5,-2l12938,4590r3,-4l12943,4579r,-14l12941,4559r-3,-4l12940,4542r6,6l12951,4554r3,8l12954,4579r-2,6l12950,4590xe" fillcolor="#6a6a6a" stroked="f">
              <v:path arrowok="t"/>
            </v:shape>
            <v:shape id="_x0000_s1951" style="position:absolute;left:11431;top:4514;width:3606;height:115" coordorigin="11431,4514" coordsize="3606,115" path="m12935,4550r-5,-2l12919,4548r-4,2l12912,4555r-4,4l12910,4544r4,-3l12919,4539r14,l12940,4542r-2,13l12935,4550xe" fillcolor="#6a6a6a" stroked="f">
              <v:path arrowok="t"/>
            </v:shape>
            <v:shape id="_x0000_s1950" style="position:absolute;left:11431;top:4514;width:3606;height:115" coordorigin="11431,4514" coordsize="3606,115" path="m13024,4595r,9l13018,4605r-8,l13007,4604r-5,-6l13001,4594r,-45l12989,4549r,-8l13001,4541r,-16l13012,4525r,16l13023,4541r,8l13012,4549r,39l13012,4593r4,3l13020,4596r4,-1xe" fillcolor="#6a6a6a" stroked="f">
              <v:path arrowok="t"/>
            </v:shape>
            <v:shape id="_x0000_s1949" style="position:absolute;left:11431;top:4514;width:3606;height:115" coordorigin="11431,4514" coordsize="3606,115" path="m13086,4590r-2,5l13080,4598r-4,3l13072,4604r-5,1l13052,4605r-7,-3l13040,4596r-5,-6l13032,4582r,-17l13033,4560r3,-5l13038,4550r3,-4l13046,4544r-2,15l13043,4565r,15l13044,4586r4,4l13051,4594r4,2l13066,4596r5,-2l13074,4590r3,-4l13079,4579r,-14l13077,4559r-3,-4l13076,4542r6,6l13087,4554r3,8l13090,4579r-1,6l13086,4590xe" fillcolor="#6a6a6a" stroked="f">
              <v:path arrowok="t"/>
            </v:shape>
            <v:shape id="_x0000_s1948" style="position:absolute;left:11431;top:4514;width:3606;height:115" coordorigin="11431,4514" coordsize="3606,115" path="m13071,4550r-5,-2l13055,4548r-4,2l13048,4555r-4,4l13046,4544r4,-3l13055,4539r14,l13076,4542r-2,13l13071,4550xe" fillcolor="#6a6a6a" stroked="f">
              <v:path arrowok="t"/>
            </v:shape>
            <v:shape id="_x0000_s1947" style="position:absolute;left:11431;top:4514;width:3606;height:115" coordorigin="11431,4514" coordsize="3606,115" path="m13142,4588r4,17l13141,4603r1,-26l13142,4588xe" fillcolor="#6a6a6a" stroked="f">
              <v:path arrowok="t"/>
            </v:shape>
            <v:shape id="_x0000_s1946" style="position:absolute;left:11431;top:4514;width:3606;height:115" coordorigin="11431,4514" coordsize="3606,115" path="m13138,4546r3,-2l13145,4542r4,-2l13153,4539r12,l13171,4541r4,4l13179,4549r2,5l13181,4560r,35l13182,4600r2,3l13184,4604r-12,l13171,4600r,-3l13166,4602r-6,3l13146,4605r-4,-17l13145,4593r6,3l13158,4596r3,-1l13164,4593r3,-2l13171,4586r,-13l13149,4573r-7,4l13141,4603r-4,-3l13133,4596r-2,-4l13131,4580r3,-5l13139,4571r5,-4l13151,4566r20,l13171,4557r-2,-3l13165,4549r-3,-1l13153,4548r-3,1l13145,4553r-2,5l13133,4558r,-3l13134,4552r4,-6xe" fillcolor="#6a6a6a" stroked="f">
              <v:path arrowok="t"/>
            </v:shape>
            <v:shape id="_x0000_s1945" style="position:absolute;left:11431;top:4514;width:3606;height:115" coordorigin="11431,4514" coordsize="3606,115" path="m13214,4594r4,2l13230,4596r5,-3l13238,4587r,-29l13235,4552r-5,-3l13218,4549r-4,2l13211,4555r-3,4l13207,4542r6,-3l13228,4539r6,3l13238,4547r,-33l13249,4514r,90l13239,4604r,-7l13234,4602r-6,3l13213,4605r-2,-15l13214,4594xe" fillcolor="#6a6a6a" stroked="f">
              <v:path arrowok="t"/>
            </v:shape>
            <v:shape id="_x0000_s1944" style="position:absolute;left:11431;top:4514;width:3606;height:115" coordorigin="11431,4514" coordsize="3606,115" path="m13196,4572r,-10l13198,4554r5,-6l13207,4542r1,17l13207,4565r,15l13208,4586r3,4l13213,4605r-6,-3l13203,4596r-5,-6l13196,4582r,-10xe" fillcolor="#6a6a6a" stroked="f">
              <v:path arrowok="t"/>
            </v:shape>
            <v:shape id="_x0000_s1943" style="position:absolute;left:11431;top:4514;width:3606;height:115" coordorigin="11431,4514" coordsize="3606,115" path="m13282,4594r4,2l13298,4596r5,-3l13306,4587r,-29l13303,4552r-5,-3l13286,4549r-4,2l13279,4555r-3,4l13275,4542r6,-3l13296,4539r6,3l13306,4547r,-33l13317,4514r,90l13307,4604r-1,-7l13302,4602r-6,3l13281,4605r-2,-15l13282,4594xe" fillcolor="#6a6a6a" stroked="f">
              <v:path arrowok="t"/>
            </v:shape>
            <v:shape id="_x0000_s1942" style="position:absolute;left:11431;top:4514;width:3606;height:115" coordorigin="11431,4514" coordsize="3606,115" path="m13263,4572r,-10l13266,4554r4,-6l13275,4542r1,17l13274,4565r,15l13276,4586r3,4l13281,4605r-6,-3l13270,4596r-4,-6l13263,4582r,-10xe" fillcolor="#6a6a6a" stroked="f">
              <v:path arrowok="t"/>
            </v:shape>
            <v:shape id="_x0000_s1941" style="position:absolute;left:11431;top:4514;width:3606;height:115" coordorigin="11431,4514" coordsize="3606,115" path="m13529,4549r-3,-1l13518,4548r-3,1l13510,4553r-1,5l13510,4562r4,3l13518,4566r5,1l13529,4569r4,1l13536,4572r4,1l13544,4578r2,5l13546,4592r-2,5l13540,4600r-5,3l13529,4605r-12,l13512,4604r-4,-1l13505,4601r-3,-3l13499,4595r-2,-3l13496,4588r,-3l13507,4585r,3l13511,4593r3,2l13518,4596r8,l13529,4595r5,-3l13536,4587r-1,-5l13530,4579r-4,-2l13521,4576r-6,-1l13511,4574r-3,-2l13504,4570r-3,-4l13498,4561r,-8l13500,4548r5,-3l13509,4541r6,-2l13529,4539r6,2l13539,4545r4,4l13546,4553r,6l13535,4559r-1,-5l13529,4549xe" fillcolor="#6a6a6a" stroked="f">
              <v:path arrowok="t"/>
            </v:shape>
            <v:shape id="_x0000_s1940" style="position:absolute;left:11431;top:4514;width:3606;height:115" coordorigin="11431,4514" coordsize="3606,115" path="m13467,4549r-3,-1l13456,4548r-3,1l13448,4553r-1,5l13448,4562r4,3l13456,4566r5,1l13467,4569r4,1l13474,4572r4,1l13482,4578r3,5l13485,4592r-3,5l13478,4600r-5,3l13467,4605r-12,l13451,4604r-4,-1l13443,4601r-3,-3l13437,4595r-2,-3l13434,4588r,-3l13445,4585r,3l13449,4593r3,2l13456,4596r8,l13468,4595r5,-3l13474,4587r-1,-5l13468,4579r-4,-2l13459,4576r-6,-1l13449,4574r-3,-2l13443,4570r-4,-4l13436,4561r,-8l13438,4548r5,-3l13447,4541r6,-2l13467,4539r6,2l13477,4545r5,4l13484,4553r,6l13473,4559r-1,-5l13467,4549xe" fillcolor="#6a6a6a" stroked="f">
              <v:path arrowok="t"/>
            </v:shape>
            <v:shape id="_x0000_s1939" style="position:absolute;left:11431;top:4514;width:3606;height:115" coordorigin="11431,4514" coordsize="3606,115" path="m13372,4560r2,-5l13376,4550r4,-4l13384,4544r4,-3l13384,4556r-2,5l13382,4567r31,l13413,4566r,-6l13412,4556r-3,-3l13406,4550r,-11l13413,4542r4,6l13422,4553r2,8l13424,4575r-43,l13382,4582r1,5l13387,4591r3,3l13395,4596r9,l13407,4595r5,-3l13417,4588r6,5l13418,4601r-8,4l13391,4605r-7,-3l13378,4597r-5,-6l13370,4584r,-18l13372,4560xe" fillcolor="#6a6a6a" stroked="f">
              <v:path arrowok="t"/>
            </v:shape>
            <v:shape id="_x0000_s1938" style="position:absolute;left:11431;top:4514;width:3606;height:115" coordorigin="11431,4514" coordsize="3606,115" path="m13352,4550r-5,3l13344,4559r,45l13334,4604r,-63l13344,4541r,7l13348,4542r5,-3l13359,4539r4,1l13364,4540r,10l13361,4550r-9,xe" fillcolor="#6a6a6a" stroked="f">
              <v:path arrowok="t"/>
            </v:shape>
            <v:shape id="_x0000_s1937" style="position:absolute;left:11431;top:4514;width:3606;height:115" coordorigin="11431,4514" coordsize="3606,115" path="m13406,4550r-3,-2l13394,4548r-4,2l13387,4553r-3,3l13388,4541r5,-2l13406,4539r,11xe" fillcolor="#6a6a6a" stroked="f">
              <v:path arrowok="t"/>
            </v:shape>
            <v:shape id="_x0000_s1936" style="position:absolute;left:11431;top:4514;width:3606;height:115" coordorigin="11431,4514" coordsize="3606,115" path="m13617,4595r,9l13611,4605r-7,l13600,4604r-5,-6l13594,4594r,-45l13583,4549r,-8l13594,4541r,-16l13605,4525r,16l13617,4541r,8l13605,4549r,39l13605,4593r4,3l13613,4596r4,-1xe" fillcolor="#6a6a6a" stroked="f">
              <v:path arrowok="t"/>
            </v:shape>
            <v:shape id="_x0000_s1935" style="position:absolute;left:11431;top:4514;width:3606;height:115" coordorigin="11431,4514" coordsize="3606,115" path="m13649,4550r-5,3l13640,4559r,45l13629,4604r,-90l13640,4514r,34l13645,4542r6,-3l13672,4539r7,8l13679,4562r,42l13669,4604r,-42l13668,4558r-1,-4l13663,4550r-3,-1l13652,4549r-3,1xe" fillcolor="#6a6a6a" stroked="f">
              <v:path arrowok="t"/>
            </v:shape>
            <v:shape id="_x0000_s1934" style="position:absolute;left:11431;top:4514;width:3606;height:115" coordorigin="11431,4514" coordsize="3606,115" path="m13825,4539r6,3l13836,4548r4,6l13843,4562r,21l13840,4590r-4,6l13831,4602r-6,3l13810,4605r-6,-2l13800,4598r,30l13789,4628r,-87l13799,4541r,7l13804,4542r-1,10l13800,4557r,31l13803,4593r5,3l13820,4596r4,-2l13827,4590r3,-4l13832,4580r,-15l13830,4559r-3,-4l13824,4551r-4,-2l13818,4539r7,xe" fillcolor="#6a6a6a" stroked="f">
              <v:path arrowok="t"/>
            </v:shape>
            <v:shape id="_x0000_s1933" style="position:absolute;left:11635;top:4653;width:54;height:66" coordorigin="11635,4653" coordsize="54,66" path="m11636,4674r3,-5l11641,4664r4,-4l11649,4657r4,-2l11649,4670r-2,5l11646,4680r32,l11678,4679r,-5l11676,4670r-2,-3l11671,4664r,-11l11677,4656r5,5l11687,4667r2,8l11689,4689r-43,l11646,4695r2,6l11652,4704r3,4l11659,4710r10,l11672,4709r5,-3l11682,4702r6,5l11683,4715r-8,4l11656,4719r-7,-3l11643,4710r-5,-5l11635,4697r,-17l11636,4674xe" fillcolor="#6a6a6a" stroked="f">
              <v:path arrowok="t"/>
            </v:shape>
            <v:shape id="_x0000_s1932" style="position:absolute;left:11649;top:4653;width:22;height:17" coordorigin="11649,4653" coordsize="22,17" path="m11671,4664r-3,-2l11659,4662r-4,2l11652,4667r-3,3l11653,4655r5,-2l11671,4653r,11xe" fillcolor="#6a6a6a" stroked="f">
              <v:path arrowok="t"/>
            </v:shape>
            <v:shape id="_x0000_s1931" style="position:absolute;left:11698;top:4631;width:48;height:62" coordorigin="11698,4631" coordsize="48,62" path="m11725,4694r-11,l11714,4689r1,-3l11717,4680r2,-3l11722,4674r7,-8l11733,4662r1,-4l11734,4650r-1,-3l11729,4642r-3,-1l11718,4641r-3,1l11710,4646r-1,3l11709,4652r-11,l11698,4646r2,-5l11704,4637r5,-4l11715,4631r14,l11735,4633r4,4l11743,4641r2,6l11745,4660r-3,7l11736,4674r-7,6l11727,4683r-2,5l11725,4694xe" fillcolor="#6a6a6a" stroked="f">
              <v:path arrowok="t"/>
            </v:shape>
            <v:shape id="_x0000_s1930" style="position:absolute;left:11714;top:4706;width:13;height:12" coordorigin="11714,4706" coordsize="13,12" path="m11714,4712r,-3l11718,4706r4,l11726,4709r1,3l11726,4716r-4,2l11718,4718r-4,-2l11714,4712xe" fillcolor="#6a6a6a" stroked="f">
              <v:path arrowok="t"/>
            </v:shape>
            <v:shape id="_x0000_s1929" style="position:absolute;left:11444;top:4628;width:42;height:91" coordorigin="11444,4628" coordsize="42,91" path="m11451,4708r4,2l11468,4710r5,-3l11476,4700r,-29l11472,4665r-5,-2l11455,4663r-4,2l11448,4669r-3,4l11444,4656r7,-3l11465,4653r6,3l11476,4661r,-33l11486,4628r,90l11477,4718r-1,-7l11472,4716r-6,3l11451,4719r-3,-15l11451,4708xe" fillcolor="#6a6a6a" stroked="f">
              <v:path arrowok="t"/>
            </v:shape>
            <v:shape id="_x0000_s1928" style="position:absolute;left:11433;top:4656;width:18;height:63" coordorigin="11433,4656" coordsize="18,63" path="m11433,4685r,-9l11435,4668r5,-6l11444,4656r1,17l11444,4679r,15l11445,4700r3,4l11451,4719r-7,-3l11440,4710r-5,-6l11433,4696r,-11xe" fillcolor="#6a6a6a" stroked="f">
              <v:path arrowok="t"/>
            </v:shape>
            <v:shape id="_x0000_s1927" style="position:absolute;left:11500;top:4656;width:58;height:63" coordorigin="11500,4656" coordsize="58,63" path="m11555,4703r-3,5l11549,4712r-4,3l11540,4718r-5,1l11521,4719r-7,-3l11508,4710r-5,-6l11500,4696r,-17l11502,4674r2,-5l11506,4664r4,-4l11514,4657r-1,16l11511,4679r,15l11513,4699r3,5l11519,4708r5,2l11535,4710r4,-2l11542,4704r4,-5l11547,4693r,-14l11546,4673r-4,-4l11545,4656r5,6l11555,4668r3,8l11558,4693r-1,5l11555,4703xe" fillcolor="#6a6a6a" stroked="f">
              <v:path arrowok="t"/>
            </v:shape>
            <v:shape id="_x0000_s1926" style="position:absolute;left:11513;top:4653;width:32;height:20" coordorigin="11513,4653" coordsize="32,20" path="m11539,4664r-4,-2l11524,4662r-5,2l11516,4669r-3,4l11514,4657r5,-2l11524,4653r14,l11545,4656r-3,13l11539,4664xe" fillcolor="#6a6a6a" stroked="f">
              <v:path arrowok="t"/>
            </v:shape>
            <v:shape id="_x0000_s1925" style="position:absolute;left:11572;top:4653;width:50;height:65" coordorigin="11572,4653" coordsize="50,65" path="m11591,4663r-5,4l11583,4673r,45l11572,4718r,-64l11582,4654r,8l11587,4656r6,-3l11615,4653r6,8l11622,4676r,42l11611,4718r,-42l11611,4671r-1,-3l11606,4664r-4,-1l11595,4663r-4,xe" fillcolor="#6a6a6a" stroked="f">
              <v:path arrowok="t"/>
            </v:shape>
            <v:shape id="_x0000_s1924" style="position:absolute;left:10205;top:4268;width:358;height:234" coordorigin="10205,4268" coordsize="358,234" path="m10205,4268r359,l10564,4502r-359,l10205,4268xe" fillcolor="#f68e1d" stroked="f">
              <v:path arrowok="t"/>
            </v:shape>
            <v:shape id="_x0000_s1923" style="position:absolute;left:10318;top:4311;width:239;height:146" coordorigin="10318,4311" coordsize="239,146" path="m10447,4423r-5,-20l10441,4388r,-22l10444,4354r4,-11l10453,4333r7,-8l10469,4319r9,-5l10488,4311r12,l10522,4314r17,9l10552,4340r5,20l10557,4361r-29,l10527,4352r-2,-6l10520,4341r-4,-4l10509,4335r-19,l10483,4339r-5,7l10473,4353r-2,10l10471,4378r,26l10473,4415r5,7l10483,4429r7,4l10509,4433r7,-2l10520,4427r5,-4l10527,4416r1,-8l10557,4408r-1,15l10550,4435r-10,9l10524,4453r-21,4l10500,4457r-21,-4l10462,4443r-5,-4l10447,4423xe" stroked="f">
              <v:path arrowok="t"/>
            </v:shape>
            <v:shape id="_x0000_s1922" style="position:absolute;left:10318;top:4311;width:239;height:146" coordorigin="10318,4311" coordsize="239,146" path="m10393,4316r16,8l10410,4324r9,8l10423,4342r,24l10421,4374r-4,6l10413,4387r-7,5l10398,4396r31,58l10429,4455r-32,l10371,4379r7,l10384,4377r4,-3l10392,4370r2,-5l10394,4352r-2,-6l10388,4343r-4,-4l10379,4337r-32,l10347,4455r-29,l10318,4313r53,l10393,4316xe" stroked="f">
              <v:path arrowok="t"/>
            </v:shape>
            <v:shape id="_x0000_s1921" style="position:absolute;left:10318;top:4311;width:239;height:146" coordorigin="10318,4311" coordsize="239,146" path="m10397,4455r-26,-52l10347,4403r,52l10347,4379r24,l10397,4455xe" stroked="f">
              <v:path arrowok="t"/>
            </v:shape>
            <v:shape id="_x0000_s1920" type="#_x0000_t75" style="position:absolute;left:6379;top:4300;width:1911;height:132">
              <v:imagedata r:id="rId11" o:title=""/>
            </v:shape>
            <v:shape id="_x0000_s1919" type="#_x0000_t75" style="position:absolute;left:6356;top:4555;width:2823;height:689">
              <v:imagedata r:id="rId12" o:title=""/>
            </v:shape>
            <v:shape id="_x0000_s1918" style="position:absolute;left:5201;top:4268;width:422;height:234" coordorigin="5201,4268" coordsize="422,234" path="m5201,4268r422,l5623,4502r-422,l5201,4268xe" fillcolor="#f68e1d" stroked="f">
              <v:path arrowok="t"/>
            </v:shape>
            <v:shape id="_x0000_s1917" style="position:absolute;left:5255;top:4311;width:361;height:146" coordorigin="5255,4311" coordsize="361,146" path="m5584,4348r-4,-4l5576,4339r-6,-2l5563,4337r10,-24l5582,4315r2,33xe" stroked="f">
              <v:path arrowok="t"/>
            </v:shape>
            <v:shape id="_x0000_s1916" style="position:absolute;left:5255;top:4311;width:361;height:146" coordorigin="5255,4311" coordsize="361,146" path="m5284,4413r,7l5286,4425r3,3l5292,4432r4,1l5308,4433r5,-1l5316,4428r3,-4l5321,4418r,-105l5350,4313r,107l5348,4428r-4,7l5340,4442r-5,5l5327,4451r-7,4l5312,4457r-24,l5276,4453r-9,-8l5259,4438r-4,-11l5255,4413r29,xe" stroked="f">
              <v:path arrowok="t"/>
            </v:shape>
            <v:shape id="_x0000_s1915" style="position:absolute;left:5255;top:4311;width:361;height:146" coordorigin="5255,4311" coordsize="361,146" path="m5440,4314r7,7l5453,4327r4,8l5457,4355r-6,10l5440,4374r-11,8l5453,4410r4,-7l5459,4394r,-9l5483,4385r-2,22l5474,4425r-4,5l5492,4455r-33,l5452,4447r-10,6l5430,4457r-28,l5391,4453r-9,-7l5374,4438r-4,-9l5370,4410r1,-6l5375,4399r4,-6l5386,4387r9,-7l5398,4421r2,4l5403,4429r4,4l5412,4434r12,l5431,4432r6,-3l5409,4396r-2,2l5401,4403r-2,-88l5409,4311r-2,33l5407,4353r3,6l5416,4366r7,-4l5427,4359r4,-5l5433,4349r,-6l5430,4337r-3,-2l5424,4334r-3,l5421,4311r10,l5440,4314xe" stroked="f">
              <v:path arrowok="t"/>
            </v:shape>
            <v:shape id="_x0000_s1914" style="position:absolute;left:5255;top:4311;width:361;height:146" coordorigin="5255,4311" coordsize="361,146" path="m5421,4334r-4,l5413,4335r-5,5l5407,4344r2,-33l5421,4311r,23xe" stroked="f">
              <v:path arrowok="t"/>
            </v:shape>
            <v:shape id="_x0000_s1913" style="position:absolute;left:5255;top:4311;width:361;height:146" coordorigin="5255,4311" coordsize="361,146" path="m5385,4328r7,-6l5399,4315r2,88l5398,4408r,13l5395,4380r-4,-6l5388,4369r-3,-5l5383,4359r-1,-5l5382,4337r3,-9xe" stroked="f">
              <v:path arrowok="t"/>
            </v:shape>
            <v:shape id="_x0000_s1912" style="position:absolute;left:5255;top:4311;width:361;height:146" coordorigin="5255,4311" coordsize="361,146" path="m5590,4319r8,4l5605,4328r4,8l5613,4343r3,8l5616,4374r-5,11l5601,4393r-16,9l5563,4405r-27,l5536,4455r-29,l5507,4313r66,l5563,4337r-27,l5536,4381r34,l5576,4379r4,-3l5584,4372r2,-5l5586,4353r-2,-5l5582,4315r8,4xe" stroked="f">
              <v:path arrowok="t"/>
            </v:shape>
            <v:shape id="_x0000_s1911" type="#_x0000_t75" style="position:absolute;left:1299;top:4300;width:2556;height:140">
              <v:imagedata r:id="rId13" o:title=""/>
            </v:shape>
            <v:shape id="_x0000_s1910" style="position:absolute;left:1305;top:4532;width:3222;height:124" coordorigin="1305,4532" coordsize="3222,124" path="m3798,4595r,-9l3801,4578r4,-6l3810,4566r1,17l3809,4589r,15l3811,4610r3,4l3816,4629r-6,-3l3805,4620r-4,-6l3798,4606r,-11xe" fillcolor="#6a6a6a" stroked="f">
              <v:path arrowok="t"/>
            </v:shape>
            <v:shape id="_x0000_s1909" style="position:absolute;left:1305;top:4532;width:3222;height:124" coordorigin="1305,4532" coordsize="3222,124" path="m4064,4573r-3,-1l4053,4572r-3,-9l4064,4563r6,2l4074,4569r5,3l4081,4577r,6l4070,4583r-1,-6l4064,4573xe" fillcolor="#6a6a6a" stroked="f">
              <v:path arrowok="t"/>
            </v:shape>
            <v:shape id="_x0000_s1908" style="position:absolute;left:1305;top:4532;width:3222;height:124" coordorigin="1305,4532" coordsize="3222,124" path="m4040,4569r4,-4l4050,4563r3,9l4050,4573r-5,3l4044,4581r1,5l4049,4589r4,1l4058,4591r6,1l4068,4594r3,1l4075,4597r4,4l4081,4607r,9l4079,4620r-4,4l4070,4627r-6,2l4052,4629r-5,-1l4044,4626r-4,-2l4037,4622r-3,-3l4032,4616r-1,-4l4031,4608r11,l4042,4612r4,5l4049,4619r4,1l4061,4620r3,-1l4069,4616r2,-5l4070,4606r-5,-3l4061,4601r-5,-1l4050,4599r-4,-2l4043,4596r-4,-2l4036,4590r-3,-5l4033,4577r2,-5l4040,4569xe" fillcolor="#6a6a6a" stroked="f">
              <v:path arrowok="t"/>
            </v:shape>
            <v:shape id="_x0000_s1907" style="position:absolute;left:1305;top:4532;width:3222;height:124" coordorigin="1305,4532" coordsize="3222,124" path="m4002,4573r-3,-1l3991,4572r-3,-9l4002,4563r6,2l4012,4569r5,3l4019,4577r,6l4008,4583r-1,-6l4002,4573xe" fillcolor="#6a6a6a" stroked="f">
              <v:path arrowok="t"/>
            </v:shape>
            <v:shape id="_x0000_s1906" style="position:absolute;left:1305;top:4532;width:3222;height:124" coordorigin="1305,4532" coordsize="3222,124" path="m3978,4569r4,-4l3988,4563r3,9l3988,4573r-5,3l3982,4581r1,5l3987,4589r4,1l3996,4591r6,1l4006,4594r4,1l4013,4597r4,4l4020,4607r,9l4017,4620r-4,4l4008,4627r-6,2l3990,4629r-4,-1l3982,4626r-4,-2l3975,4622r-3,-3l3970,4616r-1,-4l3969,4608r11,l3980,4612r4,5l3987,4619r4,1l3999,4620r4,-1l4008,4616r1,-5l4008,4606r-5,-3l3999,4601r-5,-1l3988,4599r-4,-2l3981,4596r-3,-2l3974,4590r-3,-5l3971,4577r3,-5l3978,4569xe" fillcolor="#6a6a6a" stroked="f">
              <v:path arrowok="t"/>
            </v:shape>
            <v:shape id="_x0000_s1905" style="position:absolute;left:1305;top:4532;width:3222;height:124" coordorigin="1305,4532" coordsize="3222,124" path="m3907,4584r2,-5l3911,4574r4,-4l3919,4567r4,-2l3919,4580r-2,4l3917,4590r32,l3949,4589r-1,-5l3947,4580r-3,-3l3941,4574r,-11l3948,4566r4,5l3957,4577r2,8l3959,4599r-43,l3917,4605r1,5l3922,4614r3,4l3930,4620r9,l3942,4619r5,-3l3952,4612r6,5l3953,4625r-8,4l3926,4629r-7,-3l3913,4620r-5,-5l3905,4607r,-18l3907,4584xe" fillcolor="#6a6a6a" stroked="f">
              <v:path arrowok="t"/>
            </v:shape>
            <v:shape id="_x0000_s1904" style="position:absolute;left:1305;top:4532;width:3222;height:124" coordorigin="1305,4532" coordsize="3222,124" path="m3887,4574r-5,3l3879,4583r,45l3869,4628r,-64l3879,4564r,8l3883,4566r5,-3l3894,4563r4,l3899,4564r,10l3896,4574r-9,xe" fillcolor="#6a6a6a" stroked="f">
              <v:path arrowok="t"/>
            </v:shape>
            <v:shape id="_x0000_s1903" style="position:absolute;left:1305;top:4532;width:3222;height:124" coordorigin="1305,4532" coordsize="3222,124" path="m3941,4574r-3,-2l3929,4572r-4,2l3922,4577r-3,3l3923,4565r5,-2l3941,4563r,11xe" fillcolor="#6a6a6a" stroked="f">
              <v:path arrowok="t"/>
            </v:shape>
            <v:shape id="_x0000_s1902" style="position:absolute;left:1305;top:4532;width:3222;height:124" coordorigin="1305,4532" coordsize="3222,124" path="m4218,4613r-2,5l4213,4622r-5,3l4204,4628r-5,1l4184,4629r-7,-3l4172,4620r-5,-6l4164,4606r,-17l4165,4584r3,-5l4170,4574r4,-4l4178,4567r-1,16l4175,4589r,15l4177,4609r3,5l4183,4618r4,2l4198,4620r5,-2l4206,4614r3,-5l4211,4603r,-14l4209,4583r-3,-4l4209,4566r5,6l4219,4578r3,8l4222,4603r-1,5l4218,4613xe" fillcolor="#6a6a6a" stroked="f">
              <v:path arrowok="t"/>
            </v:shape>
            <v:shape id="_x0000_s1901" style="position:absolute;left:1305;top:4532;width:3222;height:124" coordorigin="1305,4532" coordsize="3222,124" path="m4203,4574r-5,-2l4187,4572r-4,2l4180,4579r-3,4l4178,4567r4,-2l4187,4563r15,l4209,4566r-3,13l4203,4574xe" fillcolor="#6a6a6a" stroked="f">
              <v:path arrowok="t"/>
            </v:shape>
            <v:shape id="_x0000_s1900" style="position:absolute;left:1305;top:4532;width:3222;height:124" coordorigin="1305,4532" coordsize="3222,124" path="m4141,4554r,10l4155,4564r,9l4141,4573r,55l4131,4628r,-55l4121,4573r,-9l4131,4564r,-13l4132,4546r4,-4l4140,4539r5,-2l4152,4537r5,l4159,4538r-1,8l4154,4546r-5,l4144,4549r-3,5xe" fillcolor="#6a6a6a" stroked="f">
              <v:path arrowok="t"/>
            </v:shape>
            <v:shape id="_x0000_s1899" style="position:absolute;left:1305;top:4532;width:3222;height:124" coordorigin="1305,4532" coordsize="3222,124" path="m4413,4613r-2,5l4407,4622r-4,3l4398,4628r-5,1l4379,4629r-7,-3l4367,4620r-6,-6l4359,4606r,-17l4360,4584r2,-5l4365,4574r3,-4l4373,4567r-2,16l4370,4589r,15l4371,4609r4,5l4378,4618r4,2l4393,4620r4,-2l4401,4614r3,-5l4406,4603r,-14l4404,4583r-3,-4l4403,4566r5,6l4414,4578r2,8l4416,4603r-1,5l4413,4613xe" fillcolor="#6a6a6a" stroked="f">
              <v:path arrowok="t"/>
            </v:shape>
            <v:shape id="_x0000_s1898" style="position:absolute;left:1305;top:4532;width:3222;height:124" coordorigin="1305,4532" coordsize="3222,124" path="m4397,4574r-4,-2l4382,4572r-4,2l4375,4579r-4,4l4373,4567r4,-2l4382,4563r14,l4403,4566r-2,13l4397,4574xe" fillcolor="#6a6a6a" stroked="f">
              <v:path arrowok="t"/>
            </v:shape>
            <v:shape id="_x0000_s1897" style="position:absolute;left:1305;top:4532;width:3222;height:124" coordorigin="1305,4532" coordsize="3222,124" path="m4306,4653r-4,-1l4302,4644r3,l4309,4644r5,-2l4318,4637r1,-3l4321,4627r-22,-63l4311,4564r16,48l4341,4564r12,l4327,4638r-4,10l4317,4653r-11,xe" fillcolor="#6a6a6a" stroked="f">
              <v:path arrowok="t"/>
            </v:shape>
            <v:shape id="_x0000_s1896" style="position:absolute;left:1305;top:4532;width:3222;height:124" coordorigin="1305,4532" coordsize="3222,124" path="m4254,4574r-5,3l4246,4583r,45l4235,4628r,-64l4246,4564r,8l4250,4566r5,-3l4261,4563r4,l4266,4564r,10l4263,4574r-9,xe" fillcolor="#6a6a6a" stroked="f">
              <v:path arrowok="t"/>
            </v:shape>
            <v:shape id="_x0000_s1895" style="position:absolute;left:1305;top:4532;width:3222;height:124" coordorigin="1305,4532" coordsize="3222,124" path="m4469,4564r11,l4480,4628r-11,l4469,4621r-4,5l4459,4629r-15,l4439,4627r-4,-4l4432,4619r-2,-6l4430,4564r11,l4441,4615r4,5l4461,4620r5,-3l4469,4610r,-46xe" fillcolor="#6a6a6a" stroked="f">
              <v:path arrowok="t"/>
            </v:shape>
            <v:shape id="_x0000_s1894" style="position:absolute;left:1305;top:4532;width:3222;height:124" coordorigin="1305,4532" coordsize="3222,124" path="m4515,4574r-5,3l4507,4583r,45l4496,4628r,-64l4507,4564r,8l4511,4566r5,-3l4522,4563r4,l4527,4564r,10l4523,4574r-8,xe" fillcolor="#6a6a6a" stroked="f">
              <v:path arrowok="t"/>
            </v:shape>
            <v:shape id="_x0000_s1893" style="position:absolute;left:1305;top:4532;width:3222;height:124" coordorigin="1305,4532" coordsize="3222,124" path="m1436,4573r-6,4l1427,4583r,45l1416,4628r,-90l1427,4538r,34l1431,4566r7,-3l1459,4563r7,8l1466,4586r,42l1455,4628r,-42l1455,4581r-1,-3l1450,4574r-4,-2l1439,4572r-3,1xe" fillcolor="#6a6a6a" stroked="f">
              <v:path arrowok="t"/>
            </v:shape>
            <v:shape id="_x0000_s1892" style="position:absolute;left:1305;top:4532;width:3222;height:124" coordorigin="1305,4532" coordsize="3222,124" path="m1325,4628r-20,-85l1316,4543r14,58l1331,4612r2,-10l1350,4543r10,l1376,4602r3,10l1381,4601r13,-58l1405,4543r-21,85l1374,4628r-18,-62l1355,4559r-1,7l1336,4628r-11,xe" fillcolor="#6a6a6a" stroked="f">
              <v:path arrowok="t"/>
            </v:shape>
            <v:shape id="_x0000_s1891" style="position:absolute;left:1305;top:4532;width:3222;height:124" coordorigin="1305,4532" coordsize="3222,124" path="m1508,4595r,-6l1509,4583r3,-5l1514,4573r3,-3l1521,4567r5,-3l1531,4563r13,l1549,4565r5,5l1559,4574r2,5l1562,4586r-11,l1551,4582r-2,-3l1544,4573r-3,-1l1531,4572r-4,2l1523,4578r-2,4l1519,4588r,17l1521,4610r2,4l1527,4618r4,2l1540,4620r4,-1l1549,4614r2,-3l1551,4608r11,l1562,4611r-2,4l1558,4618r-2,3l1552,4624r-3,2l1545,4628r-4,1l1528,4629r-7,-3l1516,4620r-5,-6l1508,4607r,-12xe" fillcolor="#6a6a6a" stroked="f">
              <v:path arrowok="t"/>
            </v:shape>
            <v:shape id="_x0000_s1890" style="position:absolute;left:1305;top:4532;width:3222;height:124" coordorigin="1305,4532" coordsize="3222,124" path="m1483,4628r,-64l1494,4564r,64l1483,4628xe" fillcolor="#6a6a6a" stroked="f">
              <v:path arrowok="t"/>
            </v:shape>
            <v:shape id="_x0000_s1889" style="position:absolute;left:1305;top:4532;width:3222;height:124" coordorigin="1305,4532" coordsize="3222,124" path="m1482,4548r,-4l1486,4541r4,l1494,4544r1,4l1494,4551r-4,3l1486,4554r-4,-3l1482,4548xe" fillcolor="#6a6a6a" stroked="f">
              <v:path arrowok="t"/>
            </v:shape>
            <v:shape id="_x0000_s1888" style="position:absolute;left:1305;top:4532;width:3222;height:124" coordorigin="1305,4532" coordsize="3222,124" path="m1750,4613r-3,5l1744,4622r-4,3l1735,4628r-5,1l1716,4629r-7,-3l1704,4620r-6,-6l1696,4606r,-17l1697,4584r2,-5l1702,4574r3,-4l1709,4567r-1,16l1706,4589r,15l1708,4609r3,5l1715,4618r4,2l1730,4620r4,-2l1737,4614r4,-5l1742,4603r,-14l1741,4583r-4,-4l1740,4566r5,6l1751,4578r2,8l1753,4603r-1,5l1750,4613xe" fillcolor="#6a6a6a" stroked="f">
              <v:path arrowok="t"/>
            </v:shape>
            <v:shape id="_x0000_s1887" style="position:absolute;left:1305;top:4532;width:3222;height:124" coordorigin="1305,4532" coordsize="3222,124" path="m1734,4574r-4,-2l1719,4572r-4,2l1711,4579r-3,4l1709,4567r5,-2l1719,4563r14,l1740,4566r-3,13l1734,4574xe" fillcolor="#6a6a6a" stroked="f">
              <v:path arrowok="t"/>
            </v:shape>
            <v:shape id="_x0000_s1886" style="position:absolute;left:1305;top:4532;width:3222;height:124" coordorigin="1305,4532" coordsize="3222,124" path="m1670,4635r,-71l1681,4564r,83l1675,4653r-11,l1660,4653r-2,-1l1658,4644r5,l1667,4643r3,-5l1670,4635xe" fillcolor="#6a6a6a" stroked="f">
              <v:path arrowok="t"/>
            </v:shape>
            <v:shape id="_x0000_s1885" style="position:absolute;left:1305;top:4532;width:3222;height:124" coordorigin="1305,4532" coordsize="3222,124" path="m1594,4573r-6,4l1585,4583r,45l1574,4628r,-90l1585,4538r,34l1590,4566r6,-3l1617,4563r7,8l1624,4586r,42l1613,4628r,-42l1613,4581r-1,-3l1608,4574r-3,-2l1597,4572r-3,1xe" fillcolor="#6a6a6a" stroked="f">
              <v:path arrowok="t"/>
            </v:shape>
            <v:shape id="_x0000_s1884" style="position:absolute;left:1305;top:4532;width:3222;height:124" coordorigin="1305,4532" coordsize="3222,124" path="m1669,4551r,-3l1670,4544r3,-3l1677,4541r4,3l1682,4548r-1,3l1677,4554r-4,l1669,4551xe" fillcolor="#6a6a6a" stroked="f">
              <v:path arrowok="t"/>
            </v:shape>
            <v:shape id="_x0000_s1883" style="position:absolute;left:1305;top:4532;width:3222;height:124" coordorigin="1305,4532" coordsize="3222,124" path="m1864,4573r-3,-1l1853,4572r-3,1l1846,4576r-2,5l1845,4586r5,3l1853,4590r6,1l1864,4592r5,2l1872,4595r3,2l1879,4601r3,6l1882,4616r-2,4l1875,4624r-4,3l1865,4629r-13,l1848,4628r-4,-2l1840,4624r-3,-2l1835,4619r-2,-3l1832,4612r,-4l1842,4608r,4l1847,4617r2,2l1853,4620r9,l1865,4619r5,-3l1871,4611r-1,-5l1865,4603r-3,-2l1856,4600r-5,-1l1846,4597r-3,-1l1840,4594r-4,-4l1834,4585r,-8l1836,4572r4,-3l1845,4565r5,-2l1864,4563r6,2l1874,4569r5,3l1881,4577r,6l1870,4583r-1,-6l1864,4573xe" fillcolor="#6a6a6a" stroked="f">
              <v:path arrowok="t"/>
            </v:shape>
            <v:shape id="_x0000_s1882" style="position:absolute;left:1305;top:4532;width:3222;height:124" coordorigin="1305,4532" coordsize="3222,124" path="m1803,4563r7,3l1814,4572r4,6l1820,4586r,20l1818,4614r-4,6l1809,4626r-6,3l1788,4629r-6,-3l1777,4620r,8l1767,4628r,-90l1778,4538r,33l1782,4566r6,-3l1786,4572r-5,4l1778,4582r,28l1781,4616r5,4l1798,4620r4,-2l1805,4614r3,-4l1810,4604r,-16l1808,4582r-3,-3l1802,4575r-4,-3l1796,4563r7,xe" fillcolor="#6a6a6a" stroked="f">
              <v:path arrowok="t"/>
            </v:shape>
            <v:shape id="_x0000_s1881" style="position:absolute;left:1305;top:4532;width:3222;height:124" coordorigin="1305,4532" coordsize="3222,124" path="m1793,4572r-7,l1788,4563r8,l1798,4572r-5,xe" fillcolor="#6a6a6a" stroked="f">
              <v:path arrowok="t"/>
            </v:shape>
            <v:shape id="_x0000_s1880" style="position:absolute;left:1305;top:4532;width:3222;height:124" coordorigin="1305,4532" coordsize="3222,124" path="m1890,4596r,-9l1919,4587r,9l1890,4596xe" fillcolor="#6a6a6a" stroked="f">
              <v:path arrowok="t"/>
            </v:shape>
            <v:shape id="_x0000_s1879" style="position:absolute;left:1305;top:4532;width:3222;height:124" coordorigin="1305,4532" coordsize="3222,124" path="m1956,4619r,9l1950,4629r-7,l1939,4627r-5,-6l1933,4617r,-44l1921,4573r,-9l1933,4564r,-15l1944,4549r,15l1956,4564r,9l1944,4573r,39l1944,4616r4,4l1952,4620r4,-1xe" fillcolor="#6a6a6a" stroked="f">
              <v:path arrowok="t"/>
            </v:shape>
            <v:shape id="_x0000_s1878" style="position:absolute;left:1305;top:4532;width:3222;height:124" coordorigin="1305,4532" coordsize="3222,124" path="m2018,4613r-2,5l2013,4622r-5,3l2004,4628r-5,1l1985,4629r-7,-3l1972,4620r-5,-6l1964,4606r,-17l1966,4584r2,-5l1970,4574r4,-4l1978,4567r-1,16l1975,4589r,15l1977,4609r3,5l1983,4618r5,2l1999,4620r4,-2l2006,4614r4,-5l2011,4603r,-14l2010,4583r-4,-4l2009,4566r5,6l2019,4578r3,8l2022,4603r-1,5l2018,4613xe" fillcolor="#6a6a6a" stroked="f">
              <v:path arrowok="t"/>
            </v:shape>
            <v:shape id="_x0000_s1877" style="position:absolute;left:1305;top:4532;width:3222;height:124" coordorigin="1305,4532" coordsize="3222,124" path="m2003,4574r-4,-2l1988,4572r-5,2l1980,4579r-3,4l1978,4567r5,-2l1988,4563r14,l2009,4566r-3,13l2003,4574xe" fillcolor="#6a6a6a" stroked="f">
              <v:path arrowok="t"/>
            </v:shape>
            <v:shape id="_x0000_s1876" style="position:absolute;left:1305;top:4532;width:3222;height:124" coordorigin="1305,4532" coordsize="3222,124" path="m2030,4596r,-9l2058,4587r,9l2030,4596xe" fillcolor="#6a6a6a" stroked="f">
              <v:path arrowok="t"/>
            </v:shape>
            <v:shape id="_x0000_s1875" style="position:absolute;left:1305;top:4532;width:3222;height:124" coordorigin="1305,4532" coordsize="3222,124" path="m2105,4563r6,3l2116,4572r4,6l2122,4586r,20l2120,4614r-4,6l2111,4626r-6,3l2090,4629r-6,-3l2079,4620r,8l2069,4628r,-90l2080,4538r,33l2084,4566r6,-3l2088,4572r-5,4l2080,4582r,28l2083,4616r5,4l2100,4620r4,-2l2107,4614r3,-4l2112,4604r,-16l2110,4582r-3,-3l2104,4575r-4,-3l2098,4563r7,xe" fillcolor="#6a6a6a" stroked="f">
              <v:path arrowok="t"/>
            </v:shape>
            <v:shape id="_x0000_s1874" style="position:absolute;left:1305;top:4532;width:3222;height:124" coordorigin="1305,4532" coordsize="3222,124" path="m2095,4572r-7,l2090,4563r8,l2100,4572r-5,xe" fillcolor="#6a6a6a" stroked="f">
              <v:path arrowok="t"/>
            </v:shape>
            <v:shape id="_x0000_s1873" style="position:absolute;left:1305;top:4532;width:3222;height:124" coordorigin="1305,4532" coordsize="3222,124" path="m2134,4584r3,-5l2139,4574r4,-4l2147,4567r4,-2l2147,4580r-2,4l2144,4590r32,l2176,4589r,-5l2175,4580r-3,-3l2169,4574r,-11l2176,4566r4,5l2185,4577r2,8l2187,4599r-43,l2144,4605r2,5l2150,4614r3,4l2158,4620r9,l2170,4619r5,-3l2180,4612r6,5l2181,4625r-8,4l2154,4629r-7,-3l2141,4620r-5,-5l2133,4607r,-18l2134,4584xe" fillcolor="#6a6a6a" stroked="f">
              <v:path arrowok="t"/>
            </v:shape>
            <v:shape id="_x0000_s1872" style="position:absolute;left:1305;top:4532;width:3222;height:124" coordorigin="1305,4532" coordsize="3222,124" path="m2169,4574r-3,-2l2157,4572r-4,2l2150,4577r-3,3l2151,4565r5,-2l2169,4563r,11xe" fillcolor="#6a6a6a" stroked="f">
              <v:path arrowok="t"/>
            </v:shape>
            <v:shape id="_x0000_s1871" style="position:absolute;left:1305;top:4532;width:3222;height:124" coordorigin="1305,4532" coordsize="3222,124" path="m2194,4596r,-9l2222,4587r,9l2194,4596xe" fillcolor="#6a6a6a" stroked="f">
              <v:path arrowok="t"/>
            </v:shape>
            <v:shape id="_x0000_s1870" style="position:absolute;left:1305;top:4532;width:3222;height:124" coordorigin="1305,4532" coordsize="3222,124" path="m2248,4618r5,2l2265,4620r5,-3l2273,4610r,-29l2270,4575r-5,-3l2253,4572r-5,3l2245,4579r-3,4l2242,4566r6,-3l2263,4563r5,3l2273,4571r,-33l2284,4538r,90l2274,4628r-1,-7l2269,4626r-6,3l2248,4629r-3,-15l2248,4618xe" fillcolor="#6a6a6a" stroked="f">
              <v:path arrowok="t"/>
            </v:shape>
            <v:shape id="_x0000_s1869" style="position:absolute;left:1305;top:4532;width:3222;height:124" coordorigin="1305,4532" coordsize="3222,124" path="m2230,4595r,-9l2232,4578r5,-6l2242,4566r,17l2241,4589r,15l2242,4610r3,4l2248,4629r-6,-3l2237,4620r-5,-6l2230,4606r,-11xe" fillcolor="#6a6a6a" stroked="f">
              <v:path arrowok="t"/>
            </v:shape>
            <v:shape id="_x0000_s1868" style="position:absolute;left:1305;top:4532;width:3222;height:124" coordorigin="1305,4532" coordsize="3222,124" path="m2352,4613r-3,5l2346,4622r-4,3l2337,4628r-5,1l2318,4629r-7,-3l2306,4620r-6,-6l2298,4606r,-17l2299,4584r2,-5l2304,4574r3,-4l2311,4567r-1,16l2308,4589r,15l2310,4609r3,5l2317,4618r4,2l2332,4620r4,-2l2340,4614r3,-5l2345,4603r,-14l2343,4583r-3,-4l2342,4566r5,6l2353,4578r2,8l2355,4603r-1,5l2352,4613xe" fillcolor="#6a6a6a" stroked="f">
              <v:path arrowok="t"/>
            </v:shape>
            <v:shape id="_x0000_s1867" style="position:absolute;left:1305;top:4532;width:3222;height:124" coordorigin="1305,4532" coordsize="3222,124" path="m2336,4574r-4,-2l2321,4572r-4,2l2313,4579r-3,4l2311,4567r5,-2l2321,4563r14,l2342,4566r-2,13l2336,4574xe" fillcolor="#6a6a6a" stroked="f">
              <v:path arrowok="t"/>
            </v:shape>
            <v:shape id="_x0000_s1866" style="position:absolute;left:1305;top:4532;width:3222;height:124" coordorigin="1305,4532" coordsize="3222,124" path="m2389,4573r-6,4l2380,4583r,45l2369,4628r,-64l2379,4564r,8l2384,4566r7,-3l2412,4563r7,8l2419,4586r,42l2408,4628r,-42l2408,4581r-1,-3l2403,4574r-3,-2l2392,4572r-3,1xe" fillcolor="#6a6a6a" stroked="f">
              <v:path arrowok="t"/>
            </v:shape>
            <v:shape id="_x0000_s1865" style="position:absolute;left:1305;top:4532;width:3222;height:124" coordorigin="1305,4532" coordsize="3222,124" path="m2541,4568r-2,10l2539,4589r,5l2541,4615r6,18l2550,4640r4,5l2559,4649r-2,6l2552,4652r-5,-4l2542,4641r-9,-18l2528,4604r,-11l2528,4584r1,-8l2531,4568r3,-8l2538,4552r4,-6l2547,4539r5,-5l2557,4532r2,7l2553,4543r-4,7l2545,4559r-4,9xe" fillcolor="#6a6a6a" stroked="f">
              <v:path arrowok="t"/>
            </v:shape>
            <v:shape id="_x0000_s1864" style="position:absolute;left:1305;top:4532;width:3222;height:124" coordorigin="1305,4532" coordsize="3222,124" path="m2433,4584r3,-5l2438,4574r4,-4l2446,4567r4,-2l2446,4580r-2,4l2444,4590r31,l2475,4589r,-5l2474,4580r-3,-3l2468,4574r,-11l2475,4566r4,5l2484,4577r2,8l2486,4599r-43,l2443,4605r2,5l2449,4614r3,4l2457,4620r9,l2469,4619r5,-3l2479,4612r6,5l2480,4625r-8,4l2453,4629r-7,-3l2440,4620r-5,-5l2432,4607r,-18l2433,4584xe" fillcolor="#6a6a6a" stroked="f">
              <v:path arrowok="t"/>
            </v:shape>
            <v:shape id="_x0000_s1863" style="position:absolute;left:1305;top:4532;width:3222;height:124" coordorigin="1305,4532" coordsize="3222,124" path="m2468,4574r-3,-2l2456,4572r-4,2l2449,4577r-3,3l2450,4565r5,-2l2468,4563r,11xe" fillcolor="#6a6a6a" stroked="f">
              <v:path arrowok="t"/>
            </v:shape>
            <v:shape id="_x0000_s1862" style="position:absolute;left:1305;top:4532;width:3222;height:124" coordorigin="1305,4532" coordsize="3222,124" path="m2621,4613r-3,5l2615,4622r-4,3l2606,4628r-5,1l2587,4629r-7,-3l2575,4620r-6,-6l2567,4606r,-17l2568,4584r2,-5l2573,4574r3,-4l2580,4567r-1,16l2577,4589r,15l2579,4609r3,5l2586,4618r4,2l2601,4620r4,-2l2609,4614r3,-5l2613,4603r,-14l2612,4583r-3,-4l2611,4566r5,6l2622,4578r2,8l2624,4603r-1,5l2621,4613xe" fillcolor="#6a6a6a" stroked="f">
              <v:path arrowok="t"/>
            </v:shape>
            <v:shape id="_x0000_s1861" style="position:absolute;left:1305;top:4532;width:3222;height:124" coordorigin="1305,4532" coordsize="3222,124" path="m2605,4574r-4,-2l2590,4572r-4,2l2582,4579r-3,4l2580,4567r5,-2l2590,4563r14,l2611,4566r-2,13l2605,4574xe" fillcolor="#6a6a6a" stroked="f">
              <v:path arrowok="t"/>
            </v:shape>
            <v:shape id="_x0000_s1860" style="position:absolute;left:1305;top:4532;width:3222;height:124" coordorigin="1305,4532" coordsize="3222,124" path="m2745,4563r6,3l2755,4572r5,6l2762,4586r,20l2760,4614r-5,6l2751,4626r-6,3l2730,4629r-6,-3l2719,4622r,30l2708,4652r,-88l2718,4564r1,7l2723,4566r-1,9l2719,4581r,30l2722,4617r5,3l2739,4620r4,-2l2746,4614r3,-4l2751,4604r,-16l2749,4583r-3,-4l2743,4575r-4,-3l2737,4563r8,xe" fillcolor="#6a6a6a" stroked="f">
              <v:path arrowok="t"/>
            </v:shape>
            <v:shape id="_x0000_s1859" style="position:absolute;left:1305;top:4532;width:3222;height:124" coordorigin="1305,4532" coordsize="3222,124" path="m2722,4575r1,-9l2729,4563r8,l2739,4572r-12,l2722,4575xe" fillcolor="#6a6a6a" stroked="f">
              <v:path arrowok="t"/>
            </v:shape>
            <v:shape id="_x0000_s1858" style="position:absolute;left:1305;top:4532;width:3222;height:124" coordorigin="1305,4532" coordsize="3222,124" path="m2656,4574r-5,3l2649,4583r,45l2638,4628r,-64l2648,4564r1,8l2652,4566r5,-3l2664,4563r3,l2669,4564r,10l2665,4574r-9,xe" fillcolor="#6a6a6a" stroked="f">
              <v:path arrowok="t"/>
            </v:shape>
            <v:shape id="_x0000_s1857" style="position:absolute;left:1305;top:4532;width:3222;height:124" coordorigin="1305,4532" coordsize="3222,124" path="m2866,4613r-2,5l2861,4622r-5,3l2852,4628r-5,1l2832,4629r-7,-3l2820,4620r-5,-6l2812,4606r,-17l2813,4584r3,-5l2818,4574r4,-4l2826,4567r-1,16l2823,4589r,15l2825,4609r3,5l2831,4618r5,2l2846,4620r5,-2l2854,4614r3,-5l2859,4603r,-14l2857,4583r-3,-4l2857,4566r5,6l2867,4578r3,8l2870,4603r-1,5l2866,4613xe" fillcolor="#6a6a6a" stroked="f">
              <v:path arrowok="t"/>
            </v:shape>
            <v:shape id="_x0000_s1856" style="position:absolute;left:1305;top:4532;width:3222;height:124" coordorigin="1305,4532" coordsize="3222,124" path="m2851,4574r-5,-2l2836,4572r-5,2l2828,4579r-3,4l2826,4567r4,-2l2835,4563r15,l2857,4566r-3,13l2851,4574xe" fillcolor="#6a6a6a" stroked="f">
              <v:path arrowok="t"/>
            </v:shape>
            <v:shape id="_x0000_s1855" style="position:absolute;left:1305;top:4532;width:3222;height:124" coordorigin="1305,4532" coordsize="3222,124" path="m2794,4574r-5,3l2786,4583r,45l2776,4628r,-64l2786,4564r,8l2790,4566r5,-3l2801,4563r4,l2806,4564r,10l2803,4574r-9,xe" fillcolor="#6a6a6a" stroked="f">
              <v:path arrowok="t"/>
            </v:shape>
            <v:shape id="_x0000_s1854" style="position:absolute;left:1305;top:4532;width:3222;height:124" coordorigin="1305,4532" coordsize="3222,124" path="m2920,4563r6,3l2931,4572r4,6l2937,4586r,20l2935,4614r-5,6l2926,4626r-6,3l2905,4629r-7,-3l2894,4620r-1,8l2883,4628r,-90l2894,4538r,33l2899,4566r6,-3l2902,4572r-5,4l2894,4582r,28l2898,4616r5,4l2915,4620r4,-2l2922,4614r3,-4l2926,4604r,-16l2925,4582r-3,-3l2919,4575r-4,-3l2912,4563r8,xe" fillcolor="#6a6a6a" stroked="f">
              <v:path arrowok="t"/>
            </v:shape>
            <v:shape id="_x0000_s1853" style="position:absolute;left:1305;top:4532;width:3222;height:124" coordorigin="1305,4532" coordsize="3222,124" path="m2910,4572r-8,l2905,4563r7,l2915,4572r-5,xe" fillcolor="#6a6a6a" stroked="f">
              <v:path arrowok="t"/>
            </v:shape>
            <v:shape id="_x0000_s1852" style="position:absolute;left:1305;top:4532;width:3222;height:124" coordorigin="1305,4532" coordsize="3222,124" path="m2952,4628r,-90l2962,4538r,90l2952,4628xe" fillcolor="#6a6a6a" stroked="f">
              <v:path arrowok="t"/>
            </v:shape>
            <v:shape id="_x0000_s1851" style="position:absolute;left:1305;top:4532;width:3222;height:124" coordorigin="1305,4532" coordsize="3222,124" path="m2978,4584r3,-5l2983,4574r3,-4l2991,4567r4,-2l2991,4580r-2,4l2988,4590r32,l3020,4589r,-5l3018,4580r-2,-3l3013,4574r,-11l3019,4566r5,5l3029,4577r2,8l3031,4599r-43,l2988,4605r2,5l2993,4614r4,4l3001,4620r10,l3014,4619r5,-3l3023,4612r7,5l3025,4625r-8,4l2998,4629r-7,-3l2985,4620r-5,-5l2977,4607r,-18l2978,4584xe" fillcolor="#6a6a6a" stroked="f">
              <v:path arrowok="t"/>
            </v:shape>
            <v:shape id="_x0000_s1850" style="position:absolute;left:1305;top:4532;width:3222;height:124" coordorigin="1305,4532" coordsize="3222,124" path="m3013,4574r-4,-2l3001,4572r-4,2l2994,4577r-3,3l2995,4565r5,-2l3013,4563r,11xe" fillcolor="#6a6a6a" stroked="f">
              <v:path arrowok="t"/>
            </v:shape>
            <v:shape id="_x0000_s1849" style="position:absolute;left:1305;top:4532;width:3222;height:124" coordorigin="1305,4532" coordsize="3222,124" path="m3132,4628r-10,l3122,4581r-2,-3l3116,4574r-3,-2l3104,4572r-3,2l3095,4578r-1,4l3093,4586r,42l3082,4628r,-51l3078,4572r-16,l3057,4575r-3,6l3054,4628r-11,l3043,4564r11,l3054,4571r5,-5l3065,4563r17,l3088,4567r3,6l3093,4570r3,-2l3099,4566r3,-2l3107,4563r18,l3132,4571r,14l3132,4628xe" fillcolor="#6a6a6a" stroked="f">
              <v:path arrowok="t"/>
            </v:shape>
            <v:shape id="_x0000_s1848" style="position:absolute;left:1305;top:4532;width:3222;height:124" coordorigin="1305,4532" coordsize="3222,124" path="m3179,4573r-3,-1l3168,4572r-3,1l3160,4576r-1,5l3160,4586r4,3l3168,4590r5,1l3179,4592r4,2l3186,4595r4,2l3194,4601r2,6l3196,4616r-2,4l3190,4624r-5,3l3179,4629r-12,l3162,4628r-4,-2l3155,4624r-3,-2l3149,4619r-2,-3l3146,4612r,-4l3157,4608r,4l3161,4617r3,2l3168,4620r8,l3179,4619r5,-3l3186,4611r-1,-5l3180,4603r-4,-2l3171,4600r-6,-1l3161,4597r-3,-1l3154,4594r-3,-4l3148,4585r,-8l3150,4572r5,-3l3159,4565r6,-2l3179,4563r6,2l3189,4569r5,3l3196,4577r,6l3185,4583r-1,-6l3179,4573xe" fillcolor="#6a6a6a" stroked="f">
              <v:path arrowok="t"/>
            </v:shape>
            <v:shape id="_x0000_s1847" style="position:absolute;left:1305;top:4532;width:3222;height:124" coordorigin="1305,4532" coordsize="3222,124" path="m3222,4570r-2,-7l3218,4557r-3,-6l3212,4546r-4,-5l3205,4538r2,-6l3212,4534r5,5l3222,4546r4,7l3230,4560r2,8l3234,4576r2,9l3236,4602r-2,9l3232,4619r-2,8l3226,4634r-4,7l3217,4648r-5,4l3207,4655r-2,-6l3211,4644r4,-7l3219,4627r4,-10l3225,4607r,-22l3224,4577r-2,-7xe" fillcolor="#6a6a6a" stroked="f">
              <v:path arrowok="t"/>
            </v:shape>
            <v:shape id="_x0000_s1846" style="position:absolute;left:1305;top:4532;width:3222;height:124" coordorigin="1305,4532" coordsize="3222,124" path="m3298,4618r4,2l3314,4620r5,-3l3322,4610r,-29l3319,4575r-5,-3l3302,4572r-4,3l3295,4579r-3,4l3291,4566r6,-3l3312,4563r6,3l3322,4571r,-33l3333,4538r,90l3323,4628r-1,-7l3318,4626r-6,3l3297,4629r-2,-15l3298,4618xe" fillcolor="#6a6a6a" stroked="f">
              <v:path arrowok="t"/>
            </v:shape>
            <v:shape id="_x0000_s1845" style="position:absolute;left:1305;top:4532;width:3222;height:124" coordorigin="1305,4532" coordsize="3222,124" path="m3279,4595r,-9l3282,4578r4,-6l3291,4566r1,17l3290,4589r,15l3292,4610r3,4l3297,4629r-6,-3l3286,4620r-4,-6l3279,4606r,-11xe" fillcolor="#6a6a6a" stroked="f">
              <v:path arrowok="t"/>
            </v:shape>
            <v:shape id="_x0000_s1844" style="position:absolute;left:1305;top:4532;width:3222;height:124" coordorigin="1305,4532" coordsize="3222,124" path="m3401,4613r-2,5l3395,4622r-4,3l3387,4628r-6,1l3367,4629r-7,-3l3355,4620r-5,-6l3347,4606r,-17l3348,4584r2,-5l3353,4574r3,-4l3361,4567r-2,16l3358,4589r,15l3359,4609r4,5l3366,4618r4,2l3381,4620r5,-2l3389,4614r3,-5l3394,4603r,-14l3392,4583r-3,-4l3391,4566r6,6l3402,4578r3,8l3405,4603r-2,5l3401,4613xe" fillcolor="#6a6a6a" stroked="f">
              <v:path arrowok="t"/>
            </v:shape>
            <v:shape id="_x0000_s1843" style="position:absolute;left:1305;top:4532;width:3222;height:124" coordorigin="1305,4532" coordsize="3222,124" path="m3386,4574r-5,-2l3370,4572r-4,2l3363,4579r-4,4l3361,4567r4,-2l3370,4563r14,l3391,4566r-2,13l3386,4574xe" fillcolor="#6a6a6a" stroked="f">
              <v:path arrowok="t"/>
            </v:shape>
            <v:shape id="_x0000_s1842" style="position:absolute;left:1305;top:4532;width:3222;height:124" coordorigin="1305,4532" coordsize="3222,124" path="m3555,4613r-2,5l3549,4622r-4,3l3541,4628r-5,1l3521,4629r-7,-3l3509,4620r-5,-6l3501,4606r,-17l3502,4584r2,-5l3507,4574r3,-4l3515,4567r-2,16l3512,4589r,15l3513,4609r4,5l3520,4618r4,2l3535,4620r5,-2l3543,4614r3,-5l3548,4603r,-14l3546,4583r-3,-4l3545,4566r6,6l3556,4578r3,8l3559,4603r-2,5l3555,4613xe" fillcolor="#6a6a6a" stroked="f">
              <v:path arrowok="t"/>
            </v:shape>
            <v:shape id="_x0000_s1841" style="position:absolute;left:1305;top:4532;width:3222;height:124" coordorigin="1305,4532" coordsize="3222,124" path="m3540,4574r-5,-2l3524,4572r-4,2l3517,4579r-4,4l3515,4567r4,-2l3524,4563r14,l3545,4566r-2,13l3540,4574xe" fillcolor="#6a6a6a" stroked="f">
              <v:path arrowok="t"/>
            </v:shape>
            <v:shape id="_x0000_s1840" style="position:absolute;left:1305;top:4532;width:3222;height:124" coordorigin="1305,4532" coordsize="3222,124" path="m3449,4653r-4,-1l3445,4644r3,l3451,4644r5,-2l3460,4637r1,-3l3464,4627r-23,-63l3453,4564r16,48l3483,4564r12,l3469,4638r-4,10l3459,4653r-10,xe" fillcolor="#6a6a6a" stroked="f">
              <v:path arrowok="t"/>
            </v:shape>
            <v:shape id="_x0000_s1839" style="position:absolute;left:1305;top:4532;width:3222;height:124" coordorigin="1305,4532" coordsize="3222,124" path="m3611,4564r11,l3622,4628r-10,l3611,4621r-4,5l3601,4629r-15,l3581,4627r-4,-4l3574,4619r-2,-6l3572,4564r11,l3583,4615r4,5l3603,4620r5,-3l3611,4610r,-46xe" fillcolor="#6a6a6a" stroked="f">
              <v:path arrowok="t"/>
            </v:shape>
            <v:shape id="_x0000_s1838" style="position:absolute;left:1305;top:4532;width:3222;height:124" coordorigin="1305,4532" coordsize="3222,124" path="m3677,4612r4,17l3676,4627r1,-26l3677,4612xe" fillcolor="#6a6a6a" stroked="f">
              <v:path arrowok="t"/>
            </v:shape>
            <v:shape id="_x0000_s1837" style="position:absolute;left:1305;top:4532;width:3222;height:124" coordorigin="1305,4532" coordsize="3222,124" path="m3673,4570r3,-3l3680,4566r4,-2l3688,4563r12,l3706,4565r4,4l3714,4572r2,5l3716,4584r,35l3717,4623r2,4l3719,4628r-12,l3706,4624r,-3l3701,4626r-6,3l3681,4629r-4,-17l3680,4617r6,3l3693,4620r3,-1l3699,4617r3,-2l3706,4610r,-13l3684,4597r-7,4l3676,4627r-4,-3l3668,4620r-2,-4l3666,4604r3,-5l3674,4595r5,-4l3686,4589r20,l3706,4581r-2,-4l3700,4573r-3,-1l3688,4572r-3,1l3680,4577r-2,5l3668,4582r,-3l3669,4576r4,-6xe" fillcolor="#6a6a6a" stroked="f">
              <v:path arrowok="t"/>
            </v:shape>
            <v:shape id="_x0000_s1836" style="position:absolute;left:1305;top:4532;width:3222;height:124" coordorigin="1305,4532" coordsize="3222,124" path="m3749,4618r4,2l3765,4620r5,-3l3773,4610r,-29l3770,4575r-5,-3l3753,4572r-4,3l3746,4579r-3,4l3742,4566r6,-3l3763,4563r6,3l3773,4571r,-33l3784,4538r,90l3774,4628r,-7l3769,4626r-6,3l3748,4629r-2,-15l3749,4618xe" fillcolor="#6a6a6a" stroked="f">
              <v:path arrowok="t"/>
            </v:shape>
            <v:shape id="_x0000_s1835" style="position:absolute;left:1305;top:4532;width:3222;height:124" coordorigin="1305,4532" coordsize="3222,124" path="m3731,4595r,-9l3733,4578r5,-6l3742,4566r1,17l3742,4589r,15l3743,4610r3,4l3748,4629r-6,-3l3738,4620r-5,-6l3731,4606r,-11xe" fillcolor="#6a6a6a" stroked="f">
              <v:path arrowok="t"/>
            </v:shape>
            <v:shape id="_x0000_s1834" style="position:absolute;left:1305;top:4532;width:3222;height:124" coordorigin="1305,4532" coordsize="3222,124" path="m3817,4618r4,2l3833,4620r5,-3l3841,4610r,-29l3838,4575r-5,-3l3821,4572r-4,3l3814,4579r-3,4l3810,4566r6,-3l3831,4563r6,3l3841,4571r,-33l3852,4538r,90l3842,4628r-1,-7l3837,4626r-6,3l3816,4629r-2,-15l3817,4618xe" fillcolor="#6a6a6a" stroked="f">
              <v:path arrowok="t"/>
            </v:shape>
            <v:shape id="_x0000_s1833" style="position:absolute;left:1483;top:4596;width:11;height:0" coordorigin="1483,4596" coordsize="11,0" path="m1483,4596r11,e" filled="f" strokecolor="#6a6a6a" strokeweight="1.15375mm">
              <v:path arrowok="t"/>
            </v:shape>
            <v:shape id="_x0000_s1832" style="position:absolute;left:1890;top:4591;width:29;height:0" coordorigin="1890,4591" coordsize="29,0" path="m1890,4591r29,e" filled="f" strokecolor="#6a6a6a" strokeweight=".19211mm">
              <v:path arrowok="t"/>
            </v:shape>
            <v:shape id="_x0000_s1831" style="position:absolute;left:2030;top:4591;width:29;height:0" coordorigin="2030,4591" coordsize="29,0" path="m2030,4591r28,e" filled="f" strokecolor="#6a6a6a" strokeweight=".19211mm">
              <v:path arrowok="t"/>
            </v:shape>
            <v:shape id="_x0000_s1830" style="position:absolute;left:2194;top:4591;width:29;height:0" coordorigin="2194,4591" coordsize="29,0" path="m2194,4591r28,e" filled="f" strokecolor="#6a6a6a" strokeweight=".19211mm">
              <v:path arrowok="t"/>
            </v:shape>
            <v:shape id="_x0000_s1829" style="position:absolute;left:2957;top:4538;width:0;height:90" coordorigin="2957,4538" coordsize="0,90" path="m2957,4628r,-90e" filled="f" strokecolor="#6a6a6a" strokeweight=".22547mm">
              <v:path arrowok="t"/>
            </v:shape>
            <v:shape id="_x0000_s1828" style="position:absolute;left:1307;top:4700;width:3500;height:115" coordorigin="1307,4700" coordsize="3500,115" path="m3640,4737r-3,-1l3628,4736r-4,1l3621,4741r-3,3l3622,4728r5,-1l3640,4727r,10xe" fillcolor="#6a6a6a" stroked="f">
              <v:path arrowok="t"/>
            </v:shape>
            <v:shape id="_x0000_s1827" style="position:absolute;left:1307;top:4700;width:3500;height:115" coordorigin="1307,4700" coordsize="3500,115" path="m3767,4727r6,3l3777,4736r4,5l3784,4749r,21l3781,4778r-4,6l3773,4790r-6,3l3751,4793r-6,-3l3741,4785r,31l3730,4816r,-88l3740,4728r1,7l3745,4730r-1,9l3741,4745r,30l3744,4781r5,3l3761,4784r4,-2l3768,4778r3,-5l3773,4767r,-15l3771,4747r-3,-4l3765,4738r-4,-2l3759,4727r8,xe" fillcolor="#6a6a6a" stroked="f">
              <v:path arrowok="t"/>
            </v:shape>
            <v:shape id="_x0000_s1826" style="position:absolute;left:1307;top:4700;width:3500;height:115" coordorigin="1307,4700" coordsize="3500,115" path="m3744,4739r1,-9l3751,4727r8,l3761,4736r-12,l3744,4739xe" fillcolor="#6a6a6a" stroked="f">
              <v:path arrowok="t"/>
            </v:shape>
            <v:shape id="_x0000_s1825" style="position:absolute;left:1307;top:4700;width:3500;height:115" coordorigin="1307,4700" coordsize="3500,115" path="m3798,4791r,-89l3809,4702r,89l3798,4791xe" fillcolor="#6a6a6a" stroked="f">
              <v:path arrowok="t"/>
            </v:shape>
            <v:shape id="_x0000_s1824" style="position:absolute;left:1307;top:4700;width:3500;height:115" coordorigin="1307,4700" coordsize="3500,115" path="m3878,4777r-2,5l3872,4786r-4,3l3863,4791r-5,2l3844,4793r-7,-3l3832,4784r-6,-6l3824,4770r,-17l3825,4747r2,-4l3830,4738r3,-4l3838,4731r-2,15l3834,4753r,15l3836,4773r3,4l3843,4782r4,2l3858,4784r4,-2l3866,4777r3,-4l3871,4767r,-15l3869,4747r-3,-5l3868,4730r5,6l3879,4742r2,8l3881,4767r-1,5l3878,4777xe" fillcolor="#6a6a6a" stroked="f">
              <v:path arrowok="t"/>
            </v:shape>
            <v:shape id="_x0000_s1823" style="position:absolute;left:1307;top:4700;width:3500;height:115" coordorigin="1307,4700" coordsize="3500,115" path="m3862,4738r-4,-2l3847,4736r-4,2l3839,4742r-3,4l3838,4731r4,-3l3847,4727r14,l3868,4730r-2,12l3862,4738xe" fillcolor="#6a6a6a" stroked="f">
              <v:path arrowok="t"/>
            </v:shape>
            <v:shape id="_x0000_s1822" style="position:absolute;left:1307;top:4700;width:3500;height:115" coordorigin="1307,4700" coordsize="3500,115" path="m3933,4748r2,-5l3938,4738r3,-4l3945,4731r5,-3l3946,4744r-2,4l3943,4754r32,l3975,4753r-1,-5l3973,4743r-3,-3l3968,4737r,-10l3974,4730r5,5l3983,4740r3,8l3986,4763r-43,l3943,4769r2,5l3948,4778r3,4l3956,4784r9,l3968,4783r6,-3l3978,4775r7,5l3979,4789r-8,4l3952,4793r-7,-3l3940,4784r-6,-5l3932,4771r,-18l3933,4748xe" fillcolor="#6a6a6a" stroked="f">
              <v:path arrowok="t"/>
            </v:shape>
            <v:shape id="_x0000_s1821" style="position:absolute;left:1307;top:4700;width:3500;height:115" coordorigin="1307,4700" coordsize="3500,115" path="m3913,4737r-5,3l3906,4746r,45l3895,4791r,-63l3906,4728r,8l3909,4730r5,-3l3921,4727r4,l3926,4728r,10l3922,4737r-9,xe" fillcolor="#6a6a6a" stroked="f">
              <v:path arrowok="t"/>
            </v:shape>
            <v:shape id="_x0000_s1820" style="position:absolute;left:1307;top:4700;width:3500;height:115" coordorigin="1307,4700" coordsize="3500,115" path="m3968,4737r-4,-1l3955,4736r-4,1l3949,4741r-3,3l3950,4728r4,-1l3968,4727r,10xe" fillcolor="#6a6a6a" stroked="f">
              <v:path arrowok="t"/>
            </v:shape>
            <v:shape id="_x0000_s1819" style="position:absolute;left:1307;top:4700;width:3500;height:115" coordorigin="1307,4700" coordsize="3500,115" path="m4043,4781r5,2l4060,4783r5,-3l4068,4774r,-29l4065,4739r-5,-3l4048,4736r-5,2l4040,4742r-3,4l4037,4730r6,-3l4058,4727r5,2l4068,4735r,-33l4079,4702r,89l4069,4791r-1,-6l4064,4790r-6,3l4043,4793r-3,-16l4043,4781xe" fillcolor="#6a6a6a" stroked="f">
              <v:path arrowok="t"/>
            </v:shape>
            <v:shape id="_x0000_s1818" style="position:absolute;left:1307;top:4700;width:3500;height:115" coordorigin="1307,4700" coordsize="3500,115" path="m4025,4759r,-10l4027,4742r5,-6l4037,4730r,16l4036,4752r,16l4037,4773r3,4l4043,4793r-6,-3l4032,4784r-5,-6l4025,4770r,-11xe" fillcolor="#6a6a6a" stroked="f">
              <v:path arrowok="t"/>
            </v:shape>
            <v:shape id="_x0000_s1817" style="position:absolute;left:1307;top:4700;width:3500;height:115" coordorigin="1307,4700" coordsize="3500,115" path="m4205,4748r2,-5l4210,4738r3,-4l4217,4731r5,-3l4218,4744r-2,4l4215,4754r32,l4247,4753r,-5l4245,4743r-3,-3l4240,4737r,-10l4246,4730r5,5l4255,4740r3,8l4258,4763r-43,l4215,4769r2,5l4220,4778r4,4l4228,4784r9,l4240,4783r6,-3l4250,4775r7,5l4251,4789r-8,4l4224,4793r-7,-3l4212,4784r-6,-5l4204,4771r,-18l4205,4748xe" fillcolor="#6a6a6a" stroked="f">
              <v:path arrowok="t"/>
            </v:shape>
            <v:shape id="_x0000_s1816" style="position:absolute;left:1307;top:4700;width:3500;height:115" coordorigin="1307,4700" coordsize="3500,115" path="m4182,4718r,10l4196,4728r,8l4182,4736r,55l4172,4791r,-55l4162,4736r,-8l4172,4728r,-13l4173,4710r4,-4l4181,4702r5,-2l4192,4700r5,1l4200,4701r-1,9l4195,4710r-5,l4185,4713r-3,5xe" fillcolor="#6a6a6a" stroked="f">
              <v:path arrowok="t"/>
            </v:shape>
            <v:shape id="_x0000_s1815" style="position:absolute;left:1307;top:4700;width:3500;height:115" coordorigin="1307,4700" coordsize="3500,115" path="m4141,4718r,10l4154,4728r,8l4141,4736r,55l4130,4791r,-55l4120,4736r,-8l4130,4728r,-13l4132,4710r3,-4l4139,4702r5,-2l4151,4700r5,1l4158,4701r,9l4154,4710r-6,l4144,4713r-3,5xe" fillcolor="#6a6a6a" stroked="f">
              <v:path arrowok="t"/>
            </v:shape>
            <v:shape id="_x0000_s1814" style="position:absolute;left:1307;top:4700;width:3500;height:115" coordorigin="1307,4700" coordsize="3500,115" path="m4096,4791r,-63l4107,4728r,63l4096,4791xe" fillcolor="#6a6a6a" stroked="f">
              <v:path arrowok="t"/>
            </v:shape>
            <v:shape id="_x0000_s1813" style="position:absolute;left:1307;top:4700;width:3500;height:115" coordorigin="1307,4700" coordsize="3500,115" path="m4095,4711r1,-3l4100,4705r4,l4108,4708r,3l4108,4715r-4,2l4100,4717r-4,-2l4095,4711xe" fillcolor="#6a6a6a" stroked="f">
              <v:path arrowok="t"/>
            </v:shape>
            <v:shape id="_x0000_s1812" style="position:absolute;left:1307;top:4700;width:3500;height:115" coordorigin="1307,4700" coordsize="3500,115" path="m4240,4737r-4,-1l4227,4736r-3,1l4221,4741r-3,3l4222,4728r4,-1l4240,4727r,10xe" fillcolor="#6a6a6a" stroked="f">
              <v:path arrowok="t"/>
            </v:shape>
            <v:shape id="_x0000_s1811" style="position:absolute;left:1307;top:4700;width:3500;height:115" coordorigin="1307,4700" coordsize="3500,115" path="m4308,4748r2,-5l4313,4738r3,-4l4320,4731r5,-3l4321,4744r-2,4l4318,4754r32,l4350,4753r,-5l4348,4743r-3,-3l4343,4737r,-10l4349,4730r5,5l4358,4740r3,8l4361,4763r-43,l4318,4769r2,5l4323,4778r4,4l4331,4784r9,l4343,4783r6,-3l4353,4775r7,5l4354,4789r-8,4l4327,4793r-7,-3l4315,4784r-6,-5l4307,4771r,-18l4308,4748xe" fillcolor="#6a6a6a" stroked="f">
              <v:path arrowok="t"/>
            </v:shape>
            <v:shape id="_x0000_s1810" style="position:absolute;left:1307;top:4700;width:3500;height:115" coordorigin="1307,4700" coordsize="3500,115" path="m4288,4737r-4,3l4281,4746r,45l4270,4791r,-63l4281,4728r,8l4284,4730r5,-3l4296,4727r4,l4301,4728r,10l4297,4737r-9,xe" fillcolor="#6a6a6a" stroked="f">
              <v:path arrowok="t"/>
            </v:shape>
            <v:shape id="_x0000_s1809" style="position:absolute;left:1307;top:4700;width:3500;height:115" coordorigin="1307,4700" coordsize="3500,115" path="m4343,4737r-4,-1l4330,4736r-3,1l4324,4741r-3,3l4325,4728r5,-1l4343,4727r,10xe" fillcolor="#6a6a6a" stroked="f">
              <v:path arrowok="t"/>
            </v:shape>
            <v:shape id="_x0000_s1808" style="position:absolute;left:1307;top:4700;width:3500;height:115" coordorigin="1307,4700" coordsize="3500,115" path="m4393,4737r-5,4l4384,4746r,45l4373,4791r,-63l4383,4728r1,8l4389,4730r6,-3l4403,4727r1,9l4396,4736r-3,1xe" fillcolor="#6a6a6a" stroked="f">
              <v:path arrowok="t"/>
            </v:shape>
            <v:shape id="_x0000_s1807" style="position:absolute;left:1307;top:4700;width:3500;height:115" coordorigin="1307,4700" coordsize="3500,115" path="m4423,4791r-11,l4412,4750r,-5l4411,4742r-4,-5l4404,4736r-1,-9l4416,4727r7,7l4423,4750r,41xe" fillcolor="#6a6a6a" stroked="f">
              <v:path arrowok="t"/>
            </v:shape>
            <v:shape id="_x0000_s1806" style="position:absolute;left:1307;top:4700;width:3500;height:115" coordorigin="1307,4700" coordsize="3500,115" path="m4538,4737r-3,-1l4527,4736r-3,-9l4538,4727r6,2l4549,4732r4,4l4555,4741r,6l4545,4747r-2,-6l4538,4737xe" fillcolor="#6a6a6a" stroked="f">
              <v:path arrowok="t"/>
            </v:shape>
            <v:shape id="_x0000_s1805" style="position:absolute;left:1307;top:4700;width:3500;height:115" coordorigin="1307,4700" coordsize="3500,115" path="m4514,4732r5,-3l4524,4727r3,9l4524,4737r-4,3l4519,4745r1,5l4524,4752r4,2l4533,4755r5,1l4543,4757r3,2l4549,4761r5,4l4556,4770r,9l4554,4784r-5,3l4545,4791r-6,2l4527,4793r-5,-1l4518,4790r-4,-2l4511,4786r-2,-3l4507,4779r-1,-3l4506,4772r11,l4517,4776r4,5l4524,4783r3,1l4536,4784r3,-1l4544,4780r1,-5l4544,4769r-4,-3l4536,4765r-6,-1l4525,4763r-5,-2l4517,4760r-3,-2l4510,4754r-2,-5l4508,4740r2,-4l4514,4732xe" fillcolor="#6a6a6a" stroked="f">
              <v:path arrowok="t"/>
            </v:shape>
            <v:shape id="_x0000_s1804" style="position:absolute;left:1307;top:4700;width:3500;height:115" coordorigin="1307,4700" coordsize="3500,115" path="m4466,4783r,8l4461,4793r-8,l4449,4791r-4,-6l4443,4781r,-45l4432,4736r,-8l4443,4728r,-15l4454,4713r,15l4466,4728r,8l4454,4736r,40l4455,4780r4,3l4462,4783r4,xe" fillcolor="#6a6a6a" stroked="f">
              <v:path arrowok="t"/>
            </v:shape>
            <v:shape id="_x0000_s1803" style="position:absolute;left:1307;top:4700;width:3500;height:115" coordorigin="1307,4700" coordsize="3500,115" path="m4571,4791r,-63l4582,4728r,63l4571,4791xe" fillcolor="#6a6a6a" stroked="f">
              <v:path arrowok="t"/>
            </v:shape>
            <v:shape id="_x0000_s1802" style="position:absolute;left:1307;top:4700;width:3500;height:115" coordorigin="1307,4700" coordsize="3500,115" path="m4570,4711r1,-3l4574,4705r5,l4583,4708r,3l4583,4715r-4,2l4574,4717r-3,-2l4570,4711xe" fillcolor="#6a6a6a" stroked="f">
              <v:path arrowok="t"/>
            </v:shape>
            <v:shape id="_x0000_s1801" style="position:absolute;left:1307;top:4700;width:3500;height:115" coordorigin="1307,4700" coordsize="3500,115" path="m4615,4781r4,2l4631,4783r5,-3l4639,4774r,-29l4636,4739r-5,-3l4619,4736r-4,2l4612,4742r-3,4l4608,4730r6,-3l4629,4727r6,2l4639,4735r,-33l4650,4702r,89l4640,4791r,-6l4635,4790r-6,3l4614,4793r-2,-16l4615,4781xe" fillcolor="#6a6a6a" stroked="f">
              <v:path arrowok="t"/>
            </v:shape>
            <v:shape id="_x0000_s1800" style="position:absolute;left:1307;top:4700;width:3500;height:115" coordorigin="1307,4700" coordsize="3500,115" path="m4597,4759r,-10l4599,4742r5,-6l4608,4730r1,16l4608,4752r,16l4609,4773r3,4l4614,4793r-6,-3l4604,4784r-5,-6l4597,4770r,-11xe" fillcolor="#6a6a6a" stroked="f">
              <v:path arrowok="t"/>
            </v:shape>
            <v:shape id="_x0000_s1799" style="position:absolute;left:1307;top:4700;width:3500;height:115" coordorigin="1307,4700" coordsize="3500,115" path="m4761,4737r-4,-1l4750,4736r-3,-9l4761,4727r6,2l4771,4732r4,4l4778,4741r,6l4767,4747r-1,-6l4761,4737xe" fillcolor="#6a6a6a" stroked="f">
              <v:path arrowok="t"/>
            </v:shape>
            <v:shape id="_x0000_s1798" style="position:absolute;left:1307;top:4700;width:3500;height:115" coordorigin="1307,4700" coordsize="3500,115" path="m4737,4732r4,-3l4747,4727r3,9l4747,4737r-5,3l4741,4745r1,5l4746,4752r4,2l4755,4755r6,1l4765,4757r3,2l4772,4761r4,4l4778,4770r,9l4776,4784r-4,3l4767,4791r-6,2l4749,4793r-5,-1l4740,4790r-3,-2l4733,4786r-2,-3l4729,4779r-1,-3l4728,4772r11,l4739,4776r4,5l4746,4783r3,1l4758,4784r3,-1l4766,4780r2,-5l4766,4769r-4,-3l4758,4765r-5,-1l4747,4763r-4,-2l4739,4760r-3,-2l4732,4754r-2,-5l4730,4740r2,-4l4737,4732xe" fillcolor="#6a6a6a" stroked="f">
              <v:path arrowok="t"/>
            </v:shape>
            <v:shape id="_x0000_s1797" style="position:absolute;left:1307;top:4700;width:3500;height:115" coordorigin="1307,4700" coordsize="3500,115" path="m4665,4748r3,-5l4670,4738r4,-4l4678,4731r4,-3l4678,4744r-2,4l4675,4754r32,l4707,4753r,-5l4706,4743r-3,-3l4700,4737r,-10l4707,4730r4,5l4716,4740r2,8l4718,4763r-43,l4675,4769r2,5l4681,4778r3,4l4688,4784r10,l4701,4783r5,-3l4711,4775r6,5l4712,4789r-8,4l4685,4793r-7,-3l4672,4784r-5,-5l4664,4771r,-18l4665,4748xe" fillcolor="#6a6a6a" stroked="f">
              <v:path arrowok="t"/>
            </v:shape>
            <v:shape id="_x0000_s1796" style="position:absolute;left:1307;top:4700;width:3500;height:115" coordorigin="1307,4700" coordsize="3500,115" path="m4700,4737r-3,-1l4688,4736r-4,1l4681,4741r-3,3l4682,4728r5,-1l4700,4727r,10xe" fillcolor="#6a6a6a" stroked="f">
              <v:path arrowok="t"/>
            </v:shape>
            <v:shape id="_x0000_s1795" style="position:absolute;left:1307;top:4700;width:3500;height:115" coordorigin="1307,4700" coordsize="3500,115" path="m4793,4786r,-4l4797,4779r5,l4806,4782r,4l4806,4789r-4,3l4797,4792r-4,-3l4793,4786xe" fillcolor="#6a6a6a" stroked="f">
              <v:path arrowok="t"/>
            </v:shape>
            <v:shape id="_x0000_s1794" style="position:absolute;left:1307;top:4700;width:3500;height:115" coordorigin="1307,4700" coordsize="3500,115" path="m1307,4758r,-6l1308,4747r2,-5l1312,4737r3,-4l1320,4731r4,-3l1329,4727r13,l1348,4729r4,4l1357,4738r3,5l1360,4750r-10,l1349,4746r-1,-4l1342,4737r-3,-1l1329,4736r-4,2l1322,4742r-3,4l1317,4751r,17l1319,4774r3,4l1325,4782r4,2l1339,4784r3,-1l1348,4778r1,-3l1350,4772r10,l1360,4775r-1,4l1356,4782r-2,3l1351,4788r-4,2l1343,4792r-4,1l1326,4793r-7,-3l1314,4784r-5,-6l1307,4770r,-12xe" fillcolor="#6a6a6a" stroked="f">
              <v:path arrowok="t"/>
            </v:shape>
            <v:shape id="_x0000_s1793" style="position:absolute;left:1307;top:4700;width:3500;height:115" coordorigin="1307,4700" coordsize="3500,115" path="m1411,4728r11,l1422,4791r-10,l1411,4785r-4,5l1401,4793r-15,l1381,4791r-4,-4l1374,4783r-2,-6l1372,4728r11,l1383,4779r4,4l1403,4783r5,-3l1411,4774r,-46xe" fillcolor="#6a6a6a" stroked="f">
              <v:path arrowok="t"/>
            </v:shape>
            <v:shape id="_x0000_s1792" style="position:absolute;left:1307;top:4700;width:3500;height:115" coordorigin="1307,4700" coordsize="3500,115" path="m1468,4737r-3,-1l1457,4736r-3,1l1450,4740r-1,5l1450,4750r4,2l1458,4754r5,1l1468,4756r5,1l1476,4759r4,2l1484,4765r2,5l1486,4779r-2,5l1479,4787r-4,4l1469,4793r-12,l1452,4792r-4,-2l1444,4788r-3,-2l1439,4783r-2,-4l1436,4776r,-4l1447,4772r,4l1451,4781r3,2l1457,4784r9,l1469,4783r5,-3l1475,4775r-1,-6l1470,4766r-4,-1l1460,4764r-5,-1l1451,4761r-4,-1l1444,4758r-4,-4l1438,4749r,-9l1440,4736r4,-4l1449,4729r5,-2l1468,4727r6,2l1479,4732r4,4l1485,4741r,6l1475,4747r-2,-6l1468,4737xe" fillcolor="#6a6a6a" stroked="f">
              <v:path arrowok="t"/>
            </v:shape>
            <v:shape id="_x0000_s1791" style="position:absolute;left:1307;top:4700;width:3500;height:115" coordorigin="1307,4700" coordsize="3500,115" path="m1527,4783r,8l1521,4793r-7,l1510,4791r-5,-6l1504,4781r,-45l1492,4736r,-8l1504,4728r,-15l1515,4713r,15l1527,4728r,8l1515,4736r,40l1515,4780r4,3l1523,4783r4,xe" fillcolor="#6a6a6a" stroked="f">
              <v:path arrowok="t"/>
            </v:shape>
            <v:shape id="_x0000_s1790" style="position:absolute;left:1307;top:4700;width:3500;height:115" coordorigin="1307,4700" coordsize="3500,115" path="m1590,4777r-3,5l1584,4786r-4,3l1575,4791r-5,2l1556,4793r-7,-3l1543,4784r-5,-6l1535,4770r,-17l1537,4747r2,-4l1541,4738r4,-4l1549,4731r-1,15l1546,4753r,15l1548,4773r3,4l1554,4782r5,2l1570,4784r4,-2l1577,4777r4,-4l1582,4767r,-15l1581,4747r-4,-5l1580,4730r5,6l1590,4742r3,8l1593,4767r-1,5l1590,4777xe" fillcolor="#6a6a6a" stroked="f">
              <v:path arrowok="t"/>
            </v:shape>
            <v:shape id="_x0000_s1789" style="position:absolute;left:1307;top:4700;width:3500;height:115" coordorigin="1307,4700" coordsize="3500,115" path="m1574,4738r-4,-2l1559,4736r-5,2l1551,4742r-3,4l1549,4731r5,-3l1559,4727r14,l1580,4730r-3,12l1574,4738xe" fillcolor="#6a6a6a" stroked="f">
              <v:path arrowok="t"/>
            </v:shape>
            <v:shape id="_x0000_s1788" style="position:absolute;left:1307;top:4700;width:3500;height:115" coordorigin="1307,4700" coordsize="3500,115" path="m1696,4791r-11,l1685,4745r-1,-3l1679,4737r-3,-1l1667,4736r-3,1l1658,4742r-1,3l1657,4749r,42l1646,4791r,-50l1641,4736r-16,l1620,4739r-3,6l1617,4791r-10,l1607,4728r10,l1617,4735r5,-5l1628,4727r17,l1651,4730r3,7l1656,4734r3,-2l1662,4730r4,-2l1670,4727r18,l1695,4734r1,15l1696,4791xe" fillcolor="#6a6a6a" stroked="f">
              <v:path arrowok="t"/>
            </v:shape>
            <v:shape id="_x0000_s1787" style="position:absolute;left:1307;top:4700;width:3500;height:115" coordorigin="1307,4700" coordsize="3500,115" path="m1710,4748r3,-5l1715,4738r3,-4l1723,4731r4,-3l1723,4744r-2,4l1720,4754r32,l1752,4753r,-5l1750,4743r-2,-3l1745,4737r,-10l1751,4730r5,5l1761,4740r2,8l1763,4763r-43,l1720,4769r2,5l1725,4778r4,4l1733,4784r10,l1746,4783r5,-3l1755,4775r7,5l1757,4789r-8,4l1730,4793r-7,-3l1717,4784r-5,-5l1709,4771r,-18l1710,4748xe" fillcolor="#6a6a6a" stroked="f">
              <v:path arrowok="t"/>
            </v:shape>
            <v:shape id="_x0000_s1786" style="position:absolute;left:1307;top:4700;width:3500;height:115" coordorigin="1307,4700" coordsize="3500,115" path="m1745,4737r-4,-1l1733,4736r-4,1l1726,4741r-3,3l1727,4728r5,-1l1745,4727r,10xe" fillcolor="#6a6a6a" stroked="f">
              <v:path arrowok="t"/>
            </v:shape>
            <v:shape id="_x0000_s1785" style="position:absolute;left:1307;top:4700;width:3500;height:115" coordorigin="1307,4700" coordsize="3500,115" path="m1846,4737r-3,-1l1835,4736r-3,1l1827,4740r-1,5l1827,4750r5,2l1835,4754r6,1l1846,4756r5,1l1854,4759r3,2l1861,4765r3,5l1864,4779r-2,5l1857,4787r-4,4l1847,4793r-13,l1830,4792r-4,-2l1822,4788r-3,-2l1817,4783r-2,-4l1814,4776r,-4l1824,4772r,4l1829,4781r2,2l1835,4784r9,l1847,4783r5,-3l1853,4775r-1,-6l1847,4766r-3,-1l1838,4764r-5,-1l1828,4761r-3,-1l1822,4758r-4,-4l1816,4749r,-9l1818,4736r4,-4l1827,4729r5,-2l1846,4727r6,2l1856,4732r5,4l1863,4741r,6l1852,4747r-1,-6l1846,4737xe" fillcolor="#6a6a6a" stroked="f">
              <v:path arrowok="t"/>
            </v:shape>
            <v:shape id="_x0000_s1784" style="position:absolute;left:1307;top:4700;width:3500;height:115" coordorigin="1307,4700" coordsize="3500,115" path="m1794,4737r-5,3l1786,4746r,45l1775,4791r,-63l1786,4728r,8l1790,4730r5,-3l1801,4727r4,l1806,4728r,10l1803,4737r-9,xe" fillcolor="#6a6a6a" stroked="f">
              <v:path arrowok="t"/>
            </v:shape>
            <v:shape id="_x0000_s1783" style="position:absolute;left:1307;top:4700;width:3500;height:115" coordorigin="1307,4700" coordsize="3500,115" path="m1995,4791r-11,l1984,4715r-27,l1957,4706r66,l2023,4715r-28,l1995,4791xe" fillcolor="#6a6a6a" stroked="f">
              <v:path arrowok="t"/>
            </v:shape>
            <v:shape id="_x0000_s1782" style="position:absolute;left:1307;top:4700;width:3500;height:115" coordorigin="1307,4700" coordsize="3500,115" path="m1902,4767r-11,l1891,4763r,-4l1893,4754r2,-3l1898,4747r8,-8l1909,4736r2,-4l1911,4723r-1,-3l1905,4716r-3,-2l1894,4714r-3,2l1886,4720r-1,3l1885,4726r-11,l1874,4720r2,-5l1881,4711r4,-4l1891,4705r15,l1911,4707r4,4l1920,4715r2,5l1922,4734r-3,7l1912,4747r-6,7l1903,4757r-1,4l1902,4767xe" fillcolor="#6a6a6a" stroked="f">
              <v:path arrowok="t"/>
            </v:shape>
            <v:shape id="_x0000_s1781" style="position:absolute;left:1307;top:4700;width:3500;height:115" coordorigin="1307,4700" coordsize="3500,115" path="m1890,4786r1,-3l1894,4780r5,l1903,4783r,3l1903,4789r-4,3l1894,4792r-3,-3l1890,4786xe" fillcolor="#6a6a6a" stroked="f">
              <v:path arrowok="t"/>
            </v:shape>
            <v:shape id="_x0000_s1780" style="position:absolute;left:1307;top:4700;width:3500;height:115" coordorigin="1307,4700" coordsize="3500,115" path="m2053,4737r-5,4l2044,4746r,45l2034,4791r,-89l2044,4702r,34l2049,4730r6,-3l2077,4727r6,7l2084,4750r,41l2073,4791r,-41l2073,4745r-1,-3l2067,4737r-3,-1l2056,4736r-3,1xe" fillcolor="#6a6a6a" stroked="f">
              <v:path arrowok="t"/>
            </v:shape>
            <v:shape id="_x0000_s1779" style="position:absolute;left:1307;top:4700;width:3500;height:115" coordorigin="1307,4700" coordsize="3500,115" path="m2133,4727r6,3l2144,4735r4,5l2151,4748r,15l2108,4763r,6l2110,4774r3,4l2117,4782r4,2l2130,4784r4,-1l2139,4780r4,-5l2150,4780r-5,9l2137,4793r-20,l2110,4790r-5,-6l2100,4779r-3,-8l2097,4753r1,-5l2100,4743r3,-5l2106,4734r5,-3l2109,4748r-1,6l2140,4754r,-1l2140,4748r-2,-5l2136,4740r-3,-3l2129,4736r-9,l2117,4737r-3,4l2115,4728r5,-1l2133,4727xe" fillcolor="#6a6a6a" stroked="f">
              <v:path arrowok="t"/>
            </v:shape>
            <v:shape id="_x0000_s1778" style="position:absolute;left:1307;top:4700;width:3500;height:115" coordorigin="1307,4700" coordsize="3500,115" path="m2111,4744r-2,4l2111,4731r4,-3l2114,4741r-3,3xe" fillcolor="#6a6a6a" stroked="f">
              <v:path arrowok="t"/>
            </v:shape>
            <v:shape id="_x0000_s1777" style="position:absolute;left:1307;top:4700;width:3500;height:115" coordorigin="1307,4700" coordsize="3500,115" path="m2293,4758r,-6l2294,4747r3,-5l2299,4737r3,-4l2306,4731r5,-3l2316,4727r13,l2335,4729r4,4l2344,4738r2,5l2347,4750r-11,l2336,4746r-1,-4l2329,4737r-3,-1l2316,4736r-4,2l2309,4742r-3,4l2304,4751r,17l2306,4774r3,4l2312,4782r4,2l2325,4784r4,-1l2334,4778r2,-3l2336,4772r11,l2347,4775r-2,4l2343,4782r-2,3l2338,4788r-4,2l2330,4792r-4,1l2313,4793r-7,-3l2301,4784r-5,-6l2293,4770r,-12xe" fillcolor="#6a6a6a" stroked="f">
              <v:path arrowok="t"/>
            </v:shape>
            <v:shape id="_x0000_s1776" style="position:absolute;left:1307;top:4700;width:3500;height:115" coordorigin="1307,4700" coordsize="3500,115" path="m2182,4737r-5,3l2174,4746r,45l2163,4791r,-63l2174,4728r,8l2178,4730r5,-3l2189,4727r4,l2194,4728r,10l2190,4737r-8,xe" fillcolor="#6a6a6a" stroked="f">
              <v:path arrowok="t"/>
            </v:shape>
            <v:shape id="_x0000_s1775" style="position:absolute;left:1307;top:4700;width:3500;height:115" coordorigin="1307,4700" coordsize="3500,115" path="m2236,4727r6,3l2247,4735r5,5l2254,4748r,15l2211,4763r,6l2213,4774r3,4l2220,4782r4,2l2234,4784r3,-1l2242,4780r4,-5l2253,4780r-5,9l2240,4793r-20,l2213,4790r-5,-6l2203,4779r-3,-8l2200,4753r1,-5l2204,4743r2,-5l2209,4734r5,-3l2212,4748r-1,6l2243,4754r,-1l2243,4748r-2,-5l2239,4740r-3,-3l2232,4736r-8,l2220,4737r-3,4l2218,4728r5,-1l2236,4727xe" fillcolor="#6a6a6a" stroked="f">
              <v:path arrowok="t"/>
            </v:shape>
            <v:shape id="_x0000_s1774" style="position:absolute;left:1307;top:4700;width:3500;height:115" coordorigin="1307,4700" coordsize="3500,115" path="m2214,4744r-2,4l2214,4731r4,-3l2217,4741r-3,3xe" fillcolor="#6a6a6a" stroked="f">
              <v:path arrowok="t"/>
            </v:shape>
            <v:shape id="_x0000_s1773" style="position:absolute;left:1307;top:4700;width:3500;height:115" coordorigin="1307,4700" coordsize="3500,115" path="m2410,4777r-2,5l2405,4786r-5,3l2396,4791r-5,2l2376,4793r-7,-3l2364,4784r-5,-6l2356,4770r,-17l2357,4747r3,-4l2362,4738r4,-4l2370,4731r-1,15l2367,4753r,15l2369,4773r3,4l2375,4782r4,2l2390,4784r5,-2l2398,4777r3,-4l2403,4767r,-15l2401,4747r-3,-5l2400,4730r6,6l2411,4742r3,8l2414,4767r-1,5l2410,4777xe" fillcolor="#6a6a6a" stroked="f">
              <v:path arrowok="t"/>
            </v:shape>
            <v:shape id="_x0000_s1772" style="position:absolute;left:1307;top:4700;width:3500;height:115" coordorigin="1307,4700" coordsize="3500,115" path="m2395,4738r-5,-2l2379,4736r-4,2l2372,4742r-3,4l2370,4731r4,-3l2379,4727r15,l2400,4730r-2,12l2395,4738xe" fillcolor="#6a6a6a" stroked="f">
              <v:path arrowok="t"/>
            </v:shape>
            <v:shape id="_x0000_s1771" style="position:absolute;left:1307;top:4700;width:3500;height:115" coordorigin="1307,4700" coordsize="3500,115" path="m2466,4728r11,l2477,4791r-10,l2467,4785r-5,5l2456,4793r-15,l2436,4791r-3,-4l2429,4783r-2,-6l2427,4728r11,l2438,4779r4,4l2458,4783r5,-3l2466,4774r,-46xe" fillcolor="#6a6a6a" stroked="f">
              <v:path arrowok="t"/>
            </v:shape>
            <v:shape id="_x0000_s1770" style="position:absolute;left:1307;top:4700;width:3500;height:115" coordorigin="1307,4700" coordsize="3500,115" path="m2494,4791r,-89l2505,4702r,89l2494,4791xe" fillcolor="#6a6a6a" stroked="f">
              <v:path arrowok="t"/>
            </v:shape>
            <v:shape id="_x0000_s1769" style="position:absolute;left:1307;top:4700;width:3500;height:115" coordorigin="1307,4700" coordsize="3500,115" path="m2538,4781r4,2l2555,4783r5,-3l2563,4774r,-29l2559,4739r-5,-3l2542,4736r-4,2l2535,4742r-3,4l2532,4730r6,-3l2553,4727r5,2l2563,4735r,-33l2574,4702r,89l2564,4791r-1,-6l2559,4790r-6,3l2538,4793r-3,-16l2538,4781xe" fillcolor="#6a6a6a" stroked="f">
              <v:path arrowok="t"/>
            </v:shape>
            <v:shape id="_x0000_s1768" style="position:absolute;left:1307;top:4700;width:3500;height:115" coordorigin="1307,4700" coordsize="3500,115" path="m2520,4759r,-10l2522,4742r5,-6l2532,4730r,16l2531,4752r,16l2532,4773r3,4l2538,4793r-6,-3l2527,4784r-5,-6l2520,4770r,-11xe" fillcolor="#6a6a6a" stroked="f">
              <v:path arrowok="t"/>
            </v:shape>
            <v:shape id="_x0000_s1767" style="position:absolute;left:1307;top:4700;width:3500;height:115" coordorigin="1307,4700" coordsize="3500,115" path="m2657,4727r6,3l2667,4736r5,6l2674,4749r,21l2671,4778r-4,6l2663,4790r-6,3l2641,4793r-6,-3l2631,4784r-1,7l2620,4791r,-89l2631,4702r,33l2635,4730r6,-3l2639,4736r-5,3l2631,4746r,27l2634,4780r6,3l2652,4783r4,-2l2658,4777r3,-4l2663,4767r,-15l2661,4746r-3,-4l2656,4738r-4,-2l2649,4727r8,xe" fillcolor="#6a6a6a" stroked="f">
              <v:path arrowok="t"/>
            </v:shape>
            <v:shape id="_x0000_s1766" style="position:absolute;left:1307;top:4700;width:3500;height:115" coordorigin="1307,4700" coordsize="3500,115" path="m2646,4736r-7,l2641,4727r8,l2652,4736r-6,xe" fillcolor="#6a6a6a" stroked="f">
              <v:path arrowok="t"/>
            </v:shape>
            <v:shape id="_x0000_s1765" style="position:absolute;left:1307;top:4700;width:3500;height:115" coordorigin="1307,4700" coordsize="3500,115" path="m2870,4791r-11,l2859,4745r-1,-3l2853,4737r-3,-1l2841,4736r-3,1l2832,4742r-1,3l2831,4749r,42l2820,4791r,-50l2815,4736r-16,l2794,4739r-3,6l2791,4791r-10,l2781,4728r10,l2791,4735r5,-5l2802,4727r17,l2825,4730r3,7l2830,4734r3,-2l2836,4730r4,-2l2844,4727r18,l2869,4734r1,15l2870,4791xe" fillcolor="#6a6a6a" stroked="f">
              <v:path arrowok="t"/>
            </v:shape>
            <v:shape id="_x0000_s1764" style="position:absolute;left:1307;top:4700;width:3500;height:115" coordorigin="1307,4700" coordsize="3500,115" path="m2686,4748r2,-5l2691,4738r3,-4l2698,4731r5,-3l2698,4744r-1,4l2696,4754r32,l2728,4753r-1,-5l2726,4743r-3,-3l2721,4737r,-10l2727,4730r4,5l2736,4740r2,8l2738,4763r-42,l2696,4769r2,5l2701,4778r3,4l2709,4784r9,l2721,4783r6,-3l2731,4775r7,5l2732,4789r-8,4l2705,4793r-7,-3l2693,4784r-6,-5l2685,4771r,-18l2686,4748xe" fillcolor="#6a6a6a" stroked="f">
              <v:path arrowok="t"/>
            </v:shape>
            <v:shape id="_x0000_s1763" style="position:absolute;left:1307;top:4700;width:3500;height:115" coordorigin="1307,4700" coordsize="3500,115" path="m2721,4737r-4,-1l2708,4736r-4,1l2701,4741r-3,3l2703,4728r4,-1l2721,4727r,10xe" fillcolor="#6a6a6a" stroked="f">
              <v:path arrowok="t"/>
            </v:shape>
            <v:shape id="_x0000_s1762" style="position:absolute;left:1307;top:4700;width:3500;height:115" coordorigin="1307,4700" coordsize="3500,115" path="m2937,4777r-2,5l2932,4786r-5,3l2923,4791r-5,2l2903,4793r-7,-3l2891,4784r-5,-6l2883,4770r,-17l2884,4747r3,-4l2889,4738r4,-4l2897,4731r-2,15l2894,4753r,15l2895,4773r4,4l2902,4782r4,2l2917,4784r5,-2l2925,4777r3,-4l2930,4767r,-15l2928,4747r-3,-5l2927,4730r6,6l2938,4742r3,8l2941,4767r-1,5l2937,4777xe" fillcolor="#6a6a6a" stroked="f">
              <v:path arrowok="t"/>
            </v:shape>
            <v:shape id="_x0000_s1761" style="position:absolute;left:1307;top:4700;width:3500;height:115" coordorigin="1307,4700" coordsize="3500,115" path="m2922,4738r-5,-2l2906,4736r-4,2l2899,4742r-4,4l2897,4731r4,-3l2906,4727r14,l2927,4730r-2,12l2922,4738xe" fillcolor="#6a6a6a" stroked="f">
              <v:path arrowok="t"/>
            </v:shape>
            <v:shape id="_x0000_s1760" style="position:absolute;left:1307;top:4700;width:3500;height:115" coordorigin="1307,4700" coordsize="3500,115" path="m2992,4748r3,-5l2997,4738r3,-4l3005,4731r4,-3l3005,4744r-2,4l3002,4754r32,l3034,4753r,-5l3032,4743r-2,-3l3027,4737r,-10l3033,4730r5,5l3043,4740r2,8l3045,4763r-43,l3002,4769r2,5l3007,4778r4,4l3015,4784r10,l3028,4783r5,-3l3037,4775r7,5l3039,4789r-8,4l3011,4793r-7,-3l2999,4784r-5,-5l2991,4771r,-18l2992,4748xe" fillcolor="#6a6a6a" stroked="f">
              <v:path arrowok="t"/>
            </v:shape>
            <v:shape id="_x0000_s1759" style="position:absolute;left:1307;top:4700;width:3500;height:115" coordorigin="1307,4700" coordsize="3500,115" path="m2973,4737r-5,3l2965,4746r,45l2954,4791r,-63l2965,4728r,8l2969,4730r5,-3l2980,4727r4,l2985,4728r,10l2982,4737r-9,xe" fillcolor="#6a6a6a" stroked="f">
              <v:path arrowok="t"/>
            </v:shape>
            <v:shape id="_x0000_s1758" style="position:absolute;left:1307;top:4700;width:3500;height:115" coordorigin="1307,4700" coordsize="3500,115" path="m3027,4737r-4,-1l3015,4736r-4,1l3008,4741r-3,3l3009,4728r5,-1l3027,4727r,10xe" fillcolor="#6a6a6a" stroked="f">
              <v:path arrowok="t"/>
            </v:shape>
            <v:shape id="_x0000_s1757" style="position:absolute;left:1307;top:4700;width:3500;height:115" coordorigin="1307,4700" coordsize="3500,115" path="m3114,4783r,8l3108,4793r-7,l3097,4791r-5,-6l3091,4781r,-45l3079,4736r,-8l3091,4728r,-15l3102,4713r,15l3114,4728r,8l3102,4736r,40l3102,4780r4,3l3110,4783r4,xe" fillcolor="#6a6a6a" stroked="f">
              <v:path arrowok="t"/>
            </v:shape>
            <v:shape id="_x0000_s1756" style="position:absolute;left:1307;top:4700;width:3500;height:115" coordorigin="1307,4700" coordsize="3500,115" path="m3146,4737r-5,4l3137,4746r,45l3126,4791r,-89l3137,4702r,34l3142,4730r6,-3l3169,4727r7,7l3176,4750r,41l3165,4791r,-41l3165,4745r-1,-3l3160,4737r-3,-1l3149,4736r-3,1xe" fillcolor="#6a6a6a" stroked="f">
              <v:path arrowok="t"/>
            </v:shape>
            <v:shape id="_x0000_s1755" style="position:absolute;left:1307;top:4700;width:3500;height:115" coordorigin="1307,4700" coordsize="3500,115" path="m3202,4776r4,17l3201,4791r1,-26l3202,4776xe" fillcolor="#6a6a6a" stroked="f">
              <v:path arrowok="t"/>
            </v:shape>
            <v:shape id="_x0000_s1754" style="position:absolute;left:1307;top:4700;width:3500;height:115" coordorigin="1307,4700" coordsize="3500,115" path="m3198,4733r3,-2l3204,4729r4,-1l3213,4727r11,l3230,4729r4,3l3238,4736r3,5l3241,4747r,35l3241,4787r2,3l3243,4791r-11,l3230,4788r,-3l3225,4790r-6,3l3206,4793r-4,-17l3205,4780r5,3l3217,4783r3,-1l3223,4781r3,-2l3230,4774r,-13l3208,4761r-6,4l3201,4791r-4,-4l3193,4784r-2,-5l3191,4767r2,-5l3198,4759r5,-4l3210,4753r20,l3230,4744r-1,-3l3224,4737r-3,-1l3213,4736r-4,1l3204,4741r-1,5l3192,4746r,-4l3193,4739r5,-6xe" fillcolor="#6a6a6a" stroked="f">
              <v:path arrowok="t"/>
            </v:shape>
            <v:shape id="_x0000_s1753" style="position:absolute;left:1307;top:4700;width:3500;height:115" coordorigin="1307,4700" coordsize="3500,115" path="m3405,4777r-2,5l3399,4786r-4,3l3391,4791r-6,2l3371,4793r-7,-3l3359,4784r-6,-6l3351,4770r,-17l3352,4747r2,-4l3357,4738r3,-4l3365,4731r-2,15l3362,4753r,15l3363,4773r4,4l3370,4782r4,2l3385,4784r5,-2l3393,4777r3,-4l3398,4767r,-15l3396,4747r-3,-5l3395,4730r6,6l3406,4742r2,8l3408,4767r-1,5l3405,4777xe" fillcolor="#6a6a6a" stroked="f">
              <v:path arrowok="t"/>
            </v:shape>
            <v:shape id="_x0000_s1752" style="position:absolute;left:1307;top:4700;width:3500;height:115" coordorigin="1307,4700" coordsize="3500,115" path="m3390,4738r-5,-2l3374,4736r-4,2l3367,4742r-4,4l3365,4731r4,-3l3374,4727r14,l3395,4730r-2,12l3390,4738xe" fillcolor="#6a6a6a" stroked="f">
              <v:path arrowok="t"/>
            </v:shape>
            <v:shape id="_x0000_s1751" style="position:absolute;left:1307;top:4700;width:3500;height:115" coordorigin="1307,4700" coordsize="3500,115" path="m3277,4737r-5,4l3268,4746r,45l3258,4791r,-63l3268,4728r,8l3273,4730r6,-3l3301,4727r6,7l3308,4750r,41l3297,4791r,-41l3297,4745r-1,-3l3292,4737r-4,-1l3281,4736r-4,1xe" fillcolor="#6a6a6a" stroked="f">
              <v:path arrowok="t"/>
            </v:shape>
            <v:shape id="_x0000_s1750" style="position:absolute;left:1307;top:4700;width:3500;height:115" coordorigin="1307,4700" coordsize="3500,115" path="m3442,4737r-5,4l3433,4746r,45l3422,4791r,-63l3432,4728r1,8l3437,4730r7,-3l3465,4727r7,7l3472,4750r,41l3461,4791r,-41l3461,4745r-1,-3l3456,4737r-3,-1l3445,4736r-3,1xe" fillcolor="#6a6a6a" stroked="f">
              <v:path arrowok="t"/>
            </v:shape>
            <v:shape id="_x0000_s1749" style="position:absolute;left:1307;top:4700;width:3500;height:115" coordorigin="1307,4700" coordsize="3500,115" path="m3677,4791r-12,l3686,4759r-21,-31l3678,4728r14,23l3706,4728r13,l3698,4759r21,32l3707,4791r-15,-23l3677,4791xe" fillcolor="#6a6a6a" stroked="f">
              <v:path arrowok="t"/>
            </v:shape>
            <v:shape id="_x0000_s1748" style="position:absolute;left:1307;top:4700;width:3500;height:115" coordorigin="1307,4700" coordsize="3500,115" path="m3605,4748r3,-5l3610,4738r4,-4l3618,4731r4,-3l3618,4744r-2,4l3615,4754r32,l3647,4753r,-5l3646,4743r-3,-3l3640,4737r,-10l3647,4730r4,5l3656,4740r2,8l3658,4763r-43,l3615,4769r2,5l3621,4778r3,4l3628,4784r10,l3641,4783r5,-3l3651,4775r6,5l3652,4789r-8,4l3625,4793r-7,-3l3612,4784r-5,-5l3604,4771r,-18l3605,4748xe" fillcolor="#6a6a6a" stroked="f">
              <v:path arrowok="t"/>
            </v:shape>
            <v:shape id="_x0000_s1747" style="position:absolute;left:1307;top:4700;width:3500;height:115" coordorigin="1307,4700" coordsize="3500,115" path="m3552,4809r-6,-5l3550,4799r2,-5l3552,4788r,-9l3562,4779r,12l3561,4795r-2,4l3558,4803r-3,3l3552,4809xe" fillcolor="#6a6a6a" stroked="f">
              <v:path arrowok="t"/>
            </v:shape>
            <v:shape id="_x0000_s1746" style="position:absolute;left:1307;top:4700;width:3500;height:115" coordorigin="1307,4700" coordsize="3500,115" path="m3487,4748r2,-5l3492,4738r3,-4l3499,4731r4,-3l3499,4744r-1,4l3497,4754r32,l3529,4753r-1,-5l3527,4743r-3,-3l3522,4737r,-10l3528,4730r4,5l3537,4740r2,8l3539,4763r-42,l3497,4769r1,5l3502,4778r3,4l3510,4784r9,l3522,4783r6,-3l3532,4775r6,5l3533,4789r-8,4l3506,4793r-7,-3l3493,4784r-5,-5l3486,4771r,-18l3487,4748xe" fillcolor="#6a6a6a" stroked="f">
              <v:path arrowok="t"/>
            </v:shape>
            <v:shape id="_x0000_s1745" style="position:absolute;left:1307;top:4700;width:3500;height:115" coordorigin="1307,4700" coordsize="3500,115" path="m3522,4737r-4,-1l3509,4736r-4,1l3502,4741r-3,3l3503,4728r5,-1l3522,4727r,10xe" fillcolor="#6a6a6a" stroked="f">
              <v:path arrowok="t"/>
            </v:shape>
            <v:shape id="_x0000_s1744" style="position:absolute;left:1307;top:4700;width:3500;height:115" coordorigin="1307,4700" coordsize="3500,115" path="m3550,4734r1,-3l3555,4728r4,l3563,4731r1,3l3563,4737r-4,3l3555,4740r-4,-3l3550,4734xe" fillcolor="#6a6a6a" stroked="f">
              <v:path arrowok="t"/>
            </v:shape>
            <v:shape id="_x0000_s1743" style="position:absolute;left:2500;top:4702;width:0;height:90" coordorigin="2500,4702" coordsize="0,90" path="m2500,4791r,-89e" filled="f" strokecolor="#6a6a6a" strokeweight=".22547mm">
              <v:path arrowok="t"/>
            </v:shape>
            <v:shape id="_x0000_s1742" style="position:absolute;left:3804;top:4702;width:0;height:90" coordorigin="3804,4702" coordsize="0,90" path="m3804,4791r,-89e" filled="f" strokecolor="#6a6a6a" strokeweight=".22547mm">
              <v:path arrowok="t"/>
            </v:shape>
            <v:shape id="_x0000_s1741" style="position:absolute;left:4096;top:4760;width:11;height:0" coordorigin="4096,4760" coordsize="11,0" path="m4096,4760r11,e" filled="f" strokecolor="#6a6a6a" strokeweight="1.15375mm">
              <v:path arrowok="t"/>
            </v:shape>
            <v:shape id="_x0000_s1740" style="position:absolute;left:4571;top:4760;width:11;height:0" coordorigin="4571,4760" coordsize="11,0" path="m4571,4760r11,e" filled="f" strokecolor="#6a6a6a" strokeweight="1.15375mm">
              <v:path arrowok="t"/>
            </v:shape>
            <v:shape id="_x0000_s1739" style="position:absolute;left:630;top:4214;width:148;height:3187" coordorigin="630,4214" coordsize="148,3187" path="m718,5253r-4,-3l711,5246r-2,-4l707,5238r-1,-4l705,5228r-1,-8l704,5195r20,l724,5216r,6l725,5225r2,33l723,5255r-5,-2xe" stroked="f">
              <v:path arrowok="t"/>
            </v:shape>
            <v:shape id="_x0000_s1738" style="position:absolute;left:630;top:4214;width:148;height:3187" coordorigin="630,4214" coordsize="148,3187" path="m645,5255r1,4l648,5262r5,4l657,5267r4,l661,5257r22,l683,5279r-22,l656,5278r-4,-1l649,5276r-4,-2l643,5271r-3,-3l637,5264r-1,-5l645,5255xe" stroked="f">
              <v:path arrowok="t"/>
            </v:shape>
            <v:shape id="_x0000_s1737" style="position:absolute;left:630;top:4214;width:148;height:3187" coordorigin="630,4214" coordsize="148,3187" path="m675,5424r-4,-28l677,5393r-1,28l675,5424xe" stroked="f">
              <v:path arrowok="t"/>
            </v:shape>
            <v:shape id="_x0000_s1736" style="position:absolute;left:630;top:4214;width:148;height:3187" coordorigin="630,4214" coordsize="148,3187" path="m663,5551r-4,-8l659,5529r1,-4l662,5521r2,-4l667,5513r4,-4l688,5511r-5,3l679,5518r-2,5l677,5533r2,4l683,5540r4,4l694,5546r18,l718,5544r4,-4l727,5537r2,-4l729,5527r3,-19l736,5510r3,4l742,5518r3,5l746,5528r,15l742,5551r-7,7l727,5565r-10,3l689,5568r-11,-3l671,5558r-8,-7xe" stroked="f">
              <v:path arrowok="t"/>
            </v:shape>
            <v:shape id="_x0000_s1735" style="position:absolute;left:630;top:4214;width:148;height:3187" coordorigin="630,4214" coordsize="148,3187" path="m744,5487r,21l732,5508r-3,19l729,5522r-2,-4l722,5514r-4,-3l712,5509r-17,l688,5511r-17,-2l630,5509r,-22l744,5487xe" stroked="f">
              <v:path arrowok="t"/>
            </v:shape>
            <v:shape id="_x0000_s1734" style="position:absolute;left:630;top:4214;width:148;height:3187" coordorigin="630,4214" coordsize="148,3187" path="m755,5652r,-22l776,5630r,22l755,5652xe" stroked="f">
              <v:path arrowok="t"/>
            </v:shape>
            <v:shape id="_x0000_s1733" style="position:absolute;left:630;top:4214;width:148;height:3187" coordorigin="630,4214" coordsize="148,3187" path="m661,5652r,-22l744,5630r,22l661,5652xe" stroked="f">
              <v:path arrowok="t"/>
            </v:shape>
            <v:shape id="_x0000_s1732" style="position:absolute;left:630;top:4214;width:148;height:3187" coordorigin="630,4214" coordsize="148,3187" path="m744,5674r,20l732,5694r9,7l746,5710r,16l745,5731r-2,4l741,5739r-2,3l734,5746r-3,1l727,5748r-3,1l719,5749r-58,l661,5727r51,l718,5727r5,-2l727,5721r2,-4l729,5710r-1,-3l726,5703r-5,-5l718,5697r-4,-1l708,5696r-47,l661,5674r83,xe" stroked="f">
              <v:path arrowok="t"/>
            </v:shape>
            <v:shape id="_x0000_s1731" style="position:absolute;left:630;top:4214;width:148;height:3187" coordorigin="630,4214" coordsize="148,3187" path="m732,5828r5,6l741,5840r3,7l746,5854r,21l742,5885r-8,8l725,5901r-10,4l690,5905r-10,-4l672,5893r-9,-8l659,5875r,-20l661,5848r3,-7l668,5834r5,-6l679,5825r7,-4l684,5848r-5,4l677,5857r,11l679,5873r5,4l688,5880r6,2l711,5882r6,-2l721,5877r5,-4l728,5868r,-11l726,5852r-5,-4l717,5844r-6,-2l703,5842r1,-23l711,5819r7,2l725,5825r7,3xe" stroked="f">
              <v:path arrowok="t"/>
            </v:shape>
            <v:shape id="_x0000_s1730" style="position:absolute;left:630;top:4214;width:148;height:3187" coordorigin="630,4214" coordsize="148,3187" path="m684,5848r2,-27l694,5819r10,l703,5842r-9,l688,5844r-4,4xe" stroked="f">
              <v:path arrowok="t"/>
            </v:shape>
            <v:shape id="_x0000_s1729" style="position:absolute;left:630;top:4214;width:148;height:3187" coordorigin="630,4214" coordsize="148,3187" path="m731,6022r1,30l728,6049r2,-59l730,6014r,5l731,6022xe" stroked="f">
              <v:path arrowok="t"/>
            </v:shape>
            <v:shape id="_x0000_s1728" style="position:absolute;left:630;top:4214;width:148;height:3187" coordorigin="630,4214" coordsize="148,3187" path="m686,6035r2,2l691,6038r8,l704,6036r4,-4l709,6029r2,-3l711,6019r,-29l680,5990r,29l681,6025r-2,34l674,6056r-4,-3l667,6049r-3,-4l663,6039r-1,-6l662,6029r-1,-9l661,6005r,-38l776,5967r,54l775,6028r-1,4l774,6037r-2,4l770,6044r-3,4l764,6051r-4,2l756,6056r-4,1l741,6057r-5,-2l732,6052r-1,-30l731,6026r1,3l737,6033r3,1l747,6034r5,-3l756,6026r,-3l756,6020r1,-6l757,5990r-27,l728,6049r-4,-3l722,6041r-2,7l716,6053r-4,4l707,6060r-6,2l689,6062r-3,-27xe" stroked="f">
              <v:path arrowok="t"/>
            </v:shape>
            <v:shape id="_x0000_s1727" style="position:absolute;left:630;top:4214;width:148;height:3187" coordorigin="630,4214" coordsize="148,3187" path="m684,6061r-5,-2l681,6025r,2l682,6030r4,5l689,6062r-5,-1xe" stroked="f">
              <v:path arrowok="t"/>
            </v:shape>
            <v:shape id="_x0000_s1726" style="position:absolute;left:630;top:4214;width:148;height:3187" coordorigin="630,4214" coordsize="148,3187" path="m756,6167r,-62l731,6105r,57l712,6162r,-57l680,6105r,64l661,6169r,-87l776,6082r,85l756,6167xe" stroked="f">
              <v:path arrowok="t"/>
            </v:shape>
            <v:shape id="_x0000_s1725" style="position:absolute;left:630;top:4214;width:148;height:3187" coordorigin="630,4214" coordsize="148,3187" path="m645,6186r1,4l648,6193r5,4l657,6198r4,l661,6188r22,l683,6209r-22,l656,6209r-4,-1l649,6207r-4,-2l643,6201r-3,-3l637,6195r-1,-5l645,6186xe" stroked="f">
              <v:path arrowok="t"/>
            </v:shape>
            <v:shape id="_x0000_s1724" style="position:absolute;left:630;top:4214;width:148;height:3187" coordorigin="630,4214" coordsize="148,3187" path="m744,6374r,20l732,6394r9,8l746,6411r,16l745,6431r-2,4l741,6439r-2,3l734,6446r-3,1l727,6448r-3,1l719,6450r-58,l661,6428r51,l718,6427r5,-2l727,6422r2,-5l729,6410r-1,-3l726,6404r-5,-5l718,6398r-4,-1l708,6396r-47,l661,6374r83,xe" stroked="f">
              <v:path arrowok="t"/>
            </v:shape>
            <v:shape id="_x0000_s1723" style="position:absolute;left:630;top:4214;width:148;height:3187" coordorigin="630,4214" coordsize="148,3187" path="m689,6490r-4,3l680,6496r-3,5l678,6470r11,-3l703,6467r-7,22l689,6490xe" stroked="f">
              <v:path arrowok="t"/>
            </v:shape>
            <v:shape id="_x0000_s1722" style="position:absolute;left:630;top:4214;width:148;height:3187" coordorigin="630,4214" coordsize="148,3187" path="m665,6520r-2,-5l660,6511r-1,-5l659,6492r4,-8l671,6477r7,-7l677,6501r,12l679,6517r4,3l687,6524r7,2l712,6526r7,-2l723,6521r4,-4l729,6513r,-11l727,6498r-4,-4l719,6491r-6,-2l696,6489r7,-22l717,6467r11,3l735,6477r7,6l746,6492r,19l742,6519r-8,7l776,6526r,22l661,6548r,-21l673,6527r-4,-3l665,6520xe" stroked="f">
              <v:path arrowok="t"/>
            </v:shape>
            <v:shape id="_x0000_s1721" style="position:absolute;left:630;top:4214;width:148;height:3187" coordorigin="630,4214" coordsize="148,3187" path="m716,6618r5,-1l724,6613r3,-3l729,6606r,-9l727,6593r-1,-27l734,6574r8,7l746,6590r,23l742,6623r-8,7l725,6637r-12,3l696,6640r,-55l690,6585r-5,2l681,6590r-4,4l676,6598r,9l679,6612r1,2l683,6616r5,1l684,6639r-8,-3l670,6632r-4,-6l661,6620r-2,-8l659,6589r5,-11l673,6571r8,-5l691,6563r25,l720,6587r-4,-1l710,6586r,32l716,6618xe" stroked="f">
              <v:path arrowok="t"/>
            </v:shape>
            <v:shape id="_x0000_s1720" style="position:absolute;left:630;top:4214;width:148;height:3187" coordorigin="630,4214" coordsize="148,3187" path="m726,6566r1,27l724,6590r-4,-3l716,6563r10,3xe" stroked="f">
              <v:path arrowok="t"/>
            </v:shape>
            <v:shape id="_x0000_s1719" style="position:absolute;left:630;top:4214;width:148;height:3187" coordorigin="630,4214" coordsize="148,3187" path="m746,6701r-1,5l742,6711r-19,-7l725,6700r1,-3l726,6690r-2,-4l722,6684r-3,-2l714,6681r-4,-1l701,6679r-40,l661,6657r83,l744,6677r-12,l738,6681r3,3l745,6690r1,3l746,6701xe" stroked="f">
              <v:path arrowok="t"/>
            </v:shape>
            <v:shape id="_x0000_s1718" style="position:absolute;left:630;top:4214;width:148;height:3187" coordorigin="630,4214" coordsize="148,3187" path="m675,6887r-4,-28l677,6856r-1,28l675,6887xe" stroked="f">
              <v:path arrowok="t"/>
            </v:shape>
            <v:shape id="_x0000_s1717" style="position:absolute;left:630;top:4214;width:148;height:3187" coordorigin="630,4214" coordsize="148,3187" path="m744,6950r,21l732,6971r9,7l746,6987r,16l745,7007r-2,4l741,7015r-2,3l734,7022r-3,2l727,7025r-3,1l719,7026r-58,l661,7004r51,l718,7004r5,-2l727,6998r2,-5l729,6987r-1,-4l726,6980r-5,-5l718,6974r-4,-1l708,6972r-47,l661,6950r83,xe" stroked="f">
              <v:path arrowok="t"/>
            </v:shape>
            <v:shape id="_x0000_s1716" style="position:absolute;left:630;top:4214;width:148;height:3187" coordorigin="630,4214" coordsize="148,3187" path="m689,7067r-4,2l680,7073r-3,5l678,7047r11,-4l703,7043r-7,23l689,7067xe" stroked="f">
              <v:path arrowok="t"/>
            </v:shape>
            <v:shape id="_x0000_s1715" style="position:absolute;left:630;top:4214;width:148;height:3187" coordorigin="630,4214" coordsize="148,3187" path="m665,7096r-2,-4l660,7087r-1,-4l659,7068r4,-8l671,7053r7,-6l677,7078r,11l679,7093r4,4l687,7100r7,2l712,7102r7,-2l723,7097r4,-3l729,7089r,-10l727,7074r-4,-3l719,7067r-6,-1l696,7066r7,-23l717,7043r11,4l735,7053r7,7l746,7068r,19l742,7095r-8,7l776,7102r,22l661,7124r,-20l673,7104r-4,-4l665,7096xe" stroked="f">
              <v:path arrowok="t"/>
            </v:shape>
            <v:shape id="_x0000_s1714" style="position:absolute;left:630;top:4214;width:148;height:3187" coordorigin="630,4214" coordsize="148,3187" path="m756,7282r-6,2l743,7284r-4,-24l746,7260r3,-1l754,7255r1,-3l756,7248r,-2l756,7241r,-28l727,7213r-18,5l709,7213r-48,l661,7190r115,l776,7251r-1,9l773,7265r-3,6l767,7275r-6,4l756,7282xe" stroked="f">
              <v:path arrowok="t"/>
            </v:shape>
            <v:shape id="_x0000_s1713" style="position:absolute;left:630;top:4214;width:148;height:3187" coordorigin="630,4214" coordsize="148,3187" path="m659,7366r,-13l663,7333r11,-17l691,7306r20,-5l717,7301r23,3l757,7312r5,4l773,7332r5,21l778,7369r-4,11l765,7389r-5,5l753,7398r-9,2l739,7378r5,-2l749,7373r4,-4l756,7365r2,-5l758,7345r-3,-7l749,7333r-7,-5l733,7325r-28,l694,7328r-6,5l682,7338r-3,7l679,7359r2,5l685,7369r4,4l695,7377r8,1l696,7401r-12,-4l674,7392r-6,-8l662,7376r-3,-10xe" stroked="f">
              <v:path arrowok="t"/>
            </v:shape>
            <v:shape id="_x0000_s1712" style="position:absolute;left:630;top:4214;width:148;height:3187" coordorigin="630,4214" coordsize="148,3187" path="m727,7241r1,7l730,7254r3,4l739,7260r4,24l735,7284r-7,-3l722,7276r-5,-5l713,7264r-1,-11l709,7258r-3,5l702,7266r-3,3l692,7273r-9,6l661,7293r,-28l686,7249r9,-6l701,7239r4,-5l708,7230r1,-3l709,7223r,-5l727,7213r,28xe" stroked="f">
              <v:path arrowok="t"/>
            </v:shape>
            <v:shape id="_x0000_s1711" style="position:absolute;left:630;top:4214;width:148;height:3187" coordorigin="630,4214" coordsize="148,3187" path="m675,6894r1,4l679,6901r4,5l688,6907r3,1l701,6908r-1,-3l699,6900r-2,-6l696,6888r-1,-4l692,6879r-3,-1l686,6878r-6,1l676,6884r1,-28l689,6856r4,1l696,6859r4,3l703,6865r2,4l707,6873r1,6l710,6886r2,11l714,6904r1,4l722,6908r4,-4l728,6902r1,-4l729,6889r-2,-5l723,6880r-4,-2l722,6858r8,3l736,6864r4,6l744,6875r2,8l746,6904r-1,7l742,6916r-2,5l737,6924r-3,2l730,6928r-7,1l714,6929r-26,l681,6929r-5,l672,6930r-3,1l665,6932r-4,2l661,6912r4,-1l669,6910r1,-1l667,6905r-3,-4l662,6897r-2,-4l659,6889r,-14l662,6868r4,-5l671,6859r4,28l675,6894xe" stroked="f">
              <v:path arrowok="t"/>
            </v:shape>
            <v:shape id="_x0000_s1710" style="position:absolute;left:630;top:4214;width:148;height:3187" coordorigin="630,4214" coordsize="148,3187" path="m744,6800r,10l761,6810r12,22l744,6832r,15l727,6847r,-15l686,6832r-4,l679,6833r-1,3l678,6840r,3l680,6847r-17,2l660,6843r-1,-5l659,6827r1,-3l661,6820r2,-3l666,6813r5,-2l675,6810r2,l683,6810r44,l727,6800r17,xe" stroked="f">
              <v:path arrowok="t"/>
            </v:shape>
            <v:shape id="_x0000_s1709" style="position:absolute;left:630;top:4214;width:148;height:3187" coordorigin="630,4214" coordsize="148,3187" path="m662,6732r4,-7l671,6719r6,-5l685,6712r3,22l684,6735r-3,2l676,6743r-1,4l675,6758r1,4l680,6767r4,1l687,6767r3,-4l691,6759r4,-18l699,6730r3,-5l706,6719r6,-4l728,6715r6,3l739,6724r5,6l746,6738r,23l744,6770r-4,5l737,6781r-6,4l724,6787r-4,-21l723,6765r4,-4l729,6759r1,-4l730,6745r-1,-4l727,6737r-4,-1l719,6738r-1,2l716,6747r-3,11l711,6770r-4,8l703,6783r-4,4l694,6790r-14,l673,6786r-6,-6l662,6774r-3,-10l659,6741r3,-9xe" stroked="f">
              <v:path arrowok="t"/>
            </v:shape>
            <v:shape id="_x0000_s1708" style="position:absolute;left:630;top:4214;width:148;height:3187" coordorigin="630,4214" coordsize="148,3187" path="m660,6293r3,-4l665,6284r4,-3l673,6279r5,-2l684,6276r60,l744,6298r-50,l687,6299r-5,1l678,6304r-2,5l676,6316r1,3l681,6325r6,3l690,6329r7,1l744,6330r,22l661,6352r,-21l674,6331r-5,-3l666,6324r-3,-5l661,6314r-2,-5l659,6298r1,-5xe" stroked="f">
              <v:path arrowok="t"/>
            </v:shape>
            <v:shape id="_x0000_s1707" style="position:absolute;left:630;top:4214;width:148;height:3187" coordorigin="630,4214" coordsize="148,3187" path="m744,5762r,10l761,5772r12,22l744,5794r,15l727,5809r,-15l686,5794r-4,1l679,5796r-1,3l678,5803r,2l680,5809r-17,2l660,5806r-1,-6l659,5790r1,-4l661,5783r2,-3l666,5776r5,-2l675,5773r2,l683,5772r44,l727,5762r17,xe" stroked="f">
              <v:path arrowok="t"/>
            </v:shape>
            <v:shape id="_x0000_s1706" style="position:absolute;left:630;top:4214;width:148;height:3187" coordorigin="630,4214" coordsize="148,3187" path="m675,5431r1,4l679,5439r4,4l688,5444r3,1l701,5445r-1,-3l699,5437r-2,-6l696,5425r-1,-4l692,5417r-3,-2l686,5415r-6,1l676,5421r1,-28l689,5393r4,1l696,5397r4,2l703,5402r2,4l707,5410r1,6l710,5423r2,11l714,5441r1,4l722,5445r4,-4l728,5439r1,-3l729,5426r-2,-5l723,5417r-4,-2l722,5396r8,2l736,5402r4,5l744,5413r2,8l746,5441r-1,7l742,5453r-2,5l737,5461r-3,2l730,5465r-7,1l714,5466r-26,l681,5466r-5,l672,5467r-3,1l665,5469r-4,2l661,5449r4,-1l669,5447r1,-1l667,5443r-3,-4l662,5434r-2,-4l659,5426r,-14l662,5405r4,-4l671,5396r4,28l675,5431xe" stroked="f">
              <v:path arrowok="t"/>
            </v:shape>
            <v:shape id="_x0000_s1705" style="position:absolute;left:630;top:4214;width:148;height:3187" coordorigin="630,4214" coordsize="148,3187" path="m744,5337r,10l761,5347r12,22l744,5369r,15l727,5384r,-15l686,5369r-4,l679,5370r-1,4l678,5377r,3l680,5384r-17,2l660,5381r-1,-6l659,5365r1,-4l661,5358r2,-3l666,5351r5,-3l675,5348r2,-1l683,5347r44,l727,5337r17,xe" stroked="f">
              <v:path arrowok="t"/>
            </v:shape>
            <v:shape id="_x0000_s1704" style="position:absolute;left:630;top:4214;width:148;height:3187" coordorigin="630,4214" coordsize="148,3187" path="m662,4607r4,-7l671,4594r6,-5l685,4587r3,22l684,4610r-3,2l676,4618r-1,4l675,4633r1,4l680,4642r4,1l687,4642r3,-4l691,4634r4,-18l699,4605r3,-5l706,4594r6,-4l728,4590r6,3l739,4599r5,6l746,4613r,24l744,4645r-4,5l737,4656r-6,4l724,4662r-4,-21l723,4640r4,-4l729,4634r1,-4l730,4620r-1,-4l727,4612r-4,-1l719,4613r-1,2l716,4622r-3,11l711,4645r-4,8l703,4658r-4,4l694,4665r-14,l673,4661r-6,-6l662,4649r-3,-10l659,4616r3,-9xe" stroked="f">
              <v:path arrowok="t"/>
            </v:shape>
            <v:shape id="_x0000_s1703" style="position:absolute;left:630;top:4214;width:148;height:3187" coordorigin="630,4214" coordsize="148,3187" path="m660,4514r3,-4l665,4505r4,-3l673,4500r5,-2l684,4497r60,l744,4519r-50,l687,4520r-5,1l678,4525r-2,4l676,4536r1,4l681,4546r6,3l690,4550r7,l744,4550r,22l661,4572r,-20l674,4552r-5,-3l666,4545r-3,-5l661,4535r-2,-5l659,4519r1,-5xe" stroked="f">
              <v:path arrowok="t"/>
            </v:shape>
            <v:shape id="_x0000_s1702" style="position:absolute;left:630;top:4214;width:148;height:3187" coordorigin="630,4214" coordsize="148,3187" path="m729,4285r-19,l710,4237r-49,l661,4214r115,l776,4293r-20,l756,4237r-27,l729,4285xe" stroked="f">
              <v:path arrowok="t"/>
            </v:shape>
            <v:shape id="_x0000_s1701" style="position:absolute;left:630;top:4214;width:148;height:3187" coordorigin="630,4214" coordsize="148,3187" path="m732,4315r5,5l741,4327r3,7l746,4341r,20l742,4372r-8,8l725,4388r-10,4l690,4392r-10,-4l672,4379r-9,-7l659,4361r,-19l661,4334r3,-7l668,4320r5,-5l679,4312r7,-4l684,4335r-5,3l677,4343r,12l679,4359r5,4l688,4367r6,2l711,4369r6,-2l721,4363r5,-4l728,4355r,-12l726,4338r-5,-3l717,4331r-6,-2l703,4329r1,-23l711,4306r7,2l725,4312r7,3xe" stroked="f">
              <v:path arrowok="t"/>
            </v:shape>
            <v:shape id="_x0000_s1700" style="position:absolute;left:630;top:4214;width:148;height:3187" coordorigin="630,4214" coordsize="148,3187" path="m684,4335r2,-27l694,4306r10,l703,4329r-9,l688,4331r-4,4xe" stroked="f">
              <v:path arrowok="t"/>
            </v:shape>
            <v:shape id="_x0000_s1699" style="position:absolute;left:630;top:4214;width:148;height:3187" coordorigin="630,4214" coordsize="148,3187" path="m727,4408r8,7l742,4422r4,10l746,4454r-2,8l739,4468r-4,6l728,4478r-8,3l716,4459r4,l723,4457r5,-5l729,4448r,-9l727,4435r-4,-4l719,4428r-6,-1l694,4427r-7,1l683,4432r-4,3l677,4439r,10l678,4452r5,6l687,4459r6,2l689,4482r-10,-2l672,4476r-5,-7l662,4463r-3,-9l659,4432r4,-10l671,4415r7,-7l689,4404r27,l727,4408xe" stroked="f">
              <v:path arrowok="t"/>
            </v:shape>
            <v:shape id="_x0000_s1698" style="position:absolute;left:630;top:4214;width:148;height:3187" coordorigin="630,4214" coordsize="148,3187" path="m732,4732r5,5l741,4744r3,6l746,4758r,20l742,4789r-8,7l725,4804r-10,4l690,4808r-10,-4l672,4796r-9,-8l659,4778r,-20l661,4751r3,-7l668,4737r5,-5l679,4728r7,-3l684,4751r-5,4l677,4760r,11l679,4776r5,4l688,4784r6,2l711,4786r6,-2l721,4780r5,-4l728,4771r,-11l726,4755r-5,-4l717,4747r-6,-2l703,4745r1,-22l711,4723r7,2l725,4728r7,4xe" stroked="f">
              <v:path arrowok="t"/>
            </v:shape>
            <v:shape id="_x0000_s1697" style="position:absolute;left:630;top:4214;width:148;height:3187" coordorigin="630,4214" coordsize="148,3187" path="m684,4751r2,-26l694,4723r10,l703,4745r-9,l688,4747r-4,4xe" stroked="f">
              <v:path arrowok="t"/>
            </v:shape>
            <v:shape id="_x0000_s1696" style="position:absolute;left:630;top:4214;width:148;height:3187" coordorigin="630,4214" coordsize="148,3187" path="m744,4825r,21l732,4846r9,7l746,4862r,16l745,4882r-2,4l741,4890r-2,3l734,4897r-3,2l727,4900r-3,1l719,4901r-58,l661,4879r51,l718,4879r5,-2l727,4873r2,-5l729,4862r-1,-4l726,4855r-5,-5l718,4849r-4,-1l708,4847r-47,l661,4825r83,xe" stroked="f">
              <v:path arrowok="t"/>
            </v:shape>
            <v:shape id="_x0000_s1695" style="position:absolute;left:630;top:4214;width:148;height:3187" coordorigin="630,4214" coordsize="148,3187" path="m697,4959r2,22l693,4981r-5,1l685,4983r-4,3l679,4990r,10l680,5003r6,5l692,5009r84,l776,5032r-82,l686,5031r-5,-2l675,5027r-6,-4l665,5017r-4,-6l659,5004r,-21l662,4974r7,-6l675,4962r9,-3l697,4959xe" stroked="f">
              <v:path arrowok="t"/>
            </v:shape>
            <v:shape id="_x0000_s1694" style="position:absolute;left:630;top:4214;width:148;height:3187" coordorigin="630,4214" coordsize="148,3187" path="m761,5105r1,-3l762,5095r-3,-5l756,5087r4,-21l766,5069r4,5l775,5080r3,8l778,5108r-3,8l770,5121r-5,6l759,5129r-8,l752,5110r5,-1l761,5105xe" stroked="f">
              <v:path arrowok="t"/>
            </v:shape>
            <v:shape id="_x0000_s1693" style="position:absolute;left:630;top:4214;width:148;height:3187" coordorigin="630,4214" coordsize="148,3187" path="m685,5076r-3,3l684,5052r9,l689,5074r-4,2xe" stroked="f">
              <v:path arrowok="t"/>
            </v:shape>
            <v:shape id="_x0000_s1692" style="position:absolute;left:630;top:4214;width:148;height:3187" coordorigin="630,4214" coordsize="148,3187" path="m675,5158r-17,-14l661,5138r5,-7l671,5125r-4,-4l664,5116r-2,-5l660,5106r-1,-7l659,5078r4,-11l671,5060r6,-5l684,5052r-2,27l679,5082r-2,4l677,5095r1,3l679,5101r2,3l683,5108r3,3l713,5089r-2,-5l708,5080r-4,-2l701,5075r-4,-1l689,5074r4,-22l700,5052r6,2l712,5058r6,5l723,5069r4,9l732,5074r5,-3l741,5069r4,-2l749,5066r11,l756,5087r-5,l747,5089r-3,3l737,5098r5,6l745,5108r4,2l752,5110r-1,19l747,5129r-5,-1l738,5125r-4,-2l729,5117r-5,-8l703,5125r3,1l711,5128r5,1l712,5149r-7,-2l700,5146r-4,-2l693,5143r-5,-3l686,5142r-3,3l680,5149r-2,4l675,5158xe" stroked="f">
              <v:path arrowok="t"/>
            </v:shape>
            <v:shape id="_x0000_s1691" style="position:absolute;left:630;top:4214;width:148;height:3187" coordorigin="630,4214" coordsize="148,3187" path="m725,5225r2,4l731,5233r3,1l737,5235r7,l748,5234r5,-5l755,5226r,-4l756,5220r,-6l756,5195r-95,l661,5172r115,l776,5223r-1,9l774,5236r-2,7l768,5248r-5,4l757,5257r-8,2l733,5259r-6,-1l725,5225xe" stroked="f">
              <v:path arrowok="t"/>
            </v:shape>
            <v:shape id="_x0000_s1690" style="position:absolute;left:755;top:5641;width:20;height:0" coordorigin="755,5641" coordsize="20,0" path="m755,5641r21,e" filled="f" strokecolor="white" strokeweight=".42322mm">
              <v:path arrowok="t"/>
            </v:shape>
            <v:shape id="_x0000_s1689" style="position:absolute;left:661;top:5641;width:83;height:0" coordorigin="661,5641" coordsize="83,0" path="m661,5641r83,e" filled="f" strokecolor="white" strokeweight=".42322mm">
              <v:path arrowok="t"/>
            </v:shape>
            <v:shape id="_x0000_s1688" style="position:absolute;left:16240;top:4200;width:148;height:3187" coordorigin="16240,4200" coordsize="148,3187" path="m16328,5239r-4,-3l16322,5232r-3,-4l16317,5224r-1,-4l16315,5214r-1,-8l16314,5181r20,l16334,5203r,6l16336,5212r2,32l16333,5242r-5,-3xe" stroked="f">
              <v:path arrowok="t"/>
            </v:shape>
            <v:shape id="_x0000_s1687" style="position:absolute;left:16240;top:4200;width:148;height:3187" coordorigin="16240,4200" coordsize="148,3187" path="m16255,5241r1,5l16258,5249r6,4l16267,5254r4,l16271,5243r22,l16293,5265r-22,l16266,5264r-3,-1l16259,5262r-3,-2l16253,5257r-3,-3l16248,5250r-2,-5l16255,5241xe" stroked="f">
              <v:path arrowok="t"/>
            </v:shape>
            <v:shape id="_x0000_s1686" style="position:absolute;left:16240;top:4200;width:148;height:3187" coordorigin="16240,4200" coordsize="148,3187" path="m16285,5410r-4,-28l16287,5380r-1,27l16285,5410xe" stroked="f">
              <v:path arrowok="t"/>
            </v:shape>
            <v:shape id="_x0000_s1685" style="position:absolute;left:16240;top:4200;width:148;height:3187" coordorigin="16240,4200" coordsize="148,3187" path="m16273,5537r-4,-8l16269,5515r1,-4l16272,5507r2,-4l16277,5500r5,-5l16298,5497r-5,4l16289,5504r-2,5l16287,5519r2,5l16293,5527r4,3l16304,5532r18,l16328,5530r5,-3l16337,5523r2,-4l16339,5514r3,-20l16346,5497r4,3l16352,5505r3,4l16356,5514r,15l16352,5537r-7,7l16337,5551r-10,3l16299,5554r-10,-3l16281,5544r-8,-7xe" stroked="f">
              <v:path arrowok="t"/>
            </v:shape>
            <v:shape id="_x0000_s1684" style="position:absolute;left:16240;top:4200;width:148;height:3187" coordorigin="16240,4200" coordsize="148,3187" path="m16354,5473r,21l16342,5494r-3,20l16339,5508r-2,-4l16333,5500r-5,-3l16322,5495r-17,l16298,5497r-16,-2l16240,5495r,-22l16354,5473xe" stroked="f">
              <v:path arrowok="t"/>
            </v:shape>
            <v:shape id="_x0000_s1683" style="position:absolute;left:16240;top:4200;width:148;height:3187" coordorigin="16240,4200" coordsize="148,3187" path="m16366,5638r,-22l16386,5616r,22l16366,5638xe" stroked="f">
              <v:path arrowok="t"/>
            </v:shape>
            <v:shape id="_x0000_s1682" style="position:absolute;left:16240;top:4200;width:148;height:3187" coordorigin="16240,4200" coordsize="148,3187" path="m16271,5638r,-22l16354,5616r,22l16271,5638xe" stroked="f">
              <v:path arrowok="t"/>
            </v:shape>
            <v:shape id="_x0000_s1681" style="position:absolute;left:16240;top:4200;width:148;height:3187" coordorigin="16240,4200" coordsize="148,3187" path="m16354,5660r,20l16342,5680r10,8l16356,5697r,16l16355,5717r-2,4l16352,5725r-3,3l16344,5732r-3,1l16338,5734r-4,1l16329,5736r-58,l16271,5714r52,l16328,5713r6,-2l16337,5708r2,-5l16339,5696r-1,-3l16336,5690r-5,-5l16328,5684r-4,-1l16318,5682r-47,l16271,5660r83,xe" stroked="f">
              <v:path arrowok="t"/>
            </v:shape>
            <v:shape id="_x0000_s1680" style="position:absolute;left:16240;top:4200;width:148;height:3187" coordorigin="16240,4200" coordsize="148,3187" path="m16342,5815r5,5l16351,5826r3,7l16356,5840r,21l16352,5871r-8,8l16336,5887r-11,4l16301,5891r-11,-4l16282,5879r-8,-8l16269,5861r,-20l16271,5834r4,-7l16278,5820r5,-5l16290,5811r6,-3l16294,5834r-5,4l16287,5843r,11l16289,5859r5,4l16298,5867r7,2l16321,5869r6,-2l16332,5863r4,-4l16338,5854r,-11l16336,5838r-4,-4l16327,5830r-6,-2l16313,5828r1,-22l16321,5806r7,2l16335,5811r7,4xe" stroked="f">
              <v:path arrowok="t"/>
            </v:shape>
            <v:shape id="_x0000_s1679" style="position:absolute;left:16240;top:4200;width:148;height:3187" coordorigin="16240,4200" coordsize="148,3187" path="m16294,5834r2,-26l16304,5806r10,l16313,5828r-8,l16298,5830r-4,4xe" stroked="f">
              <v:path arrowok="t"/>
            </v:shape>
            <v:shape id="_x0000_s1678" style="position:absolute;left:16240;top:4200;width:148;height:3187" coordorigin="16240,4200" coordsize="148,3187" path="m16341,6008r1,31l16338,6036r2,-60l16340,6000r,6l16341,6008xe" stroked="f">
              <v:path arrowok="t"/>
            </v:shape>
            <v:shape id="_x0000_s1677" style="position:absolute;left:16240;top:4200;width:148;height:3187" coordorigin="16240,4200" coordsize="148,3187" path="m16296,6022r2,2l16302,6025r7,l16314,6022r5,-4l16320,6015r1,-3l16321,6005r,-29l16291,5976r,30l16291,6011r-2,34l16284,6043r-4,-4l16277,6035r-2,-4l16273,6026r-1,-6l16272,6016r,-10l16271,5992r,-39l16386,5953r,55l16385,6014r,5l16384,6023r-2,4l16380,6031r-2,3l16374,6037r-4,3l16366,6042r-4,1l16352,6043r-5,-1l16342,6039r-1,-31l16341,6012r2,3l16347,6019r3,2l16357,6021r5,-3l16366,6013r,-4l16367,6007r,-7l16367,5976r-27,l16338,6036r-4,-4l16332,6027r-2,7l16327,6039r-5,4l16317,6047r-6,2l16299,6049r-3,-27xe" stroked="f">
              <v:path arrowok="t"/>
            </v:shape>
            <v:shape id="_x0000_s1676" style="position:absolute;left:16240;top:4200;width:148;height:3187" coordorigin="16240,4200" coordsize="148,3187" path="m16294,6047r-5,-2l16291,6011r,2l16292,6017r4,5l16299,6049r-5,-2xe" stroked="f">
              <v:path arrowok="t"/>
            </v:shape>
            <v:shape id="_x0000_s1675" style="position:absolute;left:16240;top:4200;width:148;height:3187" coordorigin="16240,4200" coordsize="148,3187" path="m16367,6153r,-62l16341,6091r,57l16322,6148r,-57l16291,6091r,64l16271,6155r,-87l16386,6068r,85l16367,6153xe" stroked="f">
              <v:path arrowok="t"/>
            </v:shape>
            <v:shape id="_x0000_s1674" style="position:absolute;left:16240;top:4200;width:148;height:3187" coordorigin="16240,4200" coordsize="148,3187" path="m16255,6172r1,4l16258,6180r6,3l16267,6184r4,l16271,6174r22,l16293,6196r-22,l16266,6195r-3,-1l16259,6193r-3,-2l16253,6188r-3,-3l16248,6181r-2,-5l16255,6172xe" stroked="f">
              <v:path arrowok="t"/>
            </v:shape>
            <v:shape id="_x0000_s1673" style="position:absolute;left:16240;top:4200;width:148;height:3187" coordorigin="16240,4200" coordsize="148,3187" path="m16354,6360r,21l16342,6381r10,7l16356,6397r,16l16355,6417r-2,4l16352,6425r-3,3l16344,6432r-3,2l16338,6435r-4,l16329,6436r-58,l16271,6414r52,l16328,6413r6,-1l16337,6408r2,-5l16339,6397r-1,-4l16336,6390r-5,-5l16328,6384r-4,-1l16318,6382r-47,l16271,6360r83,xe" stroked="f">
              <v:path arrowok="t"/>
            </v:shape>
            <v:shape id="_x0000_s1672" style="position:absolute;left:16240;top:4200;width:148;height:3187" coordorigin="16240,4200" coordsize="148,3187" path="m16299,6477r-4,2l16290,6483r-3,5l16289,6456r10,-3l16313,6453r-7,23l16299,6477xe" stroked="f">
              <v:path arrowok="t"/>
            </v:shape>
            <v:shape id="_x0000_s1671" style="position:absolute;left:16240;top:4200;width:148;height:3187" coordorigin="16240,4200" coordsize="148,3187" path="m16275,6506r-2,-4l16271,6497r-2,-5l16269,6478r4,-8l16281,6463r8,-7l16287,6488r,11l16289,6503r4,4l16298,6510r6,2l16322,6512r7,-2l16333,6507r4,-3l16339,6499r,-10l16337,6484r-4,-3l16329,6477r-6,-1l16306,6476r7,-23l16327,6453r11,3l16345,6463r8,7l16356,6478r,19l16352,6505r-8,7l16386,6512r,22l16271,6534r,-21l16284,6513r-5,-3l16275,6506xe" stroked="f">
              <v:path arrowok="t"/>
            </v:shape>
            <v:shape id="_x0000_s1670" style="position:absolute;left:16240;top:4200;width:148;height:3187" coordorigin="16240,4200" coordsize="148,3187" path="m16326,6604r5,-1l16334,6600r4,-3l16339,6593r,-9l16338,6580r-1,-27l16344,6560r8,7l16356,6576r,23l16352,6609r-8,7l16336,6623r-13,4l16307,6626r,-54l16300,6572r-5,2l16291,6577r-3,3l16286,6584r,9l16289,6598r2,2l16294,6602r4,1l16294,6625r-8,-3l16280,6618r-4,-6l16272,6606r-3,-8l16269,6575r5,-11l16284,6557r7,-5l16301,6549r25,l16331,6573r-5,-1l16320,6572r,33l16326,6604xe" stroked="f">
              <v:path arrowok="t"/>
            </v:shape>
            <v:shape id="_x0000_s1669" style="position:absolute;left:16240;top:4200;width:148;height:3187" coordorigin="16240,4200" coordsize="148,3187" path="m16337,6553r1,27l16334,6577r-3,-4l16326,6549r11,4xe" stroked="f">
              <v:path arrowok="t"/>
            </v:shape>
            <v:shape id="_x0000_s1668" style="position:absolute;left:16240;top:4200;width:148;height:3187" coordorigin="16240,4200" coordsize="148,3187" path="m16356,6687r-1,5l16352,6697r-19,-7l16335,6686r2,-3l16337,6677r-3,-5l16332,6670r-3,-2l16325,6667r-5,-1l16311,6665r-40,l16271,6643r83,l16354,6664r-12,l16348,6667r4,3l16355,6676r1,3l16356,6687xe" stroked="f">
              <v:path arrowok="t"/>
            </v:shape>
            <v:shape id="_x0000_s1667" style="position:absolute;left:16240;top:4200;width:148;height:3187" coordorigin="16240,4200" coordsize="148,3187" path="m16285,6873r-4,-28l16287,6842r-1,28l16285,6873xe" stroked="f">
              <v:path arrowok="t"/>
            </v:shape>
            <v:shape id="_x0000_s1666" style="position:absolute;left:16240;top:4200;width:148;height:3187" coordorigin="16240,4200" coordsize="148,3187" path="m16354,6937r,20l16342,6957r10,7l16356,6973r,16l16355,6994r-2,4l16352,7002r-3,3l16344,7009r-3,1l16338,7011r-4,1l16329,7012r-58,l16271,6990r52,l16328,6990r6,-2l16337,6984r2,-4l16339,6973r-1,-3l16336,6966r-5,-5l16328,6960r-4,-1l16318,6959r-47,l16271,6937r83,xe" stroked="f">
              <v:path arrowok="t"/>
            </v:shape>
            <v:shape id="_x0000_s1665" style="position:absolute;left:16240;top:4200;width:148;height:3187" coordorigin="16240,4200" coordsize="148,3187" path="m16299,7053r-4,3l16290,7059r-3,5l16289,7033r10,-3l16313,7030r-7,22l16299,7053xe" stroked="f">
              <v:path arrowok="t"/>
            </v:shape>
            <v:shape id="_x0000_s1664" style="position:absolute;left:16240;top:4200;width:148;height:3187" coordorigin="16240,4200" coordsize="148,3187" path="m16275,7083r-2,-5l16271,7073r-2,-4l16269,7055r4,-9l16281,7040r8,-7l16287,7064r,11l16289,7080r4,3l16298,7087r6,2l16322,7089r7,-2l16333,7083r4,-3l16339,7076r,-11l16337,7061r-4,-4l16329,7054r-6,-2l16306,7052r7,-22l16327,7030r11,3l16345,7039r8,7l16356,7054r,20l16352,7082r-8,7l16386,7089r,21l16271,7110r,-20l16284,7090r-5,-3l16275,7083xe" stroked="f">
              <v:path arrowok="t"/>
            </v:shape>
            <v:shape id="_x0000_s1663" style="position:absolute;left:16240;top:4200;width:148;height:3187" coordorigin="16240,4200" coordsize="148,3187" path="m16367,7268r-6,2l16354,7270r-5,-24l16356,7246r3,-1l16364,7241r1,-3l16366,7234r,-2l16367,7227r,-27l16337,7200r-18,4l16319,7200r-48,l16271,7177r115,l16386,7237r-1,9l16383,7252r-2,5l16377,7262r-5,3l16367,7268xe" stroked="f">
              <v:path arrowok="t"/>
            </v:shape>
            <v:shape id="_x0000_s1662" style="position:absolute;left:16240;top:4200;width:148;height:3187" coordorigin="16240,4200" coordsize="148,3187" path="m16269,7352r,-12l16273,7319r12,-16l16301,7292r21,-4l16328,7288r22,2l16367,7298r5,4l16383,7318r5,21l16388,7355r-4,11l16375,7375r-5,5l16363,7384r-9,3l16349,7364r6,-1l16359,7360r4,-5l16366,7351r2,-5l16368,7331r-3,-7l16359,7319r-6,-5l16343,7311r-28,l16305,7314r-7,5l16292,7324r-3,7l16289,7346r2,5l16295,7355r4,5l16305,7363r8,2l16306,7387r-12,-3l16284,7378r-6,-8l16272,7362r-3,-10xe" stroked="f">
              <v:path arrowok="t"/>
            </v:shape>
            <v:shape id="_x0000_s1661" style="position:absolute;left:16240;top:4200;width:148;height:3187" coordorigin="16240,4200" coordsize="148,3187" path="m16337,7228r1,7l16340,7240r4,4l16349,7246r5,24l16345,7270r-7,-3l16332,7262r-5,-5l16323,7250r-1,-10l16319,7245r-3,4l16312,7252r-3,3l16303,7260r-9,5l16271,7279r,-27l16296,7235r9,-6l16311,7225r4,-4l16318,7216r1,-3l16319,7210r,-6l16337,7200r,28xe" stroked="f">
              <v:path arrowok="t"/>
            </v:shape>
            <v:shape id="_x0000_s1660" style="position:absolute;left:16240;top:4200;width:148;height:3187" coordorigin="16240,4200" coordsize="148,3187" path="m16285,6880r1,4l16289,6888r4,4l16298,6894r4,l16311,6894r-1,-3l16309,6887r-1,-6l16306,6874r-1,-4l16302,6866r-3,-2l16296,6864r-5,1l16286,6870r1,-28l16299,6842r4,1l16307,6846r3,2l16313,6851r2,4l16317,6859r2,6l16320,6873r2,10l16324,6890r2,4l16332,6894r5,-3l16338,6889r1,-4l16339,6875r-2,-5l16333,6866r-4,-1l16333,6845r8,2l16346,6851r4,5l16354,6862r2,8l16356,6890r-1,8l16353,6902r-3,5l16347,6910r-3,2l16340,6914r-6,1l16324,6915r-25,l16291,6915r-5,l16282,6916r-3,1l16275,6918r-4,2l16271,6899r4,-2l16279,6896r1,l16277,6892r-3,-4l16272,6884r-2,-5l16269,6875r,-14l16272,6855r4,-5l16281,6845r4,28l16285,6880xe" stroked="f">
              <v:path arrowok="t"/>
            </v:shape>
            <v:shape id="_x0000_s1659" style="position:absolute;left:16240;top:4200;width:148;height:3187" coordorigin="16240,4200" coordsize="148,3187" path="m16354,6786r,10l16371,6796r13,22l16354,6818r,15l16337,6833r,-15l16297,6818r-4,l16289,6819r-1,4l16288,6826r,3l16290,6833r-17,2l16271,6830r-2,-6l16269,6814r1,-4l16271,6807r2,-3l16277,6800r5,-3l16285,6797r3,-1l16293,6796r44,l16337,6786r17,xe" stroked="f">
              <v:path arrowok="t"/>
            </v:shape>
            <v:shape id="_x0000_s1658" style="position:absolute;left:16240;top:4200;width:148;height:3187" coordorigin="16240,4200" coordsize="148,3187" path="m16272,6718r4,-6l16281,6705r6,-4l16295,6699r3,22l16294,6722r-3,1l16287,6729r-2,4l16285,6744r1,4l16290,6753r4,1l16297,6753r3,-4l16301,6745r4,-18l16309,6716r3,-4l16316,6705r7,-3l16338,6702r6,2l16349,6710r5,6l16356,6725r,23l16354,6756r-3,6l16347,6767r-6,4l16334,6773r-4,-21l16334,6752r4,-5l16339,6745r1,-4l16340,6731r-1,-4l16337,6723r-4,-1l16329,6724r-1,2l16326,6733r-3,12l16321,6756r-4,8l16314,6769r-4,5l16304,6776r-14,l16283,6773r-5,-7l16272,6760r-3,-9l16269,6727r3,-9xe" stroked="f">
              <v:path arrowok="t"/>
            </v:shape>
            <v:shape id="_x0000_s1657" style="position:absolute;left:16240;top:4200;width:148;height:3187" coordorigin="16240,4200" coordsize="148,3187" path="m16271,6280r2,-5l16275,6271r4,-4l16283,6265r5,-1l16294,6263r60,l16354,6285r-49,l16297,6285r-5,2l16288,6290r-2,5l16286,6302r1,3l16291,6311r6,3l16300,6315r7,1l16354,6316r,22l16271,6338r,-20l16284,6318r-5,-4l16276,6310r-3,-5l16271,6301r-2,-5l16269,6285r2,-5xe" stroked="f">
              <v:path arrowok="t"/>
            </v:shape>
            <v:shape id="_x0000_s1656" style="position:absolute;left:16240;top:4200;width:148;height:3187" coordorigin="16240,4200" coordsize="148,3187" path="m16354,5749r,10l16371,5759r13,22l16354,5781r,15l16337,5796r,-15l16297,5781r-4,l16289,5782r-1,3l16288,5789r,3l16290,5796r-17,2l16271,5792r-2,-5l16269,5776r1,-3l16271,5769r2,-3l16277,5762r5,-2l16285,5759r3,l16293,5759r44,l16337,5749r17,xe" stroked="f">
              <v:path arrowok="t"/>
            </v:shape>
            <v:shape id="_x0000_s1655" style="position:absolute;left:16240;top:4200;width:148;height:3187" coordorigin="16240,4200" coordsize="148,3187" path="m16285,5418r1,3l16289,5425r4,4l16298,5431r4,l16311,5431r-1,-3l16309,5424r-1,-6l16306,5412r-1,-4l16302,5403r-3,-1l16296,5402r-5,1l16286,5407r1,-27l16299,5380r4,1l16307,5383r3,2l16313,5388r2,4l16317,5397r2,5l16320,5410r2,10l16324,5427r2,4l16332,5431r5,-3l16338,5426r1,-4l16339,5412r-2,-5l16333,5403r-4,-1l16333,5382r8,2l16346,5388r4,5l16354,5399r2,8l16356,5428r-1,7l16353,5439r-3,5l16347,5448r-3,2l16340,5452r-6,1l16324,5453r-25,-1l16291,5452r-5,1l16282,5453r-3,1l16275,5455r-4,2l16271,5436r4,-2l16279,5433r1,l16277,5429r-3,-4l16272,5421r-2,-4l16269,5412r,-13l16272,5392r4,-5l16281,5382r4,28l16285,5418xe" stroked="f">
              <v:path arrowok="t"/>
            </v:shape>
            <v:shape id="_x0000_s1654" style="position:absolute;left:16240;top:4200;width:148;height:3187" coordorigin="16240,4200" coordsize="148,3187" path="m16354,5323r,10l16371,5333r13,22l16354,5355r,15l16337,5370r,-15l16297,5355r-4,l16289,5357r-1,3l16288,5363r,3l16290,5370r-17,2l16271,5367r-2,-6l16269,5351r1,-4l16271,5344r2,-3l16277,5337r5,-2l16285,5334r3,-1l16293,5333r44,l16337,5323r17,xe" stroked="f">
              <v:path arrowok="t"/>
            </v:shape>
            <v:shape id="_x0000_s1653" style="position:absolute;left:16240;top:4200;width:148;height:3187" coordorigin="16240,4200" coordsize="148,3187" path="m16272,4593r4,-6l16281,4580r6,-4l16295,4574r3,22l16294,4597r-3,1l16287,4604r-2,4l16285,4619r1,4l16290,4628r4,1l16297,4628r3,-4l16301,4620r4,-18l16309,4591r3,-4l16316,4580r7,-3l16338,4577r6,3l16349,4585r5,6l16356,4600r,23l16354,4631r-3,6l16347,4642r-6,4l16334,4648r-4,-20l16334,4627r4,-5l16339,4620r1,-3l16340,4606r-1,-4l16337,4598r-4,-1l16329,4599r-1,2l16326,4608r-3,12l16321,4631r-4,8l16314,4644r-4,5l16304,4651r-14,l16283,4648r-5,-7l16272,4635r-3,-9l16269,4602r3,-9xe" stroked="f">
              <v:path arrowok="t"/>
            </v:shape>
            <v:shape id="_x0000_s1652" style="position:absolute;left:16240;top:4200;width:148;height:3187" coordorigin="16240,4200" coordsize="148,3187" path="m16271,4500r2,-4l16275,4492r4,-4l16283,4486r5,-2l16294,4483r60,l16354,4505r-49,l16297,4506r-5,1l16288,4511r-2,5l16286,4523r1,3l16291,4532r6,3l16300,4536r7,1l16354,4537r,22l16271,4559r,-21l16284,4538r-5,-3l16276,4531r-3,-5l16271,4521r-2,-5l16269,4505r2,-5xe" stroked="f">
              <v:path arrowok="t"/>
            </v:shape>
            <v:shape id="_x0000_s1651" style="position:absolute;left:16240;top:4200;width:148;height:3187" coordorigin="16240,4200" coordsize="148,3187" path="m16339,4271r-19,l16320,4224r-49,l16271,4200r115,l16386,4279r-19,l16367,4224r-28,l16339,4271xe" stroked="f">
              <v:path arrowok="t"/>
            </v:shape>
            <v:shape id="_x0000_s1650" style="position:absolute;left:16240;top:4200;width:148;height:3187" coordorigin="16240,4200" coordsize="148,3187" path="m16342,4302r5,5l16351,4313r3,7l16356,4327r,21l16352,4358r-8,8l16336,4374r-11,4l16301,4378r-11,-4l16282,4366r-8,-8l16269,4348r,-20l16271,4321r4,-7l16278,4307r5,-5l16290,4298r6,-4l16294,4321r-5,4l16287,4330r,11l16289,4346r5,4l16298,4354r7,2l16321,4356r6,-2l16332,4350r4,-4l16338,4341r,-11l16336,4325r-4,-4l16327,4317r-6,-2l16313,4315r1,-22l16321,4293r7,1l16335,4298r7,4xe" stroked="f">
              <v:path arrowok="t"/>
            </v:shape>
            <v:shape id="_x0000_s1649" style="position:absolute;left:16240;top:4200;width:148;height:3187" coordorigin="16240,4200" coordsize="148,3187" path="m16294,4321r2,-27l16304,4293r10,l16313,4315r-8,l16298,4317r-4,4xe" stroked="f">
              <v:path arrowok="t"/>
            </v:shape>
            <v:shape id="_x0000_s1648" style="position:absolute;left:16240;top:4200;width:148;height:3187" coordorigin="16240,4200" coordsize="148,3187" path="m16337,4394r8,7l16352,4408r4,10l16356,4441r-2,7l16350,4454r-5,6l16339,4465r-9,2l16326,4446r4,-1l16333,4443r5,-5l16339,4435r,-10l16337,4421r-4,-3l16329,4415r-6,-2l16304,4413r-7,2l16293,4418r-4,3l16287,4426r,9l16288,4439r5,5l16297,4446r6,1l16299,4468r-9,-2l16282,4462r-5,-6l16272,4449r-3,-8l16269,4418r4,-10l16281,4401r8,-7l16299,4390r27,l16337,4394xe" stroked="f">
              <v:path arrowok="t"/>
            </v:shape>
            <v:shape id="_x0000_s1647" style="position:absolute;left:16240;top:4200;width:148;height:3187" coordorigin="16240,4200" coordsize="148,3187" path="m16342,4718r5,5l16351,4730r3,7l16356,4744r,21l16352,4775r-8,8l16336,4791r-11,4l16301,4795r-11,-4l16282,4783r-8,-8l16269,4764r,-19l16271,4737r4,-7l16278,4724r5,-6l16290,4715r6,-4l16294,4738r-5,4l16287,4746r,12l16289,4763r5,3l16298,4770r7,2l16321,4772r6,-2l16332,4766r4,-3l16338,4758r,-12l16336,4742r-4,-4l16327,4734r-6,-2l16313,4732r1,-23l16321,4709r7,2l16335,4715r7,3xe" stroked="f">
              <v:path arrowok="t"/>
            </v:shape>
            <v:shape id="_x0000_s1646" style="position:absolute;left:16240;top:4200;width:148;height:3187" coordorigin="16240,4200" coordsize="148,3187" path="m16294,4738r2,-27l16304,4709r10,l16313,4732r-8,l16298,4734r-4,4xe" stroked="f">
              <v:path arrowok="t"/>
            </v:shape>
            <v:shape id="_x0000_s1645" style="position:absolute;left:16240;top:4200;width:148;height:3187" coordorigin="16240,4200" coordsize="148,3187" path="m16354,4812r,20l16342,4832r10,7l16356,4848r,16l16355,4869r-2,4l16352,4877r-3,3l16344,4884r-3,1l16338,4886r-4,1l16329,4887r-58,l16271,4865r52,l16328,4865r6,-2l16337,4859r2,-4l16339,4848r-1,-3l16336,4841r-5,-5l16328,4835r-4,-1l16318,4834r-47,l16271,4812r83,xe" stroked="f">
              <v:path arrowok="t"/>
            </v:shape>
            <v:shape id="_x0000_s1644" style="position:absolute;left:16240;top:4200;width:148;height:3187" coordorigin="16240,4200" coordsize="148,3187" path="m16307,4945r2,22l16303,4967r-5,1l16295,4970r-4,2l16289,4976r,10l16291,4990r6,4l16303,4995r83,l16386,5018r-82,l16297,5017r-5,-1l16285,5013r-6,-4l16275,5003r-4,-5l16269,4990r,-21l16273,4960r6,-6l16285,4948r10,-3l16307,4945xe" stroked="f">
              <v:path arrowok="t"/>
            </v:shape>
            <v:shape id="_x0000_s1643" style="position:absolute;left:16240;top:4200;width:148;height:3187" coordorigin="16240,4200" coordsize="148,3187" path="m16371,5091r1,-3l16372,5081r-2,-4l16366,5074r4,-22l16376,5055r5,6l16385,5066r3,8l16388,5094r-3,8l16380,5107r-5,6l16369,5116r-7,l16362,5097r5,-2l16371,5091xe" stroked="f">
              <v:path arrowok="t"/>
            </v:shape>
            <v:shape id="_x0000_s1642" style="position:absolute;left:16240;top:4200;width:148;height:3187" coordorigin="16240,4200" coordsize="148,3187" path="m16295,5062r-3,3l16295,5038r8,l16299,5061r-4,1xe" stroked="f">
              <v:path arrowok="t"/>
            </v:shape>
            <v:shape id="_x0000_s1641" style="position:absolute;left:16240;top:4200;width:148;height:3187" coordorigin="16240,4200" coordsize="148,3187" path="m16285,5144r-17,-13l16272,5124r4,-6l16281,5112r-4,-5l16274,5102r-2,-5l16270,5092r-1,-6l16269,5064r4,-10l16281,5047r7,-6l16295,5038r-3,27l16289,5068r-1,4l16288,5081r,3l16289,5087r2,4l16293,5094r3,4l16324,5076r-3,-5l16318,5067r-4,-3l16311,5062r-4,-1l16299,5061r4,-23l16310,5038r7,2l16322,5045r6,4l16333,5056r5,8l16342,5060r5,-3l16351,5055r4,-2l16359,5052r11,l16366,5074r-5,l16358,5075r-4,4l16348,5084r4,6l16355,5094r4,3l16362,5097r,19l16357,5116r-4,-2l16348,5112r-4,-3l16340,5103r-6,-8l16313,5111r4,2l16321,5114r5,2l16322,5136r-7,-2l16310,5132r-3,-2l16303,5129r-5,-3l16296,5128r-3,3l16291,5135r-3,4l16285,5144xe" stroked="f">
              <v:path arrowok="t"/>
            </v:shape>
            <v:shape id="_x0000_s1640" style="position:absolute;left:16240;top:4200;width:148;height:3187" coordorigin="16240,4200" coordsize="148,3187" path="m16336,5212r1,3l16341,5219r3,2l16347,5222r7,l16358,5220r5,-4l16365,5213r1,-4l16366,5206r1,-6l16367,5181r-96,l16271,5158r115,l16386,5209r-1,9l16384,5222r-2,7l16379,5234r-6,5l16367,5243r-7,3l16344,5246r-6,-2l16336,5212xe" stroked="f">
              <v:path arrowok="t"/>
            </v:shape>
            <v:shape id="_x0000_s1639" style="position:absolute;left:16366;top:5627;width:20;height:0" coordorigin="16366,5627" coordsize="20,0" path="m16366,5627r20,e" filled="f" strokecolor="white" strokeweight=".42322mm">
              <v:path arrowok="t"/>
            </v:shape>
            <v:shape id="_x0000_s1638" style="position:absolute;left:16271;top:5627;width:83;height:0" coordorigin="16271,5627" coordsize="83,0" path="m16271,5627r83,e" filled="f" strokecolor="white" strokeweight=".42322mm">
              <v:path arrowok="t"/>
            </v:shape>
            <w10:wrap anchorx="page" anchory="page"/>
          </v:group>
        </w:pict>
      </w:r>
    </w:p>
    <w:p w:rsidR="00966ED5" w:rsidRDefault="00966ED5">
      <w:pPr>
        <w:spacing w:line="200" w:lineRule="exact"/>
      </w:pPr>
    </w:p>
    <w:p w:rsidR="00966ED5" w:rsidRDefault="003C2AEE">
      <w:pPr>
        <w:spacing w:line="200" w:lineRule="exact"/>
      </w:pPr>
      <w:r>
        <w:rPr>
          <w:noProof/>
        </w:rPr>
        <w:pict>
          <v:shape id="_x0000_s2306" type="#_x0000_t202" style="position:absolute;margin-left:55.15pt;margin-top:5.4pt;width:176.2pt;height:122.95pt;z-index:252274176;mso-height-percent:200;mso-height-percent:200;mso-width-relative:margin;mso-height-relative:margin">
            <v:textbox style="mso-next-textbox:#_x0000_s2306;mso-fit-shape-to-text:t">
              <w:txbxContent>
                <w:p w:rsidR="008F3067" w:rsidRDefault="008F3067" w:rsidP="008F3067">
                  <w:r>
                    <w:t>Safeguarding the child from harm</w:t>
                  </w:r>
                </w:p>
                <w:p w:rsidR="008F3067" w:rsidRDefault="008F3067" w:rsidP="008F3067">
                  <w:r>
                    <w:t>Tracking the temperature</w:t>
                  </w:r>
                </w:p>
                <w:p w:rsidR="008F3067" w:rsidRDefault="008F3067" w:rsidP="008F3067">
                  <w:r>
                    <w:t>Tracking heartbeat</w:t>
                  </w:r>
                </w:p>
                <w:p w:rsidR="008F3067" w:rsidRDefault="008F3067" w:rsidP="008F3067">
                  <w:r>
                    <w:t>Track the current location</w:t>
                  </w:r>
                </w:p>
                <w:p w:rsidR="008F3067" w:rsidRDefault="008F3067" w:rsidP="008F3067">
                  <w:r>
                    <w:t>Informing authorities in case of more serious crises</w:t>
                  </w:r>
                </w:p>
                <w:p w:rsidR="008F3067" w:rsidRDefault="008F3067" w:rsidP="008F3067">
                  <w:proofErr w:type="gramStart"/>
                  <w:r>
                    <w:t>Raising</w:t>
                  </w:r>
                  <w:proofErr w:type="gramEnd"/>
                  <w:r>
                    <w:t xml:space="preserve"> alarms in instances of emergencies</w:t>
                  </w:r>
                </w:p>
                <w:p w:rsidR="008F3067" w:rsidRDefault="008F3067" w:rsidP="008F3067"/>
              </w:txbxContent>
            </v:textbox>
          </v:shape>
        </w:pict>
      </w:r>
      <w:r>
        <w:rPr>
          <w:noProof/>
        </w:rPr>
        <w:pict>
          <v:shape id="_x0000_s2307" type="#_x0000_t202" style="position:absolute;margin-left:307.7pt;margin-top:6.5pt;width:165.65pt;height:99.15pt;z-index:252275200;mso-width-relative:margin;mso-height-relative:margin">
            <v:textbox style="mso-next-textbox:#_x0000_s2307">
              <w:txbxContent>
                <w:p w:rsidR="008F3067" w:rsidRDefault="008F3067" w:rsidP="008F3067">
                  <w:r>
                    <w:t>Concerns regarding overall safety of minors</w:t>
                  </w:r>
                </w:p>
                <w:p w:rsidR="008F3067" w:rsidRDefault="008F3067" w:rsidP="008F3067">
                  <w:r>
                    <w:t>Increasing fear among parents about actions of children</w:t>
                  </w:r>
                </w:p>
                <w:p w:rsidR="008F3067" w:rsidRDefault="008F3067" w:rsidP="008F3067">
                  <w:r>
                    <w:t>Need to monitor kids constantly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8" type="#_x0000_t202" style="position:absolute;margin-left:559.05pt;margin-top:6.5pt;width:221.4pt;height:74.6pt;z-index:252276224;mso-width-relative:margin;mso-height-relative:margin">
            <v:textbox style="mso-next-textbox:#_x0000_s2308">
              <w:txbxContent>
                <w:p w:rsidR="008F3067" w:rsidRDefault="008F3067" w:rsidP="008F3067">
                  <w:r>
                    <w:t>Wearable GPS tracker that helps monitor the location of children in real-time</w:t>
                  </w:r>
                </w:p>
                <w:p w:rsidR="008F3067" w:rsidRDefault="008F3067" w:rsidP="008F3067">
                  <w:r>
                    <w:t>GPS-based alarm capable of sounding alert</w:t>
                  </w:r>
                </w:p>
              </w:txbxContent>
            </v:textbox>
          </v:shape>
        </w:pict>
      </w: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966ED5">
      <w:pPr>
        <w:spacing w:line="200" w:lineRule="exact"/>
      </w:pPr>
    </w:p>
    <w:p w:rsidR="00966ED5" w:rsidRDefault="006A14A6">
      <w:pPr>
        <w:spacing w:line="200" w:lineRule="exact"/>
      </w:pPr>
      <w:r>
        <w:pict>
          <v:group id="_x0000_s1028" style="position:absolute;margin-left:28.7pt;margin-top:367.2pt;width:800.25pt;height:201.75pt;z-index:-251661824;mso-position-horizontal-relative:page;mso-position-vertical-relative:page" coordorigin="562,7852" coordsize="16005,4035">
            <v:shape id="_x0000_s1041" style="position:absolute;left:570;top:7871;width:375;height:4005" coordorigin="570,7871" coordsize="375,4005" path="m570,7871r375,l945,11876r-375,l570,7871xe" fillcolor="#21a681" stroked="f">
              <v:path arrowok="t"/>
            </v:shape>
            <v:shape id="_x0000_s1040" style="position:absolute;left:577;top:7860;width:0;height:4020" coordorigin="577,7860" coordsize="0,4020" path="m577,7860r,4020e" filled="f">
              <v:path arrowok="t"/>
            </v:shape>
            <v:shape id="_x0000_s1039" style="position:absolute;left:952;top:7860;width:0;height:4020" coordorigin="952,7860" coordsize="0,4020" path="m952,7860r,4020e" filled="f">
              <v:path arrowok="t"/>
            </v:shape>
            <v:shape id="_x0000_s1038" style="position:absolute;left:16155;top:7871;width:390;height:4005" coordorigin="16155,7871" coordsize="390,4005" path="m16155,7871r390,l16545,11876r-390,l16155,7871xe" fillcolor="#21a681" stroked="f">
              <v:path arrowok="t"/>
            </v:shape>
            <v:shape id="_x0000_s1037" style="position:absolute;left:16162;top:7860;width:0;height:4020" coordorigin="16162,7860" coordsize="0,4020" path="m16162,7860r,4020e" filled="f">
              <v:path arrowok="t"/>
            </v:shape>
            <v:shape id="_x0000_s1036" style="position:absolute;left:16552;top:7860;width:0;height:4020" coordorigin="16552,7860" coordsize="0,4020" path="m16552,7860r,4020e" filled="f">
              <v:path arrowok="t"/>
            </v:shape>
            <v:shape id="_x0000_s1035" style="position:absolute;left:6037;top:7860;width:0;height:4020" coordorigin="6037,7860" coordsize="0,4020" path="m6037,7860r,4020e" filled="f">
              <v:path arrowok="t"/>
            </v:shape>
            <v:shape id="_x0000_s1034" style="position:absolute;left:11092;top:7860;width:0;height:4020" coordorigin="11092,7860" coordsize="0,4020" path="m11092,7860r,4020e" filled="f">
              <v:path arrowok="t"/>
            </v:shape>
            <v:shape id="_x0000_s1033" style="position:absolute;left:570;top:7867;width:15990;height:0" coordorigin="570,7867" coordsize="15990,0" path="m570,7867r15990,e" filled="f">
              <v:path arrowok="t"/>
            </v:shape>
            <v:shape id="_x0000_s1032" style="position:absolute;left:945;top:9502;width:5100;height:0" coordorigin="945,9502" coordsize="5100,0" path="m945,9502r5100,e" filled="f">
              <v:path arrowok="t"/>
            </v:shape>
            <v:shape id="_x0000_s1031" style="position:absolute;left:570;top:11872;width:15990;height:0" coordorigin="570,11872" coordsize="15990,0" path="m570,11872r15990,e" filled="f">
              <v:path arrowok="t"/>
            </v:shape>
            <v:shape id="_x0000_s1030" type="#_x0000_t75" style="position:absolute;left:16228;top:8612;width:201;height:2273">
              <v:imagedata r:id="rId14" o:title=""/>
            </v:shape>
            <v:shape id="_x0000_s1029" type="#_x0000_t75" style="position:absolute;left:650;top:8451;width:201;height:2237">
              <v:imagedata r:id="rId15" o:title=""/>
            </v:shape>
            <w10:wrap anchorx="page" anchory="page"/>
          </v:group>
        </w:pict>
      </w:r>
    </w:p>
    <w:p w:rsidR="00966ED5" w:rsidRDefault="00966ED5">
      <w:pPr>
        <w:spacing w:line="200" w:lineRule="exact"/>
        <w:sectPr w:rsidR="00966ED5">
          <w:type w:val="continuous"/>
          <w:pgSz w:w="16860" w:h="11900" w:orient="landscape"/>
          <w:pgMar w:top="240" w:right="560" w:bottom="280" w:left="180" w:header="720" w:footer="720" w:gutter="0"/>
          <w:cols w:space="720"/>
        </w:sectPr>
      </w:pPr>
    </w:p>
    <w:p w:rsidR="00966ED5" w:rsidRDefault="00157E00">
      <w:pPr>
        <w:spacing w:before="30"/>
        <w:ind w:left="975" w:right="-50"/>
        <w:rPr>
          <w:rFonts w:ascii="Trebuchet MS" w:eastAsia="Trebuchet MS" w:hAnsi="Trebuchet MS" w:cs="Trebuchet MS"/>
        </w:rPr>
      </w:pPr>
      <w:r w:rsidRPr="00157E00">
        <w:lastRenderedPageBreak/>
        <w:pict>
          <v:group id="_x0000_s2295" style="position:absolute;left:0;text-align:left;margin-left:271.5pt;margin-top:1.4pt;width:12.55pt;height:12pt;z-index:-251660800;mso-position-horizontal-relative:page" coordorigin="5430,28" coordsize="251,240">
            <v:shape id="_x0000_s2296" style="position:absolute;left:5430;top:28;width:251;height:240" coordorigin="5430,28" coordsize="251,240" path="m5430,28r251,l5681,268r-251,l5430,28xe" fillcolor="#21a681" stroked="f">
              <v:path arrowok="t"/>
            </v:shape>
            <w10:wrap anchorx="page"/>
          </v:group>
        </w:pict>
      </w:r>
      <w:r w:rsidR="00644A3C">
        <w:rPr>
          <w:rFonts w:ascii="Trebuchet MS" w:eastAsia="Trebuchet MS" w:hAnsi="Trebuchet MS" w:cs="Trebuchet MS"/>
          <w:b/>
          <w:color w:val="212121"/>
          <w:sz w:val="16"/>
          <w:szCs w:val="16"/>
        </w:rPr>
        <w:t xml:space="preserve">3. TRIGGERS                                                                     </w:t>
      </w:r>
      <w:r w:rsidR="00644A3C">
        <w:rPr>
          <w:rFonts w:ascii="Trebuchet MS" w:eastAsia="Trebuchet MS" w:hAnsi="Trebuchet MS" w:cs="Trebuchet MS"/>
          <w:b/>
          <w:color w:val="FFFFFF"/>
        </w:rPr>
        <w:t>TR</w:t>
      </w:r>
    </w:p>
    <w:p w:rsidR="00966ED5" w:rsidRDefault="006A14A6">
      <w:pPr>
        <w:spacing w:before="44" w:line="272" w:lineRule="auto"/>
        <w:ind w:left="975" w:right="889"/>
        <w:rPr>
          <w:rFonts w:ascii="Noto Mono" w:eastAsia="Noto Mono" w:hAnsi="Noto Mono" w:cs="Noto Mono"/>
          <w:sz w:val="12"/>
          <w:szCs w:val="12"/>
        </w:rPr>
      </w:pPr>
      <w:r>
        <w:rPr>
          <w:noProof/>
        </w:rPr>
        <w:pict>
          <v:shape id="_x0000_s2309" type="#_x0000_t202" style="position:absolute;left:0;text-align:left;margin-left:48.75pt;margin-top:.7pt;width:162.7pt;height:65.45pt;z-index:252277248;mso-height-percent:200;mso-height-percent:200;mso-width-relative:margin;mso-height-relative:margin">
            <v:textbox style="mso-next-textbox:#_x0000_s2309;mso-fit-shape-to-text:t">
              <w:txbxContent>
                <w:p w:rsidR="006A14A6" w:rsidRDefault="006A14A6" w:rsidP="006A14A6">
                  <w:r>
                    <w:t>Increasing events of kidnapping in recent news</w:t>
                  </w:r>
                </w:p>
                <w:p w:rsidR="006A14A6" w:rsidRDefault="006A14A6" w:rsidP="006A14A6">
                  <w:r>
                    <w:t>A child who hasn’t grown well enough to be ensure safety of self</w:t>
                  </w:r>
                </w:p>
              </w:txbxContent>
            </v:textbox>
          </v:shape>
        </w:pict>
      </w:r>
      <w:proofErr w:type="spellStart"/>
      <w:r w:rsidR="00644A3C">
        <w:rPr>
          <w:rFonts w:ascii="Noto Mono" w:eastAsia="Noto Mono" w:hAnsi="Noto Mono" w:cs="Noto Mono"/>
          <w:color w:val="6A6A6A"/>
          <w:sz w:val="12"/>
          <w:szCs w:val="12"/>
        </w:rPr>
        <w:t>Whattriggerscustomerstoact</w:t>
      </w:r>
      <w:proofErr w:type="gramStart"/>
      <w:r w:rsidR="00644A3C">
        <w:rPr>
          <w:rFonts w:ascii="Noto Mono" w:eastAsia="Noto Mono" w:hAnsi="Noto Mono" w:cs="Noto Mono"/>
          <w:color w:val="6A6A6A"/>
          <w:sz w:val="12"/>
          <w:szCs w:val="12"/>
        </w:rPr>
        <w:t>?i.e.seeingtheirneighbourinstalling</w:t>
      </w:r>
      <w:proofErr w:type="spellEnd"/>
      <w:proofErr w:type="gramEnd"/>
      <w:r w:rsidR="00644A3C">
        <w:rPr>
          <w:rFonts w:ascii="Noto Mono" w:eastAsia="Noto Mono" w:hAnsi="Noto Mono" w:cs="Noto Mono"/>
          <w:color w:val="6A6A6A"/>
          <w:sz w:val="12"/>
          <w:szCs w:val="12"/>
        </w:rPr>
        <w:t xml:space="preserve"> </w:t>
      </w:r>
      <w:proofErr w:type="spellStart"/>
      <w:r w:rsidR="00644A3C">
        <w:rPr>
          <w:rFonts w:ascii="Noto Mono" w:eastAsia="Noto Mono" w:hAnsi="Noto Mono" w:cs="Noto Mono"/>
          <w:color w:val="6A6A6A"/>
          <w:sz w:val="12"/>
          <w:szCs w:val="12"/>
        </w:rPr>
        <w:t>solarpanels,readingaboutamoreefﬁcientsolutioninthenews</w:t>
      </w:r>
      <w:proofErr w:type="spellEnd"/>
      <w:r w:rsidR="00644A3C">
        <w:rPr>
          <w:rFonts w:ascii="Noto Mono" w:eastAsia="Noto Mono" w:hAnsi="Noto Mono" w:cs="Noto Mono"/>
          <w:color w:val="6A6A6A"/>
          <w:sz w:val="12"/>
          <w:szCs w:val="12"/>
        </w:rPr>
        <w:t>.</w:t>
      </w:r>
    </w:p>
    <w:p w:rsidR="00966ED5" w:rsidRDefault="00644A3C">
      <w:pPr>
        <w:spacing w:before="30"/>
        <w:ind w:right="-50"/>
        <w:rPr>
          <w:rFonts w:ascii="Trebuchet MS" w:eastAsia="Trebuchet MS" w:hAnsi="Trebuchet MS" w:cs="Trebuchet MS"/>
        </w:rPr>
      </w:pPr>
      <w:r>
        <w:br w:type="column"/>
      </w:r>
      <w:r>
        <w:rPr>
          <w:rFonts w:ascii="Trebuchet MS" w:eastAsia="Trebuchet MS" w:hAnsi="Trebuchet MS" w:cs="Trebuchet MS"/>
          <w:b/>
          <w:color w:val="212121"/>
          <w:sz w:val="16"/>
          <w:szCs w:val="16"/>
        </w:rPr>
        <w:lastRenderedPageBreak/>
        <w:t xml:space="preserve">10. YOUR SOLUTION                                                         </w:t>
      </w:r>
      <w:r>
        <w:rPr>
          <w:rFonts w:ascii="Trebuchet MS" w:eastAsia="Trebuchet MS" w:hAnsi="Trebuchet MS" w:cs="Trebuchet MS"/>
          <w:b/>
          <w:color w:val="FFFFFF"/>
        </w:rPr>
        <w:t>SL</w:t>
      </w:r>
    </w:p>
    <w:p w:rsidR="00966ED5" w:rsidRDefault="003C2AEE">
      <w:pPr>
        <w:spacing w:before="44" w:line="272" w:lineRule="auto"/>
        <w:ind w:right="220"/>
        <w:rPr>
          <w:rFonts w:ascii="Noto Mono" w:eastAsia="Noto Mono" w:hAnsi="Noto Mono" w:cs="Noto Mono"/>
          <w:sz w:val="12"/>
          <w:szCs w:val="12"/>
        </w:rPr>
      </w:pPr>
      <w:r>
        <w:rPr>
          <w:rFonts w:ascii="Noto Mono" w:eastAsia="Noto Mono" w:hAnsi="Noto Mono" w:cs="Noto Mono"/>
          <w:noProof/>
          <w:color w:val="6A6A6A"/>
          <w:sz w:val="12"/>
          <w:szCs w:val="12"/>
        </w:rPr>
        <w:pict>
          <v:shape id="_x0000_s2311" type="#_x0000_t202" style="position:absolute;margin-left:-2.95pt;margin-top:-.45pt;width:194.6pt;height:64.4pt;z-index:252279296;mso-width-relative:margin;mso-height-relative:margin">
            <v:textbox style="mso-next-textbox:#_x0000_s2311">
              <w:txbxContent>
                <w:p w:rsidR="006A14A6" w:rsidRDefault="00FC6924" w:rsidP="006A14A6">
                  <w:r>
                    <w:t>Designing a gadget for protecting the kids and alerting the parents in emergency situations</w:t>
                  </w:r>
                </w:p>
              </w:txbxContent>
            </v:textbox>
          </v:shape>
        </w:pict>
      </w:r>
      <w:r w:rsidR="00157E00" w:rsidRPr="00157E00">
        <w:pict>
          <v:group id="_x0000_s2293" style="position:absolute;margin-left:524.25pt;margin-top:-11.75pt;width:11.55pt;height:12pt;z-index:-251659776;mso-position-horizontal-relative:page" coordorigin="10485,-235" coordsize="231,240">
            <v:shape id="_x0000_s2294" style="position:absolute;left:10485;top:-235;width:231;height:240" coordorigin="10485,-235" coordsize="231,240" path="m10485,-235r231,l10716,5r-231,l10485,-235xe" fillcolor="#6b4a9d" stroked="f">
              <v:path arrowok="t"/>
            </v:shape>
            <w10:wrap anchorx="page"/>
          </v:group>
        </w:pict>
      </w:r>
      <w:r w:rsidR="00644A3C">
        <w:rPr>
          <w:rFonts w:ascii="Noto Mono" w:eastAsia="Noto Mono" w:hAnsi="Noto Mono" w:cs="Noto Mono"/>
          <w:color w:val="6A6A6A"/>
          <w:sz w:val="12"/>
          <w:szCs w:val="12"/>
        </w:rPr>
        <w:t>Ifyouareworkingonanexistingbusiness</w:t>
      </w:r>
      <w:proofErr w:type="gramStart"/>
      <w:r w:rsidR="00644A3C">
        <w:rPr>
          <w:rFonts w:ascii="Noto Mono" w:eastAsia="Noto Mono" w:hAnsi="Noto Mono" w:cs="Noto Mono"/>
          <w:color w:val="6A6A6A"/>
          <w:sz w:val="12"/>
          <w:szCs w:val="12"/>
        </w:rPr>
        <w:t>,writedownyourcurrentsolutionﬁrst</w:t>
      </w:r>
      <w:proofErr w:type="gramEnd"/>
      <w:r w:rsidR="00644A3C">
        <w:rPr>
          <w:rFonts w:ascii="Noto Mono" w:eastAsia="Noto Mono" w:hAnsi="Noto Mono" w:cs="Noto Mono"/>
          <w:color w:val="6A6A6A"/>
          <w:sz w:val="12"/>
          <w:szCs w:val="12"/>
        </w:rPr>
        <w:t xml:space="preserve">, </w:t>
      </w:r>
      <w:proofErr w:type="spellStart"/>
      <w:r w:rsidR="00644A3C">
        <w:rPr>
          <w:rFonts w:ascii="Noto Mono" w:eastAsia="Noto Mono" w:hAnsi="Noto Mono" w:cs="Noto Mono"/>
          <w:color w:val="6A6A6A"/>
          <w:sz w:val="12"/>
          <w:szCs w:val="12"/>
        </w:rPr>
        <w:t>ﬁllinthecanvas,andcheckhowmuchitﬁtsreality</w:t>
      </w:r>
      <w:proofErr w:type="spellEnd"/>
      <w:r w:rsidR="00644A3C">
        <w:rPr>
          <w:rFonts w:ascii="Noto Mono" w:eastAsia="Noto Mono" w:hAnsi="Noto Mono" w:cs="Noto Mono"/>
          <w:color w:val="6A6A6A"/>
          <w:sz w:val="12"/>
          <w:szCs w:val="12"/>
        </w:rPr>
        <w:t>.</w:t>
      </w:r>
    </w:p>
    <w:p w:rsidR="00966ED5" w:rsidRDefault="00644A3C">
      <w:pPr>
        <w:spacing w:line="272" w:lineRule="auto"/>
        <w:ind w:right="126"/>
        <w:rPr>
          <w:rFonts w:ascii="Noto Mono" w:eastAsia="Noto Mono" w:hAnsi="Noto Mono" w:cs="Noto Mono"/>
          <w:sz w:val="12"/>
          <w:szCs w:val="12"/>
        </w:rPr>
      </w:pPr>
      <w:r>
        <w:rPr>
          <w:rFonts w:ascii="Noto Mono" w:eastAsia="Noto Mono" w:hAnsi="Noto Mono" w:cs="Noto Mono"/>
          <w:color w:val="6A6A6A"/>
          <w:sz w:val="12"/>
          <w:szCs w:val="12"/>
        </w:rPr>
        <w:t>Ifyouareworkingonanewbusinessproposition</w:t>
      </w:r>
      <w:proofErr w:type="gramStart"/>
      <w:r>
        <w:rPr>
          <w:rFonts w:ascii="Noto Mono" w:eastAsia="Noto Mono" w:hAnsi="Noto Mono" w:cs="Noto Mono"/>
          <w:color w:val="6A6A6A"/>
          <w:sz w:val="12"/>
          <w:szCs w:val="12"/>
        </w:rPr>
        <w:t>,thenkeepitblankuntilyouﬁllin</w:t>
      </w:r>
      <w:proofErr w:type="gramEnd"/>
      <w:r>
        <w:rPr>
          <w:rFonts w:ascii="Noto Mono" w:eastAsia="Noto Mono" w:hAnsi="Noto Mono" w:cs="Noto Mono"/>
          <w:color w:val="6A6A6A"/>
          <w:sz w:val="12"/>
          <w:szCs w:val="12"/>
        </w:rPr>
        <w:t xml:space="preserve"> </w:t>
      </w:r>
      <w:proofErr w:type="spellStart"/>
      <w:r>
        <w:rPr>
          <w:rFonts w:ascii="Noto Mono" w:eastAsia="Noto Mono" w:hAnsi="Noto Mono" w:cs="Noto Mono"/>
          <w:color w:val="6A6A6A"/>
          <w:sz w:val="12"/>
          <w:szCs w:val="12"/>
        </w:rPr>
        <w:t>thecanvasandcomeupwithasolutionthatﬁtswithincustomerlimitations</w:t>
      </w:r>
      <w:proofErr w:type="spellEnd"/>
      <w:r>
        <w:rPr>
          <w:rFonts w:ascii="Noto Mono" w:eastAsia="Noto Mono" w:hAnsi="Noto Mono" w:cs="Noto Mono"/>
          <w:color w:val="6A6A6A"/>
          <w:sz w:val="12"/>
          <w:szCs w:val="12"/>
        </w:rPr>
        <w:t xml:space="preserve">, </w:t>
      </w:r>
      <w:proofErr w:type="spellStart"/>
      <w:r>
        <w:rPr>
          <w:rFonts w:ascii="Noto Mono" w:eastAsia="Noto Mono" w:hAnsi="Noto Mono" w:cs="Noto Mono"/>
          <w:color w:val="6A6A6A"/>
          <w:sz w:val="12"/>
          <w:szCs w:val="12"/>
        </w:rPr>
        <w:t>solvesaproblemandmatchescustomerbehaviour</w:t>
      </w:r>
      <w:proofErr w:type="spellEnd"/>
      <w:r>
        <w:rPr>
          <w:rFonts w:ascii="Noto Mono" w:eastAsia="Noto Mono" w:hAnsi="Noto Mono" w:cs="Noto Mono"/>
          <w:color w:val="6A6A6A"/>
          <w:sz w:val="12"/>
          <w:szCs w:val="12"/>
        </w:rPr>
        <w:t>.</w:t>
      </w:r>
    </w:p>
    <w:p w:rsidR="00966ED5" w:rsidRDefault="00644A3C">
      <w:pPr>
        <w:spacing w:before="30"/>
        <w:rPr>
          <w:rFonts w:ascii="Trebuchet MS" w:eastAsia="Trebuchet MS" w:hAnsi="Trebuchet MS" w:cs="Trebuchet MS"/>
        </w:rPr>
      </w:pPr>
      <w:r>
        <w:br w:type="column"/>
      </w:r>
      <w:proofErr w:type="gramStart"/>
      <w:r>
        <w:rPr>
          <w:rFonts w:ascii="Trebuchet MS" w:eastAsia="Trebuchet MS" w:hAnsi="Trebuchet MS" w:cs="Trebuchet MS"/>
          <w:b/>
        </w:rPr>
        <w:lastRenderedPageBreak/>
        <w:t>8.</w:t>
      </w:r>
      <w:r>
        <w:rPr>
          <w:rFonts w:ascii="Trebuchet MS" w:eastAsia="Trebuchet MS" w:hAnsi="Trebuchet MS" w:cs="Trebuchet MS"/>
          <w:b/>
          <w:color w:val="212121"/>
          <w:sz w:val="16"/>
          <w:szCs w:val="16"/>
        </w:rPr>
        <w:t>CHANNELS</w:t>
      </w:r>
      <w:proofErr w:type="gramEnd"/>
      <w:r>
        <w:rPr>
          <w:rFonts w:ascii="Trebuchet MS" w:eastAsia="Trebuchet MS" w:hAnsi="Trebuchet MS" w:cs="Trebuchet MS"/>
          <w:b/>
          <w:color w:val="212121"/>
          <w:sz w:val="16"/>
          <w:szCs w:val="16"/>
        </w:rPr>
        <w:t xml:space="preserve"> of BEHAVIOUR                                             </w:t>
      </w:r>
      <w:r>
        <w:rPr>
          <w:rFonts w:ascii="Trebuchet MS" w:eastAsia="Trebuchet MS" w:hAnsi="Trebuchet MS" w:cs="Trebuchet MS"/>
          <w:b/>
          <w:color w:val="FFFFFF"/>
        </w:rPr>
        <w:t>CH</w:t>
      </w:r>
    </w:p>
    <w:p w:rsidR="00966ED5" w:rsidRDefault="003C2AEE">
      <w:pPr>
        <w:spacing w:before="43"/>
        <w:rPr>
          <w:rFonts w:ascii="Trebuchet MS" w:eastAsia="Trebuchet MS" w:hAnsi="Trebuchet MS" w:cs="Trebuchet MS"/>
          <w:sz w:val="12"/>
          <w:szCs w:val="12"/>
        </w:rPr>
      </w:pPr>
      <w:r>
        <w:rPr>
          <w:rFonts w:ascii="Noto Mono" w:eastAsia="Noto Mono" w:hAnsi="Noto Mono" w:cs="Noto Mono"/>
          <w:noProof/>
          <w:color w:val="6A6A6A"/>
          <w:sz w:val="12"/>
          <w:szCs w:val="12"/>
        </w:rPr>
        <w:pict>
          <v:shape id="_x0000_s2312" type="#_x0000_t202" style="position:absolute;margin-left:-.4pt;margin-top:1.1pt;width:183.45pt;height:103.05pt;z-index:252280320;mso-width-relative:margin;mso-height-relative:margin">
            <v:textbox style="mso-next-textbox:#_x0000_s2312">
              <w:txbxContent>
                <w:p w:rsidR="00FC6924" w:rsidRDefault="00FC6924" w:rsidP="00FC6924">
                  <w:r>
                    <w:t>Online: Apps and add-ons can be developed to track the live location of children</w:t>
                  </w:r>
                </w:p>
                <w:p w:rsidR="00FC6924" w:rsidRDefault="00FC6924" w:rsidP="00FC6924">
                  <w:r>
                    <w:t>Offline:</w:t>
                  </w:r>
                  <w:r w:rsidR="003C2AEE">
                    <w:t xml:space="preserve"> </w:t>
                  </w:r>
                  <w:r>
                    <w:t>Sensors</w:t>
                  </w:r>
                  <w:r w:rsidR="003C2AEE">
                    <w:t xml:space="preserve"> and other detectors can be developed</w:t>
                  </w:r>
                </w:p>
              </w:txbxContent>
            </v:textbox>
          </v:shape>
        </w:pict>
      </w:r>
      <w:r w:rsidR="00644A3C">
        <w:rPr>
          <w:rFonts w:ascii="Trebuchet MS" w:eastAsia="Trebuchet MS" w:hAnsi="Trebuchet MS" w:cs="Trebuchet MS"/>
          <w:b/>
          <w:sz w:val="12"/>
          <w:szCs w:val="12"/>
        </w:rPr>
        <w:t xml:space="preserve">8.1 </w:t>
      </w:r>
      <w:r w:rsidR="00644A3C">
        <w:rPr>
          <w:rFonts w:ascii="Trebuchet MS" w:eastAsia="Trebuchet MS" w:hAnsi="Trebuchet MS" w:cs="Trebuchet MS"/>
          <w:b/>
          <w:color w:val="6A6A6A"/>
          <w:sz w:val="12"/>
          <w:szCs w:val="12"/>
        </w:rPr>
        <w:t>ONLINE</w:t>
      </w:r>
    </w:p>
    <w:p w:rsidR="00966ED5" w:rsidRDefault="00644A3C">
      <w:pPr>
        <w:spacing w:before="22"/>
        <w:rPr>
          <w:rFonts w:ascii="Noto Mono" w:eastAsia="Noto Mono" w:hAnsi="Noto Mono" w:cs="Noto Mono"/>
          <w:sz w:val="12"/>
          <w:szCs w:val="12"/>
        </w:rPr>
      </w:pPr>
      <w:r>
        <w:rPr>
          <w:rFonts w:ascii="Noto Mono" w:eastAsia="Noto Mono" w:hAnsi="Noto Mono" w:cs="Noto Mono"/>
          <w:color w:val="6A6A6A"/>
          <w:sz w:val="12"/>
          <w:szCs w:val="12"/>
        </w:rPr>
        <w:t>Whatkindofactionsdocustomerstakeonline</w:t>
      </w:r>
      <w:proofErr w:type="gramStart"/>
      <w:r>
        <w:rPr>
          <w:rFonts w:ascii="Noto Mono" w:eastAsia="Noto Mono" w:hAnsi="Noto Mono" w:cs="Noto Mono"/>
          <w:color w:val="6A6A6A"/>
          <w:sz w:val="12"/>
          <w:szCs w:val="12"/>
        </w:rPr>
        <w:t>?Extractonlinechannelsfrom</w:t>
      </w:r>
      <w:proofErr w:type="gramEnd"/>
      <w:r>
        <w:rPr>
          <w:rFonts w:ascii="Noto Mono" w:eastAsia="Noto Mono" w:hAnsi="Noto Mono" w:cs="Noto Mono"/>
          <w:color w:val="6A6A6A"/>
          <w:sz w:val="12"/>
          <w:szCs w:val="12"/>
        </w:rPr>
        <w:t>#7</w:t>
      </w:r>
    </w:p>
    <w:p w:rsidR="00966ED5" w:rsidRDefault="00966ED5">
      <w:pPr>
        <w:spacing w:before="7" w:line="160" w:lineRule="exact"/>
        <w:rPr>
          <w:sz w:val="17"/>
          <w:szCs w:val="17"/>
        </w:rPr>
      </w:pPr>
    </w:p>
    <w:p w:rsidR="00966ED5" w:rsidRDefault="00644A3C">
      <w:pPr>
        <w:rPr>
          <w:rFonts w:ascii="Trebuchet MS" w:eastAsia="Trebuchet MS" w:hAnsi="Trebuchet MS" w:cs="Trebuchet MS"/>
          <w:sz w:val="12"/>
          <w:szCs w:val="12"/>
        </w:rPr>
      </w:pPr>
      <w:r>
        <w:rPr>
          <w:rFonts w:ascii="Trebuchet MS" w:eastAsia="Trebuchet MS" w:hAnsi="Trebuchet MS" w:cs="Trebuchet MS"/>
          <w:b/>
          <w:sz w:val="12"/>
          <w:szCs w:val="12"/>
        </w:rPr>
        <w:t xml:space="preserve">8.2 </w:t>
      </w:r>
      <w:r>
        <w:rPr>
          <w:rFonts w:ascii="Trebuchet MS" w:eastAsia="Trebuchet MS" w:hAnsi="Trebuchet MS" w:cs="Trebuchet MS"/>
          <w:b/>
          <w:color w:val="6A6A6A"/>
          <w:sz w:val="12"/>
          <w:szCs w:val="12"/>
        </w:rPr>
        <w:t>OFFLINE</w:t>
      </w:r>
    </w:p>
    <w:p w:rsidR="00966ED5" w:rsidRDefault="00644A3C">
      <w:pPr>
        <w:spacing w:before="22" w:line="272" w:lineRule="auto"/>
        <w:ind w:right="723"/>
        <w:rPr>
          <w:rFonts w:ascii="Noto Mono" w:eastAsia="Noto Mono" w:hAnsi="Noto Mono" w:cs="Noto Mono"/>
          <w:sz w:val="12"/>
          <w:szCs w:val="12"/>
        </w:rPr>
        <w:sectPr w:rsidR="00966ED5">
          <w:type w:val="continuous"/>
          <w:pgSz w:w="16860" w:h="11900" w:orient="landscape"/>
          <w:pgMar w:top="240" w:right="560" w:bottom="280" w:left="180" w:header="720" w:footer="720" w:gutter="0"/>
          <w:cols w:num="3" w:space="720" w:equalWidth="0">
            <w:col w:w="5502" w:space="543"/>
            <w:col w:w="4492" w:space="563"/>
            <w:col w:w="5020"/>
          </w:cols>
        </w:sectPr>
      </w:pPr>
      <w:r>
        <w:rPr>
          <w:rFonts w:ascii="Noto Mono" w:eastAsia="Noto Mono" w:hAnsi="Noto Mono" w:cs="Noto Mono"/>
          <w:color w:val="6A6A6A"/>
          <w:sz w:val="12"/>
          <w:szCs w:val="12"/>
        </w:rPr>
        <w:t>Whatkindofactionsdocustomerstakeofﬂine</w:t>
      </w:r>
      <w:proofErr w:type="gramStart"/>
      <w:r>
        <w:rPr>
          <w:rFonts w:ascii="Noto Mono" w:eastAsia="Noto Mono" w:hAnsi="Noto Mono" w:cs="Noto Mono"/>
          <w:color w:val="6A6A6A"/>
          <w:sz w:val="12"/>
          <w:szCs w:val="12"/>
        </w:rPr>
        <w:t>?Extractofﬂinechannelsfrom</w:t>
      </w:r>
      <w:proofErr w:type="gramEnd"/>
      <w:r>
        <w:rPr>
          <w:rFonts w:ascii="Noto Mono" w:eastAsia="Noto Mono" w:hAnsi="Noto Mono" w:cs="Noto Mono"/>
          <w:color w:val="6A6A6A"/>
          <w:sz w:val="12"/>
          <w:szCs w:val="12"/>
        </w:rPr>
        <w:t xml:space="preserve">#7 </w:t>
      </w:r>
      <w:proofErr w:type="spellStart"/>
      <w:r>
        <w:rPr>
          <w:rFonts w:ascii="Noto Mono" w:eastAsia="Noto Mono" w:hAnsi="Noto Mono" w:cs="Noto Mono"/>
          <w:color w:val="6A6A6A"/>
          <w:sz w:val="12"/>
          <w:szCs w:val="12"/>
        </w:rPr>
        <w:t>andusethemforcustomerdevelopment</w:t>
      </w:r>
      <w:proofErr w:type="spellEnd"/>
      <w:r>
        <w:rPr>
          <w:rFonts w:ascii="Noto Mono" w:eastAsia="Noto Mono" w:hAnsi="Noto Mono" w:cs="Noto Mono"/>
          <w:color w:val="6A6A6A"/>
          <w:sz w:val="12"/>
          <w:szCs w:val="12"/>
        </w:rPr>
        <w:t>.</w:t>
      </w:r>
    </w:p>
    <w:p w:rsidR="00966ED5" w:rsidRDefault="00966ED5">
      <w:pPr>
        <w:spacing w:before="6" w:line="180" w:lineRule="exact"/>
        <w:rPr>
          <w:sz w:val="18"/>
          <w:szCs w:val="18"/>
        </w:rPr>
      </w:pPr>
    </w:p>
    <w:p w:rsidR="00966ED5" w:rsidRDefault="00966ED5">
      <w:pPr>
        <w:spacing w:line="200" w:lineRule="exact"/>
      </w:pPr>
    </w:p>
    <w:p w:rsidR="00966ED5" w:rsidRDefault="003C2AEE">
      <w:pPr>
        <w:spacing w:before="30"/>
        <w:ind w:left="975"/>
        <w:rPr>
          <w:rFonts w:ascii="Trebuchet MS" w:eastAsia="Trebuchet MS" w:hAnsi="Trebuchet MS" w:cs="Trebuchet MS"/>
        </w:rPr>
      </w:pPr>
      <w:r>
        <w:rPr>
          <w:rFonts w:ascii="Noto Mono" w:eastAsia="Noto Mono" w:hAnsi="Noto Mono" w:cs="Noto Mono"/>
          <w:noProof/>
          <w:color w:val="6A6A6A"/>
          <w:sz w:val="12"/>
          <w:szCs w:val="12"/>
        </w:rPr>
        <w:pict>
          <v:shape id="_x0000_s2310" type="#_x0000_t202" style="position:absolute;left:0;text-align:left;margin-left:48.25pt;margin-top:11.85pt;width:200.15pt;height:78.45pt;z-index:252278272;mso-width-relative:margin;mso-height-relative:margin">
            <v:textbox style="mso-next-textbox:#_x0000_s2310">
              <w:txbxContent>
                <w:p w:rsidR="003C2AEE" w:rsidRDefault="006A14A6" w:rsidP="006A14A6">
                  <w:pPr>
                    <w:rPr>
                      <w:sz w:val="22"/>
                    </w:rPr>
                  </w:pPr>
                  <w:r>
                    <w:t xml:space="preserve">Worried, anxious, tensed, insecure </w:t>
                  </w:r>
                  <w:r w:rsidRPr="006A14A6">
                    <w:rPr>
                      <w:sz w:val="22"/>
                    </w:rPr>
                    <w:sym w:font="Wingdings" w:char="F0E0"/>
                  </w:r>
                  <w:r>
                    <w:rPr>
                      <w:sz w:val="22"/>
                    </w:rPr>
                    <w:t xml:space="preserve"> </w:t>
                  </w:r>
                </w:p>
                <w:p w:rsidR="006A14A6" w:rsidRDefault="003C2AEE" w:rsidP="006A14A6">
                  <w:r w:rsidRPr="003C2AEE">
                    <w:rPr>
                      <w:sz w:val="22"/>
                    </w:rPr>
                    <w:sym w:font="Wingdings" w:char="F0E0"/>
                  </w:r>
                  <w:r w:rsidR="006A14A6">
                    <w:rPr>
                      <w:sz w:val="22"/>
                    </w:rPr>
                    <w:t>Relieved, relaxed, peaceful</w:t>
                  </w:r>
                </w:p>
              </w:txbxContent>
            </v:textbox>
          </v:shape>
        </w:pict>
      </w:r>
      <w:r w:rsidR="00157E00" w:rsidRPr="00157E00">
        <w:pict>
          <v:group id="_x0000_s1026" style="position:absolute;left:0;text-align:left;margin-left:271.5pt;margin-top:1.4pt;width:14.4pt;height:12pt;z-index:-251657728;mso-position-horizontal-relative:page" coordorigin="5430,28" coordsize="288,240">
            <v:shape id="_x0000_s1027" style="position:absolute;left:5430;top:28;width:288;height:240" coordorigin="5430,28" coordsize="288,240" path="m5430,28r288,l5718,268r-288,l5430,28xe" fillcolor="#21a681" stroked="f">
              <v:path arrowok="t"/>
            </v:shape>
            <w10:wrap anchorx="page"/>
          </v:group>
        </w:pict>
      </w:r>
      <w:r w:rsidR="00644A3C">
        <w:rPr>
          <w:rFonts w:ascii="Trebuchet MS" w:eastAsia="Trebuchet MS" w:hAnsi="Trebuchet MS" w:cs="Trebuchet MS"/>
          <w:b/>
          <w:color w:val="212121"/>
          <w:sz w:val="16"/>
          <w:szCs w:val="16"/>
        </w:rPr>
        <w:t xml:space="preserve">4. EMOTIONS: BEFORE / AFTER                                          </w:t>
      </w:r>
      <w:r w:rsidR="00644A3C">
        <w:rPr>
          <w:rFonts w:ascii="Trebuchet MS" w:eastAsia="Trebuchet MS" w:hAnsi="Trebuchet MS" w:cs="Trebuchet MS"/>
          <w:b/>
          <w:color w:val="FFFFFF"/>
        </w:rPr>
        <w:t>EM</w:t>
      </w:r>
    </w:p>
    <w:p w:rsidR="00966ED5" w:rsidRDefault="00644A3C">
      <w:pPr>
        <w:spacing w:before="44"/>
        <w:ind w:left="975"/>
        <w:rPr>
          <w:rFonts w:ascii="Noto Mono" w:eastAsia="Noto Mono" w:hAnsi="Noto Mono" w:cs="Noto Mono"/>
          <w:sz w:val="12"/>
          <w:szCs w:val="12"/>
        </w:rPr>
      </w:pPr>
      <w:proofErr w:type="spellStart"/>
      <w:proofErr w:type="gramStart"/>
      <w:r>
        <w:rPr>
          <w:rFonts w:ascii="Noto Mono" w:eastAsia="Noto Mono" w:hAnsi="Noto Mono" w:cs="Noto Mono"/>
          <w:color w:val="6A6A6A"/>
          <w:sz w:val="12"/>
          <w:szCs w:val="12"/>
        </w:rPr>
        <w:t>Howdocustomersfeelwhentheyfaceaproblemorajobandafterwards</w:t>
      </w:r>
      <w:proofErr w:type="spellEnd"/>
      <w:r>
        <w:rPr>
          <w:rFonts w:ascii="Noto Mono" w:eastAsia="Noto Mono" w:hAnsi="Noto Mono" w:cs="Noto Mono"/>
          <w:color w:val="6A6A6A"/>
          <w:sz w:val="12"/>
          <w:szCs w:val="12"/>
        </w:rPr>
        <w:t>?</w:t>
      </w:r>
      <w:proofErr w:type="gramEnd"/>
    </w:p>
    <w:p w:rsidR="00966ED5" w:rsidRDefault="00644A3C">
      <w:pPr>
        <w:spacing w:before="19"/>
        <w:ind w:left="975"/>
        <w:rPr>
          <w:rFonts w:ascii="Noto Mono" w:eastAsia="Noto Mono" w:hAnsi="Noto Mono" w:cs="Noto Mono"/>
          <w:sz w:val="12"/>
          <w:szCs w:val="12"/>
        </w:rPr>
      </w:pPr>
      <w:r>
        <w:rPr>
          <w:rFonts w:ascii="Noto Mono" w:eastAsia="Noto Mono" w:hAnsi="Noto Mono" w:cs="Noto Mono"/>
          <w:color w:val="6A6A6A"/>
          <w:sz w:val="12"/>
          <w:szCs w:val="12"/>
        </w:rPr>
        <w:t>i.e.lost</w:t>
      </w:r>
      <w:proofErr w:type="gramStart"/>
      <w:r>
        <w:rPr>
          <w:rFonts w:ascii="Noto Mono" w:eastAsia="Noto Mono" w:hAnsi="Noto Mono" w:cs="Noto Mono"/>
          <w:color w:val="6A6A6A"/>
          <w:sz w:val="12"/>
          <w:szCs w:val="12"/>
        </w:rPr>
        <w:t>,insecure</w:t>
      </w:r>
      <w:proofErr w:type="gramEnd"/>
      <w:r>
        <w:rPr>
          <w:rFonts w:ascii="Noto Mono" w:eastAsia="Noto Mono" w:hAnsi="Noto Mono" w:cs="Noto Mono"/>
          <w:color w:val="6A6A6A"/>
          <w:sz w:val="12"/>
          <w:szCs w:val="12"/>
        </w:rPr>
        <w:t>&gt;conﬁdent,incontrol-useitinyourcommunicationstrategy&amp;design.</w:t>
      </w:r>
    </w:p>
    <w:sectPr w:rsidR="00966ED5" w:rsidSect="00966ED5">
      <w:type w:val="continuous"/>
      <w:pgSz w:w="16860" w:h="11900" w:orient="landscape"/>
      <w:pgMar w:top="240" w:right="56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C0006"/>
    <w:multiLevelType w:val="multilevel"/>
    <w:tmpl w:val="FD04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966ED5"/>
    <w:rsid w:val="00157E00"/>
    <w:rsid w:val="00170671"/>
    <w:rsid w:val="00295FF8"/>
    <w:rsid w:val="003C2AEE"/>
    <w:rsid w:val="00644A3C"/>
    <w:rsid w:val="006A14A6"/>
    <w:rsid w:val="008F3067"/>
    <w:rsid w:val="00966ED5"/>
    <w:rsid w:val="00FC6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2022-10-11T05:18:00Z</dcterms:created>
  <dcterms:modified xsi:type="dcterms:W3CDTF">2022-10-11T06:41:00Z</dcterms:modified>
</cp:coreProperties>
</file>